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7A1C" w14:textId="77777777" w:rsidR="00C349F0" w:rsidRDefault="00C349F0" w:rsidP="004E1AED">
      <w:pPr>
        <w:pStyle w:val="Ttulo"/>
        <w:rPr>
          <w:sz w:val="32"/>
          <w:szCs w:val="32"/>
        </w:rPr>
      </w:pPr>
    </w:p>
    <w:p w14:paraId="63E6A269" w14:textId="4397EA6B" w:rsidR="009B49D1" w:rsidRPr="004E725A" w:rsidRDefault="009B49D1" w:rsidP="009B49D1">
      <w:pPr>
        <w:pStyle w:val="Ttulo"/>
        <w:rPr>
          <w:sz w:val="32"/>
          <w:szCs w:val="32"/>
        </w:rPr>
      </w:pPr>
      <w:r w:rsidRPr="004E725A">
        <w:rPr>
          <w:sz w:val="32"/>
          <w:szCs w:val="32"/>
        </w:rPr>
        <w:t xml:space="preserve">CÓDIGO SWING MARCO </w:t>
      </w:r>
      <w:r>
        <w:rPr>
          <w:sz w:val="32"/>
          <w:szCs w:val="32"/>
        </w:rPr>
        <w:t xml:space="preserve">con </w:t>
      </w:r>
      <w:r w:rsidRPr="004E725A">
        <w:rPr>
          <w:sz w:val="32"/>
          <w:szCs w:val="32"/>
        </w:rPr>
        <w:t>LÁMINA</w:t>
      </w:r>
      <w:r>
        <w:rPr>
          <w:sz w:val="32"/>
          <w:szCs w:val="32"/>
        </w:rPr>
        <w:t xml:space="preserve"> y Bot</w:t>
      </w:r>
      <w:r>
        <w:rPr>
          <w:sz w:val="32"/>
          <w:szCs w:val="32"/>
        </w:rPr>
        <w:t>Ó</w:t>
      </w:r>
      <w:r>
        <w:rPr>
          <w:sz w:val="32"/>
          <w:szCs w:val="32"/>
        </w:rPr>
        <w:t>n</w:t>
      </w:r>
    </w:p>
    <w:p w14:paraId="6695BEDD" w14:textId="77777777" w:rsid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14:paraId="19C816EE" w14:textId="77777777" w:rsidR="00C349F0" w:rsidRPr="00A14DFF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14DF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A14DF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4DFF">
        <w:rPr>
          <w:rFonts w:ascii="Consolas" w:hAnsi="Consolas" w:cs="Consolas"/>
          <w:color w:val="000000"/>
          <w:sz w:val="18"/>
          <w:szCs w:val="18"/>
          <w:lang w:val="en-US"/>
        </w:rPr>
        <w:t>javax.swing</w:t>
      </w:r>
      <w:proofErr w:type="spellEnd"/>
      <w:proofErr w:type="gramEnd"/>
      <w:r w:rsidRPr="00A14DF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14:paraId="2C24587E" w14:textId="77777777" w:rsidR="00C349F0" w:rsidRP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java.awt</w:t>
      </w:r>
      <w:proofErr w:type="spell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.*</w:t>
      </w:r>
      <w:proofErr w:type="gram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9639DD0" w14:textId="77777777" w:rsidR="00C349F0" w:rsidRP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DA9E557" w14:textId="77777777" w:rsidR="00C349F0" w:rsidRP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9D01DF7" w14:textId="77777777" w:rsidR="00C349F0" w:rsidRP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ClaseSwing</w:t>
      </w:r>
      <w:proofErr w:type="spell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101A3AAA" w14:textId="77777777" w:rsidR="00C349F0" w:rsidRP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9494C7F" w14:textId="77777777" w:rsidR="00C349F0" w:rsidRP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String[] </w:t>
      </w:r>
      <w:proofErr w:type="spellStart"/>
      <w:r w:rsidRPr="00C349F0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proofErr w:type="spell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6C087B93" w14:textId="77777777" w:rsidR="00C349F0" w:rsidRP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C79B5A2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49D1">
        <w:rPr>
          <w:rFonts w:ascii="Consolas" w:hAnsi="Consolas" w:cs="Consolas"/>
          <w:color w:val="3F7F5F"/>
          <w:sz w:val="18"/>
          <w:szCs w:val="18"/>
        </w:rPr>
        <w:t xml:space="preserve">//Creamos un marco </w:t>
      </w:r>
    </w:p>
    <w:p w14:paraId="0439CBD1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  <w:t xml:space="preserve">Marco </w:t>
      </w:r>
      <w:proofErr w:type="spellStart"/>
      <w:r w:rsidRPr="009B49D1">
        <w:rPr>
          <w:rFonts w:ascii="Consolas" w:hAnsi="Consolas" w:cs="Consolas"/>
          <w:color w:val="6A3E3E"/>
          <w:sz w:val="18"/>
          <w:szCs w:val="18"/>
        </w:rPr>
        <w:t>pruebaMarco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B49D1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B49D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B49D1">
        <w:rPr>
          <w:rFonts w:ascii="Consolas" w:hAnsi="Consolas" w:cs="Consolas"/>
          <w:color w:val="000000"/>
          <w:sz w:val="18"/>
          <w:szCs w:val="18"/>
        </w:rPr>
        <w:t>Marco(</w:t>
      </w:r>
      <w:proofErr w:type="gramEnd"/>
      <w:r w:rsidRPr="009B49D1">
        <w:rPr>
          <w:rFonts w:ascii="Consolas" w:hAnsi="Consolas" w:cs="Consolas"/>
          <w:color w:val="000000"/>
          <w:sz w:val="18"/>
          <w:szCs w:val="18"/>
        </w:rPr>
        <w:t>);</w:t>
      </w:r>
    </w:p>
    <w:p w14:paraId="22F9D21F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>}</w:t>
      </w:r>
    </w:p>
    <w:p w14:paraId="64FEC38E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</w:p>
    <w:p w14:paraId="1CA105B1" w14:textId="273F0025" w:rsid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>}</w:t>
      </w:r>
    </w:p>
    <w:p w14:paraId="36F54117" w14:textId="79CEEB4A" w:rsid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257138" w14:textId="41752438" w:rsid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FB5EFF" w14:textId="577830A1" w:rsid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EE8215" w14:textId="77777777" w:rsidR="009B49D1" w:rsidRP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68640860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60A24A1A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3F7F5F"/>
          <w:sz w:val="18"/>
          <w:szCs w:val="18"/>
        </w:rPr>
        <w:t>//Todo lo que extiende de JFrame es un marco</w:t>
      </w:r>
    </w:p>
    <w:p w14:paraId="4D01B19E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B49D1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 xml:space="preserve"> Marco </w:t>
      </w:r>
      <w:proofErr w:type="spellStart"/>
      <w:r w:rsidRPr="009B49D1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 xml:space="preserve"> JFrame {</w:t>
      </w:r>
    </w:p>
    <w:p w14:paraId="5507E2FF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</w:p>
    <w:p w14:paraId="2A9C405B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49D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 xml:space="preserve"> Marco </w:t>
      </w:r>
      <w:proofErr w:type="gramStart"/>
      <w:r w:rsidRPr="009B49D1">
        <w:rPr>
          <w:rFonts w:ascii="Consolas" w:hAnsi="Consolas" w:cs="Consolas"/>
          <w:color w:val="000000"/>
          <w:sz w:val="18"/>
          <w:szCs w:val="18"/>
        </w:rPr>
        <w:t>(){</w:t>
      </w:r>
      <w:proofErr w:type="gramEnd"/>
    </w:p>
    <w:p w14:paraId="475DB63B" w14:textId="6ADD6B86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3F7F5F"/>
          <w:sz w:val="18"/>
          <w:szCs w:val="18"/>
        </w:rPr>
        <w:t>//T</w:t>
      </w:r>
      <w:r w:rsidR="009B49D1">
        <w:rPr>
          <w:rFonts w:ascii="Consolas" w:hAnsi="Consolas" w:cs="Consolas"/>
          <w:color w:val="3F7F5F"/>
          <w:sz w:val="18"/>
          <w:szCs w:val="18"/>
        </w:rPr>
        <w:t>o</w:t>
      </w:r>
      <w:r w:rsidRPr="009B49D1">
        <w:rPr>
          <w:rFonts w:ascii="Consolas" w:hAnsi="Consolas" w:cs="Consolas"/>
          <w:color w:val="3F7F5F"/>
          <w:sz w:val="18"/>
          <w:szCs w:val="18"/>
        </w:rPr>
        <w:t>dos los marcos nacen invisibles y hay que hacerlos visibles</w:t>
      </w:r>
    </w:p>
    <w:p w14:paraId="7124C0BC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49D1">
        <w:rPr>
          <w:rFonts w:ascii="Consolas" w:hAnsi="Consolas" w:cs="Consolas"/>
          <w:color w:val="000000"/>
          <w:sz w:val="18"/>
          <w:szCs w:val="18"/>
        </w:rPr>
        <w:t>setVisible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>(</w:t>
      </w:r>
      <w:r w:rsidRPr="009B49D1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9B49D1">
        <w:rPr>
          <w:rFonts w:ascii="Consolas" w:hAnsi="Consolas" w:cs="Consolas"/>
          <w:color w:val="000000"/>
          <w:sz w:val="18"/>
          <w:szCs w:val="18"/>
        </w:rPr>
        <w:t>);</w:t>
      </w:r>
    </w:p>
    <w:p w14:paraId="2A02DB31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</w:p>
    <w:p w14:paraId="4A9FBA0C" w14:textId="4B72F561" w:rsid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3F7F5F"/>
          <w:sz w:val="18"/>
          <w:szCs w:val="18"/>
        </w:rPr>
        <w:t>//Establecemos el tamaño y posición del marco con respecto a la pantalla</w:t>
      </w:r>
    </w:p>
    <w:p w14:paraId="143C7444" w14:textId="012AD4E6" w:rsidR="009B49D1" w:rsidRP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  <w:t>//los dos primeros es la posición, los dos segundos el tamaño</w:t>
      </w:r>
    </w:p>
    <w:p w14:paraId="6CB130A1" w14:textId="11B02F8C" w:rsid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49D1">
        <w:rPr>
          <w:rFonts w:ascii="Consolas" w:hAnsi="Consolas" w:cs="Consolas"/>
          <w:color w:val="000000"/>
          <w:sz w:val="18"/>
          <w:szCs w:val="18"/>
        </w:rPr>
        <w:t>setBounds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B49D1">
        <w:rPr>
          <w:rFonts w:ascii="Consolas" w:hAnsi="Consolas" w:cs="Consolas"/>
          <w:color w:val="000000"/>
          <w:sz w:val="18"/>
          <w:szCs w:val="18"/>
        </w:rPr>
        <w:t>300,300,300,300);</w:t>
      </w:r>
    </w:p>
    <w:p w14:paraId="7E5424D9" w14:textId="5B95BC7E" w:rsidR="009B49D1" w:rsidRPr="00E613E7" w:rsidRDefault="009B49D1" w:rsidP="009B49D1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3F7F5F"/>
          <w:sz w:val="18"/>
          <w:szCs w:val="18"/>
        </w:rPr>
      </w:pPr>
      <w:r w:rsidRPr="00E613E7">
        <w:rPr>
          <w:rFonts w:ascii="Consolas" w:hAnsi="Consolas" w:cs="Consolas"/>
          <w:color w:val="3F7F5F"/>
          <w:sz w:val="18"/>
          <w:szCs w:val="18"/>
        </w:rPr>
        <w:t>//</w:t>
      </w:r>
      <w:r w:rsidRPr="00E613E7">
        <w:rPr>
          <w:rFonts w:ascii="Consolas" w:hAnsi="Consolas" w:cs="Consolas"/>
          <w:color w:val="3F7F5F"/>
          <w:sz w:val="18"/>
          <w:szCs w:val="18"/>
        </w:rPr>
        <w:t xml:space="preserve">en lugar de </w:t>
      </w:r>
      <w:proofErr w:type="spellStart"/>
      <w:r w:rsidRPr="00E613E7">
        <w:rPr>
          <w:rFonts w:ascii="Consolas" w:hAnsi="Consolas" w:cs="Consolas"/>
          <w:color w:val="3F7F5F"/>
          <w:sz w:val="18"/>
          <w:szCs w:val="18"/>
        </w:rPr>
        <w:t>setBouns</w:t>
      </w:r>
      <w:proofErr w:type="spellEnd"/>
      <w:r w:rsidRPr="00E613E7">
        <w:rPr>
          <w:rFonts w:ascii="Consolas" w:hAnsi="Consolas" w:cs="Consolas"/>
          <w:color w:val="3F7F5F"/>
          <w:sz w:val="18"/>
          <w:szCs w:val="18"/>
        </w:rPr>
        <w:t xml:space="preserve"> podemos usar </w:t>
      </w:r>
      <w:proofErr w:type="spellStart"/>
      <w:r w:rsidRPr="00E613E7">
        <w:rPr>
          <w:rFonts w:ascii="Consolas" w:hAnsi="Consolas" w:cs="Consolas"/>
          <w:color w:val="3F7F5F"/>
          <w:sz w:val="18"/>
          <w:szCs w:val="18"/>
        </w:rPr>
        <w:t>setSize</w:t>
      </w:r>
      <w:proofErr w:type="spellEnd"/>
      <w:r w:rsidRPr="00E613E7">
        <w:rPr>
          <w:rFonts w:ascii="Consolas" w:hAnsi="Consolas" w:cs="Consolas"/>
          <w:color w:val="3F7F5F"/>
          <w:sz w:val="18"/>
          <w:szCs w:val="18"/>
        </w:rPr>
        <w:t xml:space="preserve">, </w:t>
      </w:r>
      <w:r w:rsidRPr="00E613E7">
        <w:rPr>
          <w:rFonts w:ascii="Consolas" w:hAnsi="Consolas" w:cs="Consolas"/>
          <w:color w:val="3F7F5F"/>
          <w:sz w:val="18"/>
          <w:szCs w:val="18"/>
        </w:rPr>
        <w:t>ponemos el tamaño y se creará en la esquina superior izquierda</w:t>
      </w:r>
    </w:p>
    <w:p w14:paraId="7D169E5A" w14:textId="77777777" w:rsidR="009B49D1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14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13E7">
        <w:rPr>
          <w:rFonts w:ascii="Consolas" w:hAnsi="Consolas" w:cs="Consolas"/>
          <w:color w:val="000000"/>
          <w:sz w:val="18"/>
          <w:szCs w:val="18"/>
        </w:rPr>
        <w:t>setSize</w:t>
      </w:r>
      <w:proofErr w:type="spellEnd"/>
      <w:r w:rsidRPr="00E613E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13E7">
        <w:rPr>
          <w:rFonts w:ascii="Consolas" w:hAnsi="Consolas" w:cs="Consolas"/>
          <w:color w:val="000000"/>
          <w:sz w:val="18"/>
          <w:szCs w:val="18"/>
        </w:rPr>
        <w:t>200,200);</w:t>
      </w:r>
    </w:p>
    <w:p w14:paraId="2F1CC8E7" w14:textId="77777777" w:rsidR="009B49D1" w:rsidRP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64A37B42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</w:p>
    <w:p w14:paraId="6EBC8D08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3F7F5F"/>
          <w:sz w:val="18"/>
          <w:szCs w:val="18"/>
        </w:rPr>
        <w:t xml:space="preserve">//Establecemos un </w:t>
      </w:r>
      <w:proofErr w:type="spellStart"/>
      <w:r w:rsidRPr="009B49D1">
        <w:rPr>
          <w:rFonts w:ascii="Consolas" w:hAnsi="Consolas" w:cs="Consolas"/>
          <w:color w:val="3F7F5F"/>
          <w:sz w:val="18"/>
          <w:szCs w:val="18"/>
        </w:rPr>
        <w:t>titulo</w:t>
      </w:r>
      <w:proofErr w:type="spellEnd"/>
      <w:r w:rsidRPr="009B49D1">
        <w:rPr>
          <w:rFonts w:ascii="Consolas" w:hAnsi="Consolas" w:cs="Consolas"/>
          <w:color w:val="3F7F5F"/>
          <w:sz w:val="18"/>
          <w:szCs w:val="18"/>
        </w:rPr>
        <w:t xml:space="preserve"> al marco</w:t>
      </w:r>
    </w:p>
    <w:p w14:paraId="527B67FD" w14:textId="04B9BA4D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49D1">
        <w:rPr>
          <w:rFonts w:ascii="Consolas" w:hAnsi="Consolas" w:cs="Consolas"/>
          <w:color w:val="000000"/>
          <w:sz w:val="18"/>
          <w:szCs w:val="18"/>
        </w:rPr>
        <w:t>setTitle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B49D1">
        <w:rPr>
          <w:rFonts w:ascii="Consolas" w:hAnsi="Consolas" w:cs="Consolas"/>
          <w:color w:val="2A00FF"/>
          <w:sz w:val="18"/>
          <w:szCs w:val="18"/>
        </w:rPr>
        <w:t>"Ventana de prueba"</w:t>
      </w:r>
      <w:r w:rsidRPr="009B49D1">
        <w:rPr>
          <w:rFonts w:ascii="Consolas" w:hAnsi="Consolas" w:cs="Consolas"/>
          <w:color w:val="000000"/>
          <w:sz w:val="18"/>
          <w:szCs w:val="18"/>
        </w:rPr>
        <w:t>);</w:t>
      </w:r>
    </w:p>
    <w:p w14:paraId="642CC867" w14:textId="25110C9C" w:rsidR="009B49D1" w:rsidRP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6E2ADC8" w14:textId="77777777" w:rsidR="009B49D1" w:rsidRPr="009B49D1" w:rsidRDefault="009B49D1" w:rsidP="009B49D1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3F7F5F"/>
          <w:sz w:val="18"/>
          <w:szCs w:val="18"/>
        </w:rPr>
        <w:t>//establece un color de fondo al marco</w:t>
      </w:r>
    </w:p>
    <w:p w14:paraId="7131DBE5" w14:textId="743FCFE8" w:rsidR="009B49D1" w:rsidRPr="009B49D1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49D1">
        <w:rPr>
          <w:rFonts w:ascii="Consolas" w:hAnsi="Consolas" w:cs="Consolas"/>
          <w:color w:val="000000"/>
          <w:sz w:val="18"/>
          <w:szCs w:val="18"/>
        </w:rPr>
        <w:t>setBackground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B49D1">
        <w:rPr>
          <w:rFonts w:ascii="Consolas" w:hAnsi="Consolas" w:cs="Consolas"/>
          <w:color w:val="000000"/>
          <w:sz w:val="18"/>
          <w:szCs w:val="18"/>
        </w:rPr>
        <w:t>Color.</w:t>
      </w:r>
      <w:r w:rsidRPr="009B49D1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green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>);</w:t>
      </w:r>
    </w:p>
    <w:p w14:paraId="6B24F224" w14:textId="77777777" w:rsidR="009B49D1" w:rsidRPr="009B49D1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B215C5" w14:textId="77777777" w:rsidR="009B49D1" w:rsidRPr="009B49D1" w:rsidRDefault="009B49D1" w:rsidP="009B49D1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3F7F5F"/>
          <w:sz w:val="18"/>
          <w:szCs w:val="18"/>
        </w:rPr>
        <w:t>//Definimos que ocurre cuando se cierra la ventana, que es que se cierra el programa</w:t>
      </w:r>
    </w:p>
    <w:p w14:paraId="15FA0787" w14:textId="4F17F490" w:rsidR="009B49D1" w:rsidRPr="009B49D1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>setDefaultCloseOperation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>JFrame.</w:t>
      </w:r>
      <w:r w:rsidRPr="009B49D1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EXIT_ON_CLOSE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A78CF36" w14:textId="77777777" w:rsidR="009B49D1" w:rsidRPr="009B49D1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1A1D7372" w14:textId="77777777" w:rsidR="009B49D1" w:rsidRP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635126F4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</w:p>
    <w:p w14:paraId="3B505ADF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3F7F5F"/>
          <w:sz w:val="18"/>
          <w:szCs w:val="18"/>
        </w:rPr>
        <w:t xml:space="preserve">//Creamos una </w:t>
      </w:r>
      <w:proofErr w:type="spellStart"/>
      <w:r w:rsidRPr="009B49D1">
        <w:rPr>
          <w:rFonts w:ascii="Consolas" w:hAnsi="Consolas" w:cs="Consolas"/>
          <w:color w:val="3F7F5F"/>
          <w:sz w:val="18"/>
          <w:szCs w:val="18"/>
        </w:rPr>
        <w:t>lamina</w:t>
      </w:r>
      <w:proofErr w:type="spellEnd"/>
      <w:r w:rsidRPr="009B49D1">
        <w:rPr>
          <w:rFonts w:ascii="Consolas" w:hAnsi="Consolas" w:cs="Consolas"/>
          <w:color w:val="3F7F5F"/>
          <w:sz w:val="18"/>
          <w:szCs w:val="18"/>
        </w:rPr>
        <w:t xml:space="preserve"> para nuestro marco, porque </w:t>
      </w:r>
      <w:proofErr w:type="spellStart"/>
      <w:r w:rsidRPr="009B49D1">
        <w:rPr>
          <w:rFonts w:ascii="Consolas" w:hAnsi="Consolas" w:cs="Consolas"/>
          <w:color w:val="3F7F5F"/>
          <w:sz w:val="18"/>
          <w:szCs w:val="18"/>
        </w:rPr>
        <w:t>sino</w:t>
      </w:r>
      <w:proofErr w:type="spellEnd"/>
      <w:r w:rsidRPr="009B49D1">
        <w:rPr>
          <w:rFonts w:ascii="Consolas" w:hAnsi="Consolas" w:cs="Consolas"/>
          <w:color w:val="3F7F5F"/>
          <w:sz w:val="18"/>
          <w:szCs w:val="18"/>
        </w:rPr>
        <w:t xml:space="preserve"> no podremos poner nada en él</w:t>
      </w:r>
    </w:p>
    <w:p w14:paraId="14BAFCFF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  <w:t xml:space="preserve">Lamina </w:t>
      </w:r>
      <w:proofErr w:type="spellStart"/>
      <w:r w:rsidRPr="009B49D1">
        <w:rPr>
          <w:rFonts w:ascii="Consolas" w:hAnsi="Consolas" w:cs="Consolas"/>
          <w:color w:val="6A3E3E"/>
          <w:sz w:val="18"/>
          <w:szCs w:val="18"/>
        </w:rPr>
        <w:t>laminaMarco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B49D1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B49D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B49D1">
        <w:rPr>
          <w:rFonts w:ascii="Consolas" w:hAnsi="Consolas" w:cs="Consolas"/>
          <w:color w:val="000000"/>
          <w:sz w:val="18"/>
          <w:szCs w:val="18"/>
        </w:rPr>
        <w:t>Lamina(</w:t>
      </w:r>
      <w:proofErr w:type="gramEnd"/>
      <w:r w:rsidRPr="009B49D1">
        <w:rPr>
          <w:rFonts w:ascii="Consolas" w:hAnsi="Consolas" w:cs="Consolas"/>
          <w:color w:val="000000"/>
          <w:sz w:val="18"/>
          <w:szCs w:val="18"/>
        </w:rPr>
        <w:t>);</w:t>
      </w:r>
    </w:p>
    <w:p w14:paraId="64889043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3F7F5F"/>
          <w:sz w:val="18"/>
          <w:szCs w:val="18"/>
        </w:rPr>
        <w:t>//Añadimos la lámina al marco</w:t>
      </w:r>
    </w:p>
    <w:p w14:paraId="66133B12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B49D1">
        <w:rPr>
          <w:rFonts w:ascii="Consolas" w:hAnsi="Consolas" w:cs="Consolas"/>
          <w:color w:val="000000"/>
          <w:sz w:val="18"/>
          <w:szCs w:val="18"/>
        </w:rPr>
        <w:t>add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B49D1">
        <w:rPr>
          <w:rFonts w:ascii="Consolas" w:hAnsi="Consolas" w:cs="Consolas"/>
          <w:color w:val="6A3E3E"/>
          <w:sz w:val="18"/>
          <w:szCs w:val="18"/>
        </w:rPr>
        <w:t>laminaMarco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>);</w:t>
      </w:r>
    </w:p>
    <w:p w14:paraId="0ACE0E7D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</w:p>
    <w:p w14:paraId="1E0E88EF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EA80328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>}</w:t>
      </w:r>
    </w:p>
    <w:p w14:paraId="7E8DD032" w14:textId="31012131" w:rsidR="00C349F0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13632C2C" w14:textId="5EA23F84" w:rsid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116B9940" w14:textId="67E2EE1C" w:rsid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07D59B6A" w14:textId="28B7F2EC" w:rsid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33EF112A" w14:textId="75725265" w:rsid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3DCFDA3D" w14:textId="77777777" w:rsidR="009B49D1" w:rsidRPr="009B49D1" w:rsidRDefault="009B49D1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217916FC" w14:textId="49D353F9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3F7F5F"/>
          <w:sz w:val="18"/>
          <w:szCs w:val="18"/>
        </w:rPr>
        <w:lastRenderedPageBreak/>
        <w:t xml:space="preserve">//Todo lo que extiende de </w:t>
      </w:r>
      <w:proofErr w:type="spellStart"/>
      <w:r w:rsidRPr="009B49D1">
        <w:rPr>
          <w:rFonts w:ascii="Consolas" w:hAnsi="Consolas" w:cs="Consolas"/>
          <w:color w:val="3F7F5F"/>
          <w:sz w:val="18"/>
          <w:szCs w:val="18"/>
        </w:rPr>
        <w:t>JPanel</w:t>
      </w:r>
      <w:proofErr w:type="spellEnd"/>
      <w:r w:rsidRPr="009B49D1">
        <w:rPr>
          <w:rFonts w:ascii="Consolas" w:hAnsi="Consolas" w:cs="Consolas"/>
          <w:color w:val="3F7F5F"/>
          <w:sz w:val="18"/>
          <w:szCs w:val="18"/>
        </w:rPr>
        <w:t xml:space="preserve"> es una lámina</w:t>
      </w:r>
      <w:r w:rsidR="000C3E98">
        <w:rPr>
          <w:rFonts w:ascii="Consolas" w:hAnsi="Consolas" w:cs="Consolas"/>
          <w:color w:val="3F7F5F"/>
          <w:sz w:val="18"/>
          <w:szCs w:val="18"/>
        </w:rPr>
        <w:t>, y tendremos tantas láminas como queramos dentro de un marco</w:t>
      </w:r>
    </w:p>
    <w:p w14:paraId="3D738F19" w14:textId="77777777" w:rsidR="00C349F0" w:rsidRPr="009B49D1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B49D1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 xml:space="preserve"> Lamina </w:t>
      </w:r>
      <w:proofErr w:type="spellStart"/>
      <w:r w:rsidRPr="009B49D1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49D1">
        <w:rPr>
          <w:rFonts w:ascii="Consolas" w:hAnsi="Consolas" w:cs="Consolas"/>
          <w:color w:val="000000"/>
          <w:sz w:val="18"/>
          <w:szCs w:val="18"/>
        </w:rPr>
        <w:t>JPanel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9A03256" w14:textId="77777777" w:rsidR="009B49D1" w:rsidRPr="003B703A" w:rsidRDefault="00C349F0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="009B49D1" w:rsidRPr="003B703A">
        <w:rPr>
          <w:rFonts w:ascii="Consolas" w:hAnsi="Consolas" w:cs="Consolas"/>
          <w:color w:val="3F7F5F"/>
          <w:sz w:val="18"/>
          <w:szCs w:val="18"/>
        </w:rPr>
        <w:t>//Constructor de la lámina donde añadiremos todo lo queramos que esté dentro</w:t>
      </w:r>
    </w:p>
    <w:p w14:paraId="01B7CC56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703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3B703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703A">
        <w:rPr>
          <w:rFonts w:ascii="Consolas" w:hAnsi="Consolas" w:cs="Consolas"/>
          <w:color w:val="000000"/>
          <w:sz w:val="18"/>
          <w:szCs w:val="18"/>
        </w:rPr>
        <w:t>Lamina(</w:t>
      </w:r>
      <w:proofErr w:type="gramEnd"/>
      <w:r w:rsidRPr="003B703A">
        <w:rPr>
          <w:rFonts w:ascii="Consolas" w:hAnsi="Consolas" w:cs="Consolas"/>
          <w:color w:val="000000"/>
          <w:sz w:val="18"/>
          <w:szCs w:val="18"/>
        </w:rPr>
        <w:t>) {</w:t>
      </w:r>
    </w:p>
    <w:p w14:paraId="0326B079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</w:p>
    <w:p w14:paraId="7E4CD265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3F7F5F"/>
          <w:sz w:val="18"/>
          <w:szCs w:val="18"/>
        </w:rPr>
        <w:t xml:space="preserve">//Seleccionamos que </w:t>
      </w:r>
      <w:proofErr w:type="spellStart"/>
      <w:r w:rsidRPr="003B703A">
        <w:rPr>
          <w:rFonts w:ascii="Consolas" w:hAnsi="Consolas" w:cs="Consolas"/>
          <w:color w:val="3F7F5F"/>
          <w:sz w:val="18"/>
          <w:szCs w:val="18"/>
        </w:rPr>
        <w:t>Layout</w:t>
      </w:r>
      <w:proofErr w:type="spellEnd"/>
      <w:r w:rsidRPr="003B703A">
        <w:rPr>
          <w:rFonts w:ascii="Consolas" w:hAnsi="Consolas" w:cs="Consolas"/>
          <w:color w:val="3F7F5F"/>
          <w:sz w:val="18"/>
          <w:szCs w:val="18"/>
        </w:rPr>
        <w:t xml:space="preserve"> vamos a utilizar</w:t>
      </w:r>
    </w:p>
    <w:p w14:paraId="6430659E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setLayout</w:t>
      </w:r>
      <w:proofErr w:type="spellEnd"/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B703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BorderLayout</w:t>
      </w:r>
      <w:proofErr w:type="spellEnd"/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2FB75D8E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proofErr w:type="gramStart"/>
      <w:r w:rsidRPr="003B703A">
        <w:rPr>
          <w:rFonts w:ascii="Consolas" w:hAnsi="Consolas" w:cs="Consolas"/>
          <w:color w:val="3F7F5F"/>
          <w:sz w:val="18"/>
          <w:szCs w:val="18"/>
        </w:rPr>
        <w:t>setLayout</w:t>
      </w:r>
      <w:proofErr w:type="spellEnd"/>
      <w:r w:rsidRPr="003B703A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3B703A">
        <w:rPr>
          <w:rFonts w:ascii="Consolas" w:hAnsi="Consolas" w:cs="Consolas"/>
          <w:color w:val="3F7F5F"/>
          <w:sz w:val="18"/>
          <w:szCs w:val="18"/>
        </w:rPr>
        <w:t xml:space="preserve">new </w:t>
      </w:r>
      <w:proofErr w:type="spellStart"/>
      <w:r w:rsidRPr="003B703A">
        <w:rPr>
          <w:rFonts w:ascii="Consolas" w:hAnsi="Consolas" w:cs="Consolas"/>
          <w:color w:val="3F7F5F"/>
          <w:sz w:val="18"/>
          <w:szCs w:val="18"/>
        </w:rPr>
        <w:t>GridLayout</w:t>
      </w:r>
      <w:proofErr w:type="spellEnd"/>
      <w:r w:rsidRPr="003B703A">
        <w:rPr>
          <w:rFonts w:ascii="Consolas" w:hAnsi="Consolas" w:cs="Consolas"/>
          <w:color w:val="3F7F5F"/>
          <w:sz w:val="18"/>
          <w:szCs w:val="18"/>
        </w:rPr>
        <w:t>(3,4);</w:t>
      </w:r>
    </w:p>
    <w:p w14:paraId="288CCD6E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3B703A">
        <w:rPr>
          <w:rFonts w:ascii="Consolas" w:hAnsi="Consolas" w:cs="Consolas"/>
          <w:color w:val="3F7F5F"/>
          <w:sz w:val="18"/>
          <w:szCs w:val="18"/>
        </w:rPr>
        <w:tab/>
      </w:r>
      <w:r w:rsidRPr="003B703A">
        <w:rPr>
          <w:rFonts w:ascii="Consolas" w:hAnsi="Consolas" w:cs="Consolas"/>
          <w:color w:val="3F7F5F"/>
          <w:sz w:val="18"/>
          <w:szCs w:val="18"/>
        </w:rPr>
        <w:tab/>
      </w:r>
      <w:r w:rsidRPr="003B703A">
        <w:rPr>
          <w:rFonts w:ascii="Consolas" w:hAnsi="Consolas" w:cs="Consolas"/>
          <w:color w:val="3F7F5F"/>
          <w:sz w:val="18"/>
          <w:szCs w:val="18"/>
        </w:rPr>
        <w:tab/>
        <w:t>//</w:t>
      </w:r>
      <w:proofErr w:type="spellStart"/>
      <w:proofErr w:type="gramStart"/>
      <w:r w:rsidRPr="003B703A">
        <w:rPr>
          <w:rFonts w:ascii="Consolas" w:hAnsi="Consolas" w:cs="Consolas"/>
          <w:color w:val="3F7F5F"/>
          <w:sz w:val="18"/>
          <w:szCs w:val="18"/>
        </w:rPr>
        <w:t>setLayout</w:t>
      </w:r>
      <w:proofErr w:type="spellEnd"/>
      <w:r w:rsidRPr="003B703A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3B703A">
        <w:rPr>
          <w:rFonts w:ascii="Consolas" w:hAnsi="Consolas" w:cs="Consolas"/>
          <w:color w:val="3F7F5F"/>
          <w:sz w:val="18"/>
          <w:szCs w:val="18"/>
        </w:rPr>
        <w:t xml:space="preserve">new </w:t>
      </w:r>
      <w:proofErr w:type="spellStart"/>
      <w:r w:rsidRPr="003B703A">
        <w:rPr>
          <w:rFonts w:ascii="Consolas" w:hAnsi="Consolas" w:cs="Consolas"/>
          <w:color w:val="3F7F5F"/>
          <w:sz w:val="18"/>
          <w:szCs w:val="18"/>
        </w:rPr>
        <w:t>FlowLayout</w:t>
      </w:r>
      <w:proofErr w:type="spellEnd"/>
      <w:r w:rsidRPr="003B703A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r w:rsidRPr="003B703A">
        <w:rPr>
          <w:rFonts w:ascii="Consolas" w:hAnsi="Consolas" w:cs="Consolas"/>
          <w:color w:val="3F7F5F"/>
          <w:sz w:val="18"/>
          <w:szCs w:val="18"/>
        </w:rPr>
        <w:t>FlowLayout.RIGHT</w:t>
      </w:r>
      <w:proofErr w:type="spellEnd"/>
      <w:r w:rsidRPr="003B703A">
        <w:rPr>
          <w:rFonts w:ascii="Consolas" w:hAnsi="Consolas" w:cs="Consolas"/>
          <w:color w:val="3F7F5F"/>
          <w:sz w:val="18"/>
          <w:szCs w:val="18"/>
        </w:rPr>
        <w:t>));</w:t>
      </w:r>
    </w:p>
    <w:p w14:paraId="3CB1BB52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96C01C6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3F7F5F"/>
          <w:sz w:val="18"/>
          <w:szCs w:val="18"/>
        </w:rPr>
        <w:t>//Añadimos un botón a la zona norte</w:t>
      </w:r>
    </w:p>
    <w:p w14:paraId="0F8CB943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add(</w:t>
      </w:r>
      <w:proofErr w:type="gramEnd"/>
      <w:r w:rsidRPr="003B703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B703A">
        <w:rPr>
          <w:rFonts w:ascii="Consolas" w:hAnsi="Consolas" w:cs="Consolas"/>
          <w:color w:val="2A00FF"/>
          <w:sz w:val="18"/>
          <w:szCs w:val="18"/>
          <w:lang w:val="en-US"/>
        </w:rPr>
        <w:t>"Norte"</w:t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),</w:t>
      </w:r>
      <w:proofErr w:type="spellStart"/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BorderLayout.</w:t>
      </w:r>
      <w:r w:rsidRPr="003B703A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NORTH</w:t>
      </w:r>
      <w:proofErr w:type="spellEnd"/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4ABF8E3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703A">
        <w:rPr>
          <w:rFonts w:ascii="Consolas" w:hAnsi="Consolas" w:cs="Consolas"/>
          <w:color w:val="3F7F5F"/>
          <w:sz w:val="18"/>
          <w:szCs w:val="18"/>
        </w:rPr>
        <w:t xml:space="preserve">//si fuera otro </w:t>
      </w:r>
      <w:proofErr w:type="spellStart"/>
      <w:r w:rsidRPr="003B703A">
        <w:rPr>
          <w:rFonts w:ascii="Consolas" w:hAnsi="Consolas" w:cs="Consolas"/>
          <w:color w:val="3F7F5F"/>
          <w:sz w:val="18"/>
          <w:szCs w:val="18"/>
        </w:rPr>
        <w:t>Layout</w:t>
      </w:r>
      <w:proofErr w:type="spellEnd"/>
      <w:r w:rsidRPr="003B703A">
        <w:rPr>
          <w:rFonts w:ascii="Consolas" w:hAnsi="Consolas" w:cs="Consolas"/>
          <w:color w:val="3F7F5F"/>
          <w:sz w:val="18"/>
          <w:szCs w:val="18"/>
        </w:rPr>
        <w:t xml:space="preserve"> no es necesario poner el segundo parámetro</w:t>
      </w:r>
    </w:p>
    <w:p w14:paraId="7477E31F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</w:r>
    </w:p>
    <w:p w14:paraId="3651011E" w14:textId="77777777" w:rsidR="009B49D1" w:rsidRPr="003B703A" w:rsidRDefault="009B49D1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3B703A">
        <w:rPr>
          <w:rFonts w:ascii="Consolas" w:hAnsi="Consolas" w:cs="Consolas"/>
          <w:color w:val="000000"/>
          <w:sz w:val="18"/>
          <w:szCs w:val="18"/>
        </w:rPr>
        <w:tab/>
      </w:r>
      <w:r w:rsidRPr="003B703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CABA672" w14:textId="5CA4A241" w:rsidR="00C349F0" w:rsidRPr="003B703A" w:rsidRDefault="00C349F0" w:rsidP="009B49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101D6651" w14:textId="77777777" w:rsidR="00C349F0" w:rsidRPr="003B703A" w:rsidRDefault="00C349F0" w:rsidP="00C349F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3B703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2EAF17D" w14:textId="59EEEA30" w:rsidR="00C349F0" w:rsidRDefault="00C349F0" w:rsidP="00C349F0">
      <w:pPr>
        <w:pStyle w:val="Ttulo"/>
        <w:rPr>
          <w:rFonts w:ascii="Consolas" w:hAnsi="Consolas" w:cs="Consolas"/>
          <w:color w:val="000000"/>
          <w:sz w:val="18"/>
          <w:szCs w:val="18"/>
        </w:rPr>
      </w:pPr>
      <w:r w:rsidRPr="00C349F0">
        <w:rPr>
          <w:rFonts w:ascii="Consolas" w:hAnsi="Consolas" w:cs="Consolas"/>
          <w:color w:val="000000"/>
          <w:sz w:val="18"/>
          <w:szCs w:val="18"/>
        </w:rPr>
        <w:t>}</w:t>
      </w:r>
    </w:p>
    <w:p w14:paraId="3D9B1931" w14:textId="022239E8" w:rsidR="009B49D1" w:rsidRDefault="009B49D1" w:rsidP="00C349F0">
      <w:pPr>
        <w:pStyle w:val="Ttulo"/>
        <w:rPr>
          <w:rFonts w:ascii="Consolas" w:hAnsi="Consolas" w:cs="Consolas"/>
          <w:color w:val="000000"/>
          <w:sz w:val="18"/>
          <w:szCs w:val="18"/>
        </w:rPr>
      </w:pPr>
    </w:p>
    <w:p w14:paraId="7614293B" w14:textId="7E7EC63A" w:rsidR="009B49D1" w:rsidRDefault="009B49D1" w:rsidP="00C349F0">
      <w:pPr>
        <w:pStyle w:val="Ttulo"/>
        <w:rPr>
          <w:rFonts w:ascii="Consolas" w:hAnsi="Consolas" w:cs="Consolas"/>
          <w:color w:val="000000"/>
          <w:sz w:val="18"/>
          <w:szCs w:val="18"/>
        </w:rPr>
      </w:pPr>
    </w:p>
    <w:p w14:paraId="60879156" w14:textId="4BDF6A3B" w:rsidR="009B49D1" w:rsidRDefault="009B49D1" w:rsidP="00C349F0">
      <w:pPr>
        <w:pStyle w:val="Ttulo"/>
        <w:rPr>
          <w:rFonts w:ascii="Consolas" w:hAnsi="Consolas" w:cs="Consolas"/>
          <w:color w:val="000000"/>
          <w:sz w:val="18"/>
          <w:szCs w:val="18"/>
        </w:rPr>
      </w:pPr>
    </w:p>
    <w:p w14:paraId="54FB390B" w14:textId="77777777" w:rsidR="009B49D1" w:rsidRPr="00C349F0" w:rsidRDefault="009B49D1" w:rsidP="00C349F0">
      <w:pPr>
        <w:pStyle w:val="Ttulo"/>
        <w:rPr>
          <w:sz w:val="18"/>
          <w:szCs w:val="18"/>
        </w:rPr>
      </w:pPr>
    </w:p>
    <w:p w14:paraId="0C580185" w14:textId="77777777" w:rsidR="009B49D1" w:rsidRDefault="009B49D1">
      <w:pPr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32"/>
          <w:szCs w:val="32"/>
        </w:rPr>
      </w:pPr>
      <w:r>
        <w:rPr>
          <w:sz w:val="32"/>
          <w:szCs w:val="32"/>
        </w:rPr>
        <w:br w:type="page"/>
      </w:r>
    </w:p>
    <w:p w14:paraId="7A807D58" w14:textId="3608D820" w:rsidR="004E725A" w:rsidRPr="004E725A" w:rsidRDefault="004E725A" w:rsidP="004E725A">
      <w:pPr>
        <w:pStyle w:val="Ttulo"/>
        <w:rPr>
          <w:sz w:val="32"/>
          <w:szCs w:val="32"/>
        </w:rPr>
      </w:pPr>
      <w:r w:rsidRPr="004E725A">
        <w:rPr>
          <w:sz w:val="32"/>
          <w:szCs w:val="32"/>
        </w:rPr>
        <w:lastRenderedPageBreak/>
        <w:t>CÓDIGO SWING MARCO SIN DEFINIR LÁMINA</w:t>
      </w:r>
    </w:p>
    <w:p w14:paraId="2E55858B" w14:textId="77777777" w:rsidR="004E725A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18EAD7" w14:textId="30F3A29B" w:rsidR="00CD3C79" w:rsidRPr="000C3E98" w:rsidRDefault="00E613E7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sz w:val="18"/>
          <w:szCs w:val="18"/>
          <w:lang w:val="en-US"/>
        </w:rPr>
        <w:t xml:space="preserve">Si no </w:t>
      </w:r>
      <w:proofErr w:type="spellStart"/>
      <w:r w:rsidRPr="000C3E98">
        <w:rPr>
          <w:rFonts w:ascii="Consolas" w:hAnsi="Consolas" w:cs="Consolas"/>
          <w:sz w:val="18"/>
          <w:szCs w:val="18"/>
          <w:lang w:val="en-US"/>
        </w:rPr>
        <w:t>vamos</w:t>
      </w:r>
      <w:proofErr w:type="spellEnd"/>
      <w:r w:rsidRPr="000C3E98">
        <w:rPr>
          <w:rFonts w:ascii="Consolas" w:hAnsi="Consolas" w:cs="Consolas"/>
          <w:sz w:val="18"/>
          <w:szCs w:val="18"/>
          <w:lang w:val="en-US"/>
        </w:rPr>
        <w:t xml:space="preserve"> a usar </w:t>
      </w:r>
      <w:proofErr w:type="spellStart"/>
      <w:r w:rsidRPr="000C3E98">
        <w:rPr>
          <w:rFonts w:ascii="Consolas" w:hAnsi="Consolas" w:cs="Consolas"/>
          <w:sz w:val="18"/>
          <w:szCs w:val="18"/>
          <w:lang w:val="en-US"/>
        </w:rPr>
        <w:t>más</w:t>
      </w:r>
      <w:proofErr w:type="spellEnd"/>
      <w:r w:rsidRPr="000C3E98">
        <w:rPr>
          <w:rFonts w:ascii="Consolas" w:hAnsi="Consolas" w:cs="Consolas"/>
          <w:sz w:val="18"/>
          <w:szCs w:val="18"/>
          <w:lang w:val="en-US"/>
        </w:rPr>
        <w:t xml:space="preserve"> de una </w:t>
      </w:r>
      <w:proofErr w:type="spellStart"/>
      <w:r w:rsidRPr="000C3E98">
        <w:rPr>
          <w:rFonts w:ascii="Consolas" w:hAnsi="Consolas" w:cs="Consolas"/>
          <w:sz w:val="18"/>
          <w:szCs w:val="18"/>
          <w:lang w:val="en-US"/>
        </w:rPr>
        <w:t>lámina</w:t>
      </w:r>
      <w:proofErr w:type="spellEnd"/>
      <w:r w:rsidRPr="000C3E98">
        <w:rPr>
          <w:rFonts w:ascii="Consolas" w:hAnsi="Consolas" w:cs="Consolas"/>
          <w:sz w:val="18"/>
          <w:szCs w:val="18"/>
          <w:lang w:val="en-US"/>
        </w:rPr>
        <w:t xml:space="preserve">, Podemos </w:t>
      </w:r>
      <w:proofErr w:type="spellStart"/>
      <w:r w:rsidRPr="000C3E98">
        <w:rPr>
          <w:rFonts w:ascii="Consolas" w:hAnsi="Consolas" w:cs="Consolas"/>
          <w:sz w:val="18"/>
          <w:szCs w:val="18"/>
          <w:lang w:val="en-US"/>
        </w:rPr>
        <w:t>añadir</w:t>
      </w:r>
      <w:proofErr w:type="spellEnd"/>
      <w:r w:rsidRPr="000C3E98">
        <w:rPr>
          <w:rFonts w:ascii="Consolas" w:hAnsi="Consolas" w:cs="Consolas"/>
          <w:sz w:val="18"/>
          <w:szCs w:val="18"/>
          <w:lang w:val="en-US"/>
        </w:rPr>
        <w:t xml:space="preserve"> components </w:t>
      </w:r>
      <w:proofErr w:type="spellStart"/>
      <w:r w:rsidRPr="000C3E98">
        <w:rPr>
          <w:rFonts w:ascii="Consolas" w:hAnsi="Consolas" w:cs="Consolas"/>
          <w:sz w:val="18"/>
          <w:szCs w:val="18"/>
          <w:lang w:val="en-US"/>
        </w:rPr>
        <w:t>directamente</w:t>
      </w:r>
      <w:proofErr w:type="spellEnd"/>
      <w:r w:rsidRPr="000C3E98">
        <w:rPr>
          <w:rFonts w:ascii="Consolas" w:hAnsi="Consolas" w:cs="Consolas"/>
          <w:sz w:val="18"/>
          <w:szCs w:val="18"/>
          <w:lang w:val="en-US"/>
        </w:rPr>
        <w:t xml:space="preserve"> al </w:t>
      </w:r>
      <w:proofErr w:type="spellStart"/>
      <w:r w:rsidRPr="000C3E98">
        <w:rPr>
          <w:rFonts w:ascii="Consolas" w:hAnsi="Consolas" w:cs="Consolas"/>
          <w:sz w:val="18"/>
          <w:szCs w:val="18"/>
          <w:lang w:val="en-US"/>
        </w:rPr>
        <w:t>marco</w:t>
      </w:r>
      <w:proofErr w:type="spellEnd"/>
      <w:r w:rsidRPr="000C3E98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0C3E98">
        <w:rPr>
          <w:rFonts w:ascii="Consolas" w:hAnsi="Consolas" w:cs="Consolas"/>
          <w:sz w:val="18"/>
          <w:szCs w:val="18"/>
          <w:lang w:val="en-US"/>
        </w:rPr>
        <w:t>dándole</w:t>
      </w:r>
      <w:proofErr w:type="spellEnd"/>
      <w:r w:rsidRPr="000C3E9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sz w:val="18"/>
          <w:szCs w:val="18"/>
          <w:lang w:val="en-US"/>
        </w:rPr>
        <w:t>previamente</w:t>
      </w:r>
      <w:proofErr w:type="spellEnd"/>
      <w:r w:rsidRPr="000C3E9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0C3E98">
        <w:rPr>
          <w:rFonts w:ascii="Consolas" w:hAnsi="Consolas" w:cs="Consolas"/>
          <w:sz w:val="18"/>
          <w:szCs w:val="18"/>
          <w:lang w:val="en-US"/>
        </w:rPr>
        <w:t>un Layout</w:t>
      </w:r>
      <w:proofErr w:type="gramEnd"/>
      <w:r w:rsidRPr="000C3E98">
        <w:rPr>
          <w:rFonts w:ascii="Consolas" w:hAnsi="Consolas" w:cs="Consolas"/>
          <w:sz w:val="18"/>
          <w:szCs w:val="18"/>
          <w:lang w:val="en-US"/>
        </w:rPr>
        <w:t>.</w:t>
      </w:r>
    </w:p>
    <w:p w14:paraId="0DB1D593" w14:textId="7A5B23E4" w:rsidR="00E613E7" w:rsidRDefault="00E613E7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7CEA93" w14:textId="77777777" w:rsidR="00E613E7" w:rsidRPr="00E613E7" w:rsidRDefault="00E613E7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F9A4E9" w14:textId="77777777" w:rsidR="00CD3C79" w:rsidRPr="00A14DFF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14DF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A14DF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4DFF">
        <w:rPr>
          <w:rFonts w:ascii="Consolas" w:hAnsi="Consolas" w:cs="Consolas"/>
          <w:color w:val="000000"/>
          <w:sz w:val="18"/>
          <w:szCs w:val="18"/>
          <w:lang w:val="en-US"/>
        </w:rPr>
        <w:t>javax.swing</w:t>
      </w:r>
      <w:proofErr w:type="spellEnd"/>
      <w:proofErr w:type="gramEnd"/>
      <w:r w:rsidRPr="00A14DF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14:paraId="70387913" w14:textId="77777777" w:rsidR="00CD3C79" w:rsidRPr="00C349F0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java.awt</w:t>
      </w:r>
      <w:proofErr w:type="spell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.*</w:t>
      </w:r>
      <w:proofErr w:type="gram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189C676" w14:textId="77777777" w:rsidR="00CD3C79" w:rsidRPr="00C349F0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D8F80BF" w14:textId="77777777" w:rsidR="00CD3C79" w:rsidRPr="00C349F0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54AFE18" w14:textId="77777777" w:rsidR="00CD3C79" w:rsidRPr="00C349F0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ClaseSwing</w:t>
      </w:r>
      <w:proofErr w:type="spell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0902CF57" w14:textId="77777777" w:rsidR="00CD3C79" w:rsidRPr="00C349F0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BD8F04E" w14:textId="77777777" w:rsidR="00CD3C79" w:rsidRPr="00C349F0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349F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String[] </w:t>
      </w:r>
      <w:proofErr w:type="spellStart"/>
      <w:r w:rsidRPr="00C349F0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proofErr w:type="spellEnd"/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5C87C6E9" w14:textId="77777777" w:rsidR="00CD3C79" w:rsidRPr="00C349F0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349F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FE6CC08" w14:textId="2EF97EE3" w:rsidR="00CD3C79" w:rsidRPr="009B49D1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49D1">
        <w:rPr>
          <w:rFonts w:ascii="Consolas" w:hAnsi="Consolas" w:cs="Consolas"/>
          <w:color w:val="3F7F5F"/>
          <w:sz w:val="18"/>
          <w:szCs w:val="18"/>
        </w:rPr>
        <w:t xml:space="preserve">//Creamos un marco </w:t>
      </w:r>
      <w:r w:rsidR="000C3E98">
        <w:rPr>
          <w:rFonts w:ascii="Consolas" w:hAnsi="Consolas" w:cs="Consolas"/>
          <w:color w:val="3F7F5F"/>
          <w:sz w:val="18"/>
          <w:szCs w:val="18"/>
        </w:rPr>
        <w:t>o tantos marcos como ventanas haya en la aplicación</w:t>
      </w:r>
    </w:p>
    <w:p w14:paraId="342E449F" w14:textId="0B264285" w:rsidR="00CD3C79" w:rsidRPr="009B49D1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>Ventana</w:t>
      </w:r>
      <w:r w:rsidRPr="009B49D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B49D1">
        <w:rPr>
          <w:rFonts w:ascii="Consolas" w:hAnsi="Consolas" w:cs="Consolas"/>
          <w:color w:val="6A3E3E"/>
          <w:sz w:val="18"/>
          <w:szCs w:val="18"/>
        </w:rPr>
        <w:t>prueba</w:t>
      </w:r>
      <w:r>
        <w:rPr>
          <w:rFonts w:ascii="Consolas" w:hAnsi="Consolas" w:cs="Consolas"/>
          <w:color w:val="6A3E3E"/>
          <w:sz w:val="18"/>
          <w:szCs w:val="18"/>
        </w:rPr>
        <w:t>ventana</w:t>
      </w:r>
      <w:proofErr w:type="spellEnd"/>
      <w:r w:rsidRPr="009B49D1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B49D1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B49D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Ventana</w:t>
      </w:r>
      <w:r w:rsidRPr="009B49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B49D1">
        <w:rPr>
          <w:rFonts w:ascii="Consolas" w:hAnsi="Consolas" w:cs="Consolas"/>
          <w:color w:val="000000"/>
          <w:sz w:val="18"/>
          <w:szCs w:val="18"/>
        </w:rPr>
        <w:t>);</w:t>
      </w:r>
    </w:p>
    <w:p w14:paraId="6E0B48F2" w14:textId="77777777" w:rsidR="00CD3C79" w:rsidRPr="009B49D1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B49D1">
        <w:rPr>
          <w:rFonts w:ascii="Consolas" w:hAnsi="Consolas" w:cs="Consolas"/>
          <w:color w:val="000000"/>
          <w:sz w:val="18"/>
          <w:szCs w:val="18"/>
        </w:rPr>
        <w:t>}</w:t>
      </w:r>
    </w:p>
    <w:p w14:paraId="41FA6D2A" w14:textId="77777777" w:rsidR="00CD3C79" w:rsidRPr="009B49D1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ab/>
      </w:r>
    </w:p>
    <w:p w14:paraId="3F3ACAD6" w14:textId="77777777" w:rsidR="00CD3C79" w:rsidRDefault="00CD3C79" w:rsidP="00CD3C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B49D1">
        <w:rPr>
          <w:rFonts w:ascii="Consolas" w:hAnsi="Consolas" w:cs="Consolas"/>
          <w:color w:val="000000"/>
          <w:sz w:val="18"/>
          <w:szCs w:val="18"/>
        </w:rPr>
        <w:t>}</w:t>
      </w:r>
    </w:p>
    <w:p w14:paraId="071FF450" w14:textId="09CCA226" w:rsidR="00CD3C79" w:rsidRDefault="00CD3C79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A7540A2" w14:textId="4F3D3C80" w:rsidR="00CD3C79" w:rsidRDefault="00CD3C79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B46D66F" w14:textId="77777777" w:rsidR="00CD3C79" w:rsidRDefault="00CD3C79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91ABC4D" w14:textId="77777777" w:rsidR="00CD3C79" w:rsidRDefault="00CD3C79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CDEDE0F" w14:textId="77777777" w:rsidR="00CD3C79" w:rsidRPr="000C3E98" w:rsidRDefault="00CD3C79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14:paraId="21F0E09E" w14:textId="71B6CCE2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java.awt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.*</w:t>
      </w:r>
      <w:proofErr w:type="gram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0E5CCF0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C3E98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java.util</w:t>
      </w:r>
      <w:proofErr w:type="gramEnd"/>
      <w:r w:rsidRPr="000C3E98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.Scanner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AF3EE39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0C3E9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C3E98">
        <w:rPr>
          <w:rFonts w:ascii="Consolas" w:hAnsi="Consolas" w:cs="Consolas"/>
          <w:color w:val="000000"/>
          <w:sz w:val="18"/>
          <w:szCs w:val="18"/>
        </w:rPr>
        <w:t>javax.swing</w:t>
      </w:r>
      <w:proofErr w:type="spellEnd"/>
      <w:proofErr w:type="gramEnd"/>
      <w:r w:rsidRPr="000C3E98">
        <w:rPr>
          <w:rFonts w:ascii="Consolas" w:hAnsi="Consolas" w:cs="Consolas"/>
          <w:color w:val="000000"/>
          <w:sz w:val="18"/>
          <w:szCs w:val="18"/>
        </w:rPr>
        <w:t>.*;</w:t>
      </w:r>
    </w:p>
    <w:p w14:paraId="7B06F524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54F770C5" w14:textId="77777777" w:rsidR="007E2935" w:rsidRPr="000C3E98" w:rsidRDefault="007E2935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0C3E98">
        <w:rPr>
          <w:rFonts w:ascii="Consolas" w:hAnsi="Consolas" w:cs="Consolas"/>
          <w:color w:val="3F7F5F"/>
          <w:sz w:val="18"/>
          <w:szCs w:val="18"/>
          <w:shd w:val="clear" w:color="auto" w:fill="E8F2FE"/>
        </w:rPr>
        <w:t>//Creamos la ventana (marco) con su constructor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</w:p>
    <w:p w14:paraId="33AE17CC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Ventana 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extends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JFrame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38D3CBF8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044C149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Ventana(</w:t>
      </w:r>
      <w:proofErr w:type="gram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58B7DF57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0FFF3EF" w14:textId="70C44E08" w:rsidR="004E725A" w:rsidRPr="00E66D7E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E66D7E" w:rsidRPr="00E66D7E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="00E66D7E" w:rsidRPr="00E66D7E">
        <w:rPr>
          <w:rFonts w:ascii="Consolas" w:hAnsi="Consolas" w:cs="Consolas"/>
          <w:color w:val="3F7F5F"/>
          <w:sz w:val="18"/>
          <w:szCs w:val="18"/>
        </w:rPr>
        <w:t>establecemos</w:t>
      </w:r>
      <w:proofErr w:type="spellEnd"/>
      <w:r w:rsidR="00E66D7E" w:rsidRPr="00E66D7E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gramStart"/>
      <w:r w:rsidR="00E66D7E" w:rsidRPr="00E66D7E">
        <w:rPr>
          <w:rFonts w:ascii="Consolas" w:hAnsi="Consolas" w:cs="Consolas"/>
          <w:color w:val="3F7F5F"/>
          <w:sz w:val="18"/>
          <w:szCs w:val="18"/>
        </w:rPr>
        <w:t>un Layout</w:t>
      </w:r>
      <w:proofErr w:type="gramEnd"/>
      <w:r w:rsidR="00E66D7E" w:rsidRPr="00E66D7E">
        <w:rPr>
          <w:rFonts w:ascii="Consolas" w:hAnsi="Consolas" w:cs="Consolas"/>
          <w:color w:val="3F7F5F"/>
          <w:sz w:val="18"/>
          <w:szCs w:val="18"/>
        </w:rPr>
        <w:t xml:space="preserve"> para </w:t>
      </w:r>
      <w:proofErr w:type="spellStart"/>
      <w:r w:rsidR="00E66D7E" w:rsidRPr="00E66D7E">
        <w:rPr>
          <w:rFonts w:ascii="Consolas" w:hAnsi="Consolas" w:cs="Consolas"/>
          <w:color w:val="3F7F5F"/>
          <w:sz w:val="18"/>
          <w:szCs w:val="18"/>
        </w:rPr>
        <w:t>poder</w:t>
      </w:r>
      <w:proofErr w:type="spellEnd"/>
      <w:r w:rsidR="00E66D7E" w:rsidRPr="00E66D7E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E66D7E" w:rsidRPr="00E66D7E">
        <w:rPr>
          <w:rFonts w:ascii="Consolas" w:hAnsi="Consolas" w:cs="Consolas"/>
          <w:color w:val="3F7F5F"/>
          <w:sz w:val="18"/>
          <w:szCs w:val="18"/>
        </w:rPr>
        <w:t>pintar</w:t>
      </w:r>
      <w:proofErr w:type="spellEnd"/>
      <w:r w:rsidR="00E66D7E" w:rsidRPr="00E66D7E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E66D7E" w:rsidRPr="00E66D7E">
        <w:rPr>
          <w:rFonts w:ascii="Consolas" w:hAnsi="Consolas" w:cs="Consolas"/>
          <w:color w:val="3F7F5F"/>
          <w:sz w:val="18"/>
          <w:szCs w:val="18"/>
        </w:rPr>
        <w:t>cosas</w:t>
      </w:r>
      <w:proofErr w:type="spellEnd"/>
      <w:r w:rsidR="00E66D7E" w:rsidRPr="00E66D7E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="00E66D7E" w:rsidRPr="00E66D7E">
        <w:rPr>
          <w:rFonts w:ascii="Consolas" w:hAnsi="Consolas" w:cs="Consolas"/>
          <w:color w:val="3F7F5F"/>
          <w:sz w:val="18"/>
          <w:szCs w:val="18"/>
        </w:rPr>
        <w:t>sobre</w:t>
      </w:r>
      <w:proofErr w:type="spellEnd"/>
      <w:r w:rsidR="00E66D7E" w:rsidRPr="00E66D7E">
        <w:rPr>
          <w:rFonts w:ascii="Consolas" w:hAnsi="Consolas" w:cs="Consolas"/>
          <w:color w:val="3F7F5F"/>
          <w:sz w:val="18"/>
          <w:szCs w:val="18"/>
        </w:rPr>
        <w:t xml:space="preserve"> el </w:t>
      </w:r>
      <w:proofErr w:type="spellStart"/>
      <w:r w:rsidR="00E66D7E" w:rsidRPr="00E66D7E">
        <w:rPr>
          <w:rFonts w:ascii="Consolas" w:hAnsi="Consolas" w:cs="Consolas"/>
          <w:color w:val="3F7F5F"/>
          <w:sz w:val="18"/>
          <w:szCs w:val="18"/>
        </w:rPr>
        <w:t>marco</w:t>
      </w:r>
      <w:proofErr w:type="spellEnd"/>
      <w:r w:rsidR="00E66D7E" w:rsidRPr="00E66D7E">
        <w:rPr>
          <w:rFonts w:ascii="Consolas" w:hAnsi="Consolas" w:cs="Consolas"/>
          <w:color w:val="3F7F5F"/>
          <w:sz w:val="18"/>
          <w:szCs w:val="18"/>
        </w:rPr>
        <w:t xml:space="preserve"> sin usar una </w:t>
      </w:r>
      <w:proofErr w:type="spellStart"/>
      <w:r w:rsidR="00E66D7E" w:rsidRPr="00E66D7E">
        <w:rPr>
          <w:rFonts w:ascii="Consolas" w:hAnsi="Consolas" w:cs="Consolas"/>
          <w:color w:val="3F7F5F"/>
          <w:sz w:val="18"/>
          <w:szCs w:val="18"/>
        </w:rPr>
        <w:t>lámina</w:t>
      </w:r>
      <w:proofErr w:type="spellEnd"/>
      <w:r w:rsidRPr="00E66D7E">
        <w:rPr>
          <w:rFonts w:ascii="Consolas" w:hAnsi="Consolas" w:cs="Consolas"/>
          <w:color w:val="3F7F5F"/>
          <w:sz w:val="18"/>
          <w:szCs w:val="18"/>
        </w:rPr>
        <w:tab/>
      </w:r>
    </w:p>
    <w:p w14:paraId="163DDDCF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setLayout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GridLayout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(4,3,2,2));</w:t>
      </w:r>
    </w:p>
    <w:p w14:paraId="5E731AB3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C3E98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proofErr w:type="spellStart"/>
      <w:r w:rsidRPr="000C3E98">
        <w:rPr>
          <w:rFonts w:ascii="Consolas" w:hAnsi="Consolas" w:cs="Consolas"/>
          <w:color w:val="2A00FF"/>
          <w:sz w:val="18"/>
          <w:szCs w:val="18"/>
          <w:lang w:val="en-US"/>
        </w:rPr>
        <w:t>boton</w:t>
      </w:r>
      <w:proofErr w:type="spellEnd"/>
      <w:r w:rsidRPr="000C3E98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0D43054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  <w:t>add(</w:t>
      </w:r>
      <w:proofErr w:type="spellStart"/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74EBE2F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boton2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C3E98">
        <w:rPr>
          <w:rFonts w:ascii="Consolas" w:hAnsi="Consolas" w:cs="Consolas"/>
          <w:color w:val="2A00FF"/>
          <w:sz w:val="18"/>
          <w:szCs w:val="18"/>
          <w:lang w:val="en-US"/>
        </w:rPr>
        <w:t>"boton2"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2E30FB4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  <w:t>add(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boton2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BDE50A4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boton3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C3E98">
        <w:rPr>
          <w:rFonts w:ascii="Consolas" w:hAnsi="Consolas" w:cs="Consolas"/>
          <w:color w:val="2A00FF"/>
          <w:sz w:val="18"/>
          <w:szCs w:val="18"/>
          <w:lang w:val="en-US"/>
        </w:rPr>
        <w:t>"boton3"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AC8A521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  <w:t>add(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boton3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E73BF14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boton4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C3E98">
        <w:rPr>
          <w:rFonts w:ascii="Consolas" w:hAnsi="Consolas" w:cs="Consolas"/>
          <w:color w:val="2A00FF"/>
          <w:sz w:val="18"/>
          <w:szCs w:val="18"/>
          <w:lang w:val="en-US"/>
        </w:rPr>
        <w:t>"boton4"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9761ED0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  <w:t>add(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boton4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388BC0D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boton5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C3E98">
        <w:rPr>
          <w:rFonts w:ascii="Consolas" w:hAnsi="Consolas" w:cs="Consolas"/>
          <w:color w:val="2A00FF"/>
          <w:sz w:val="18"/>
          <w:szCs w:val="18"/>
          <w:lang w:val="en-US"/>
        </w:rPr>
        <w:t>"boton5"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FA2F1D2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  <w:t>add(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boton5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92400D9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boton6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JButton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C3E98">
        <w:rPr>
          <w:rFonts w:ascii="Consolas" w:hAnsi="Consolas" w:cs="Consolas"/>
          <w:color w:val="2A00FF"/>
          <w:sz w:val="18"/>
          <w:szCs w:val="18"/>
          <w:lang w:val="en-US"/>
        </w:rPr>
        <w:t>"boton6"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5414C89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  <w:t>add(</w:t>
      </w:r>
      <w:r w:rsidRPr="000C3E98">
        <w:rPr>
          <w:rFonts w:ascii="Consolas" w:hAnsi="Consolas" w:cs="Consolas"/>
          <w:color w:val="6A3E3E"/>
          <w:sz w:val="18"/>
          <w:szCs w:val="18"/>
          <w:lang w:val="en-US"/>
        </w:rPr>
        <w:t>boton6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5221D75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8D0C461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setSize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400,400);</w:t>
      </w:r>
    </w:p>
    <w:p w14:paraId="5C0AA3E3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F3E35D3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setVisible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C3E9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true</w:t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0A3AAE2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setDefaultCloseOperation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JFrame.</w:t>
      </w:r>
      <w:r w:rsidRPr="000C3E98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EXIT_ON_CLOSE</w:t>
      </w:r>
      <w:proofErr w:type="spellEnd"/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1DF61AB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0C3E9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</w:rPr>
        <w:t>}</w:t>
      </w:r>
    </w:p>
    <w:p w14:paraId="41B28E20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  <w:r w:rsidRPr="000C3E98">
        <w:rPr>
          <w:rFonts w:ascii="Consolas" w:hAnsi="Consolas" w:cs="Consolas"/>
          <w:color w:val="000000"/>
          <w:sz w:val="18"/>
          <w:szCs w:val="18"/>
        </w:rPr>
        <w:tab/>
      </w:r>
      <w:r w:rsidRPr="000C3E98">
        <w:rPr>
          <w:rFonts w:ascii="Consolas" w:hAnsi="Consolas" w:cs="Consolas"/>
          <w:color w:val="000000"/>
          <w:sz w:val="18"/>
          <w:szCs w:val="18"/>
        </w:rPr>
        <w:tab/>
      </w:r>
    </w:p>
    <w:p w14:paraId="7A033385" w14:textId="77777777" w:rsidR="004E725A" w:rsidRPr="000C3E98" w:rsidRDefault="004E725A" w:rsidP="004E72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</w:rPr>
      </w:pPr>
    </w:p>
    <w:p w14:paraId="7FD69735" w14:textId="77777777" w:rsidR="0059652C" w:rsidRPr="000C3E98" w:rsidRDefault="004E725A" w:rsidP="004E725A">
      <w:pPr>
        <w:rPr>
          <w:sz w:val="18"/>
          <w:szCs w:val="18"/>
        </w:rPr>
      </w:pPr>
      <w:r w:rsidRPr="000C3E98">
        <w:rPr>
          <w:rFonts w:ascii="Consolas" w:hAnsi="Consolas" w:cs="Consolas"/>
          <w:color w:val="000000"/>
          <w:sz w:val="18"/>
          <w:szCs w:val="18"/>
        </w:rPr>
        <w:t>}</w:t>
      </w:r>
    </w:p>
    <w:sectPr w:rsidR="0059652C" w:rsidRPr="000C3E98" w:rsidSect="004E1AED"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D0E81" w14:textId="77777777" w:rsidR="00007511" w:rsidRDefault="00007511">
      <w:pPr>
        <w:spacing w:after="0" w:line="240" w:lineRule="auto"/>
      </w:pPr>
      <w:r>
        <w:separator/>
      </w:r>
    </w:p>
  </w:endnote>
  <w:endnote w:type="continuationSeparator" w:id="0">
    <w:p w14:paraId="15E5484E" w14:textId="77777777" w:rsidR="00007511" w:rsidRDefault="0000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FADE" w14:textId="77777777" w:rsidR="004E725A" w:rsidRDefault="004E725A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54384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754741"/>
      <w:docPartObj>
        <w:docPartGallery w:val="Page Numbers (Bottom of Page)"/>
        <w:docPartUnique/>
      </w:docPartObj>
    </w:sdtPr>
    <w:sdtEndPr/>
    <w:sdtContent>
      <w:p w14:paraId="23D8C27C" w14:textId="77777777" w:rsidR="004E725A" w:rsidRDefault="004E725A">
        <w:pPr>
          <w:pStyle w:val="Piedepgina"/>
          <w:jc w:val="right"/>
        </w:pPr>
        <w:r w:rsidRPr="00FA0B3D">
          <w:rPr>
            <w:noProof/>
            <w:sz w:val="36"/>
            <w:szCs w:val="36"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DFF55A4" wp14:editId="378537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970823" cy="138"/>
                  <wp:effectExtent l="0" t="0" r="30480" b="19050"/>
                  <wp:wrapNone/>
                  <wp:docPr id="5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70823" cy="1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8EA2079" id="Conector recto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7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" strokecolor="#00b050" strokeweight="1.5pt"/>
              </w:pict>
            </mc:Fallback>
          </mc:AlternateContent>
        </w: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4384A">
          <w:rPr>
            <w:noProof/>
          </w:rPr>
          <w:t>1</w:t>
        </w:r>
        <w:r>
          <w:fldChar w:fldCharType="end"/>
        </w:r>
      </w:p>
    </w:sdtContent>
  </w:sdt>
  <w:p w14:paraId="4DA9DD92" w14:textId="77777777" w:rsidR="004E725A" w:rsidRDefault="004E72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B5680" w14:textId="77777777" w:rsidR="00007511" w:rsidRDefault="00007511">
      <w:pPr>
        <w:spacing w:after="0" w:line="240" w:lineRule="auto"/>
      </w:pPr>
      <w:r>
        <w:separator/>
      </w:r>
    </w:p>
  </w:footnote>
  <w:footnote w:type="continuationSeparator" w:id="0">
    <w:p w14:paraId="0598A385" w14:textId="77777777" w:rsidR="00007511" w:rsidRDefault="00007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F5C94" w14:textId="77777777" w:rsidR="004E725A" w:rsidRDefault="004E725A" w:rsidP="00FA0B3D">
    <w:pPr>
      <w:pStyle w:val="Encabezado"/>
      <w:jc w:val="right"/>
    </w:pPr>
    <w:r w:rsidRPr="00FA0B3D">
      <w:rPr>
        <w:noProof/>
        <w:sz w:val="36"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5D16B" wp14:editId="51BFBC4E">
              <wp:simplePos x="0" y="0"/>
              <wp:positionH relativeFrom="column">
                <wp:posOffset>-119271</wp:posOffset>
              </wp:positionH>
              <wp:positionV relativeFrom="paragraph">
                <wp:posOffset>632129</wp:posOffset>
              </wp:positionV>
              <wp:extent cx="5970823" cy="138"/>
              <wp:effectExtent l="0" t="0" r="3048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0823" cy="138"/>
                      </a:xfrm>
                      <a:prstGeom prst="line">
                        <a:avLst/>
                      </a:prstGeom>
                      <a:ln w="1905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95DB27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4pt,49.75pt" to="460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" strokecolor="#00b050" strokeweight="1.5pt"/>
          </w:pict>
        </mc:Fallback>
      </mc:AlternateContent>
    </w:r>
    <w:r>
      <w:rPr>
        <w:noProof/>
        <w:lang w:eastAsia="es-ES"/>
      </w:rPr>
      <w:t xml:space="preserve"> </w:t>
    </w:r>
    <w:r>
      <w:rPr>
        <w:noProof/>
        <w:lang w:eastAsia="es-ES"/>
      </w:rPr>
      <w:drawing>
        <wp:inline distT="0" distB="0" distL="0" distR="0" wp14:anchorId="43A7CC49" wp14:editId="1754DF18">
          <wp:extent cx="1752806" cy="628153"/>
          <wp:effectExtent l="0" t="0" r="0" b="635"/>
          <wp:docPr id="1" name="Imagen 1" descr="logoSasrFondoBlan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SasrFondoBlan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194" cy="64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71F18"/>
    <w:multiLevelType w:val="hybridMultilevel"/>
    <w:tmpl w:val="1428AAA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781635"/>
    <w:multiLevelType w:val="hybridMultilevel"/>
    <w:tmpl w:val="5B5645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03332"/>
    <w:multiLevelType w:val="hybridMultilevel"/>
    <w:tmpl w:val="988CD7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86207CC"/>
    <w:multiLevelType w:val="hybridMultilevel"/>
    <w:tmpl w:val="BC8E0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2"/>
  </w:num>
  <w:num w:numId="5">
    <w:abstractNumId w:val="18"/>
  </w:num>
  <w:num w:numId="6">
    <w:abstractNumId w:val="20"/>
  </w:num>
  <w:num w:numId="7">
    <w:abstractNumId w:val="17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9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52C"/>
    <w:rsid w:val="00007511"/>
    <w:rsid w:val="000C3E98"/>
    <w:rsid w:val="00117503"/>
    <w:rsid w:val="00194DF6"/>
    <w:rsid w:val="0020127B"/>
    <w:rsid w:val="003B2149"/>
    <w:rsid w:val="003B703A"/>
    <w:rsid w:val="00426D8F"/>
    <w:rsid w:val="004E1AED"/>
    <w:rsid w:val="004E725A"/>
    <w:rsid w:val="0054384A"/>
    <w:rsid w:val="0059652C"/>
    <w:rsid w:val="005C12A5"/>
    <w:rsid w:val="0066288D"/>
    <w:rsid w:val="00695FE5"/>
    <w:rsid w:val="006B1687"/>
    <w:rsid w:val="007A03D2"/>
    <w:rsid w:val="007E2935"/>
    <w:rsid w:val="00866CFC"/>
    <w:rsid w:val="0088242A"/>
    <w:rsid w:val="008D4DA8"/>
    <w:rsid w:val="008F657A"/>
    <w:rsid w:val="00992E32"/>
    <w:rsid w:val="009B49D1"/>
    <w:rsid w:val="009F0E0A"/>
    <w:rsid w:val="00A1310C"/>
    <w:rsid w:val="00A14DFF"/>
    <w:rsid w:val="00C349F0"/>
    <w:rsid w:val="00C42ABA"/>
    <w:rsid w:val="00CD3C79"/>
    <w:rsid w:val="00D47A97"/>
    <w:rsid w:val="00E613E7"/>
    <w:rsid w:val="00E66D7E"/>
    <w:rsid w:val="00F25ED2"/>
    <w:rsid w:val="00F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1C903"/>
  <w15:docId w15:val="{9CF37026-3440-410F-AEDC-CCE3AC0A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42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l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570762-96B4-4928-92D0-43D683F2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7494</TotalTime>
  <Pages>3</Pages>
  <Words>446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Mariluz F</dc:creator>
  <cp:lastModifiedBy>MARÍA LUZ FORTEA GONZÁLEZ</cp:lastModifiedBy>
  <cp:revision>12</cp:revision>
  <dcterms:created xsi:type="dcterms:W3CDTF">2018-10-17T11:54:00Z</dcterms:created>
  <dcterms:modified xsi:type="dcterms:W3CDTF">2021-05-05T14:40:00Z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
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EDF" w:rsidRPr="00366EDF" w:rsidRDefault="00366EDF" w:rsidP="001A23E5">
      <w:pPr>
        <w:spacing w:after="100" w:afterAutospacing="1" w:line="240" w:lineRule="auto"/>
        <w:outlineLvl w:val="0"/>
        <w:rPr>
          <w:rFonts w:ascii="Helvetica" w:eastAsia="Times New Roman" w:hAnsi="Helvetica" w:cs="Helvetica"/>
          <w:b/>
          <w:color w:val="FF5050"/>
          <w:kern w:val="36"/>
          <w:sz w:val="4"/>
          <w:szCs w:val="4"/>
          <w:u w:val="single"/>
          <w:lang w:eastAsia="es-ES"/>
        </w:rPr>
      </w:pPr>
    </w:p>
    <w:p w:rsidR="001A23E5" w:rsidRPr="00AE5EC9" w:rsidRDefault="001A23E5" w:rsidP="001A23E5">
      <w:pPr>
        <w:spacing w:after="100" w:afterAutospacing="1" w:line="240" w:lineRule="auto"/>
        <w:outlineLvl w:val="0"/>
        <w:rPr>
          <w:rFonts w:ascii="Helvetica" w:eastAsia="Times New Roman" w:hAnsi="Helvetica" w:cs="Helvetica"/>
          <w:b/>
          <w:color w:val="FF5050"/>
          <w:kern w:val="36"/>
          <w:sz w:val="44"/>
          <w:szCs w:val="44"/>
          <w:u w:val="single"/>
          <w:lang w:eastAsia="es-ES"/>
        </w:rPr>
      </w:pPr>
      <w:r w:rsidRPr="00AE5EC9">
        <w:rPr>
          <w:rFonts w:ascii="Helvetica" w:eastAsia="Times New Roman" w:hAnsi="Helvetica" w:cs="Helvetica"/>
          <w:b/>
          <w:color w:val="FF5050"/>
          <w:kern w:val="36"/>
          <w:sz w:val="44"/>
          <w:szCs w:val="44"/>
          <w:u w:val="single"/>
          <w:lang w:eastAsia="es-ES"/>
        </w:rPr>
        <w:t>Lectura y Escritura de Ficheros en Java</w:t>
      </w:r>
    </w:p>
    <w:p w:rsidR="001A23E5" w:rsidRPr="00AE5EC9" w:rsidRDefault="001A23E5" w:rsidP="001A23E5">
      <w:pPr>
        <w:pStyle w:val="Prrafodelista"/>
        <w:numPr>
          <w:ilvl w:val="0"/>
          <w:numId w:val="24"/>
        </w:numPr>
        <w:spacing w:before="0" w:after="100" w:afterAutospacing="1" w:line="240" w:lineRule="auto"/>
        <w:outlineLvl w:val="1"/>
        <w:rPr>
          <w:rFonts w:ascii="inherit" w:eastAsia="Times New Roman" w:hAnsi="inherit" w:cs="Helvetica"/>
          <w:b/>
          <w:sz w:val="36"/>
          <w:szCs w:val="36"/>
          <w:lang w:eastAsia="es-ES"/>
        </w:rPr>
      </w:pPr>
      <w:r w:rsidRPr="00AE5EC9">
        <w:rPr>
          <w:rFonts w:ascii="inherit" w:eastAsia="Times New Roman" w:hAnsi="inherit" w:cs="Helvetica"/>
          <w:b/>
          <w:sz w:val="36"/>
          <w:szCs w:val="36"/>
          <w:lang w:eastAsia="es-ES"/>
        </w:rPr>
        <w:t xml:space="preserve">Lectura de un fichero de texto en java </w:t>
      </w:r>
    </w:p>
    <w:p w:rsidR="001A23E5" w:rsidRPr="00AE5EC9" w:rsidRDefault="001A23E5" w:rsidP="001A23E5">
      <w:pPr>
        <w:pStyle w:val="Prrafodelista"/>
        <w:spacing w:after="100" w:afterAutospacing="1" w:line="240" w:lineRule="auto"/>
        <w:ind w:left="360"/>
        <w:outlineLvl w:val="1"/>
        <w:rPr>
          <w:rFonts w:ascii="inherit" w:eastAsia="Times New Roman" w:hAnsi="inherit" w:cs="Helvetica"/>
          <w:b/>
          <w:sz w:val="36"/>
          <w:szCs w:val="36"/>
          <w:lang w:eastAsia="es-ES"/>
        </w:rPr>
      </w:pPr>
    </w:p>
    <w:p w:rsidR="001A23E5" w:rsidRPr="00AE5EC9" w:rsidRDefault="001A23E5" w:rsidP="001A23E5">
      <w:pPr>
        <w:pStyle w:val="Prrafodelista"/>
        <w:numPr>
          <w:ilvl w:val="1"/>
          <w:numId w:val="24"/>
        </w:numPr>
        <w:spacing w:before="0" w:after="100" w:afterAutospacing="1" w:line="240" w:lineRule="auto"/>
        <w:rPr>
          <w:rFonts w:ascii="Helvetica" w:eastAsia="Times New Roman" w:hAnsi="Helvetica" w:cs="Helvetica"/>
          <w:sz w:val="23"/>
          <w:szCs w:val="23"/>
          <w:lang w:eastAsia="es-ES"/>
        </w:rPr>
      </w:pPr>
      <w:r w:rsidRPr="00AE5EC9">
        <w:rPr>
          <w:rFonts w:ascii="Helvetica" w:eastAsia="Times New Roman" w:hAnsi="Helvetica" w:cs="Helvetica"/>
          <w:b/>
          <w:sz w:val="23"/>
          <w:szCs w:val="23"/>
          <w:lang w:eastAsia="es-ES"/>
        </w:rPr>
        <w:t>Carácter a carácter</w:t>
      </w:r>
      <w:r w:rsidRPr="00AE5EC9">
        <w:rPr>
          <w:rFonts w:ascii="Helvetica" w:eastAsia="Times New Roman" w:hAnsi="Helvetica" w:cs="Helvetica"/>
          <w:sz w:val="23"/>
          <w:szCs w:val="23"/>
          <w:lang w:eastAsia="es-ES"/>
        </w:rPr>
        <w:t>:</w:t>
      </w:r>
    </w:p>
    <w:p w:rsidR="001A23E5" w:rsidRDefault="001A23E5" w:rsidP="001A23E5">
      <w:pPr>
        <w:spacing w:after="100" w:afterAutospacing="1" w:line="240" w:lineRule="auto"/>
        <w:ind w:left="360"/>
        <w:jc w:val="both"/>
        <w:rPr>
          <w:rFonts w:ascii="Helvetica" w:eastAsia="Times New Roman" w:hAnsi="Helvetica" w:cs="Helvetica"/>
          <w:sz w:val="23"/>
          <w:szCs w:val="23"/>
          <w:lang w:eastAsia="es-ES"/>
        </w:rPr>
      </w:pPr>
      <w:r w:rsidRPr="00AE5EC9">
        <w:rPr>
          <w:rFonts w:ascii="Helvetica" w:eastAsia="Times New Roman" w:hAnsi="Helvetica" w:cs="Helvetica"/>
          <w:sz w:val="23"/>
          <w:szCs w:val="23"/>
          <w:lang w:eastAsia="es-ES"/>
        </w:rPr>
        <w:t>Podemos </w:t>
      </w:r>
      <w:r w:rsidRPr="00AE5EC9">
        <w:rPr>
          <w:rFonts w:ascii="Helvetica" w:eastAsia="Times New Roman" w:hAnsi="Helvetica" w:cs="Helvetica"/>
          <w:iCs/>
          <w:sz w:val="23"/>
          <w:szCs w:val="23"/>
          <w:lang w:eastAsia="es-ES"/>
        </w:rPr>
        <w:t>abrir un fichero de texto</w:t>
      </w:r>
      <w:r w:rsidRPr="00AE5EC9">
        <w:rPr>
          <w:rFonts w:ascii="Helvetica" w:eastAsia="Times New Roman" w:hAnsi="Helvetica" w:cs="Helvetica"/>
          <w:sz w:val="23"/>
          <w:szCs w:val="23"/>
          <w:lang w:eastAsia="es-ES"/>
        </w:rPr>
        <w:t> para leer usando la clase </w:t>
      </w:r>
      <w:proofErr w:type="spellStart"/>
      <w:r w:rsidRPr="00AE5EC9">
        <w:rPr>
          <w:rFonts w:ascii="Helvetica" w:eastAsia="Times New Roman" w:hAnsi="Helvetica" w:cs="Helvetica"/>
          <w:b/>
          <w:iCs/>
          <w:sz w:val="23"/>
          <w:szCs w:val="23"/>
          <w:lang w:eastAsia="es-ES"/>
        </w:rPr>
        <w:fldChar w:fldCharType="begin"/>
      </w:r>
      <w:r w:rsidRPr="00AE5EC9">
        <w:rPr>
          <w:rFonts w:ascii="Helvetica" w:eastAsia="Times New Roman" w:hAnsi="Helvetica" w:cs="Helvetica"/>
          <w:b/>
          <w:iCs/>
          <w:sz w:val="23"/>
          <w:szCs w:val="23"/>
          <w:lang w:eastAsia="es-ES"/>
        </w:rPr>
        <w:instrText xml:space="preserve"> HYPERLINK "http://docs.oracle.com/javase/7/docs/api/java/io/FileReader.html" </w:instrText>
      </w:r>
      <w:r w:rsidRPr="00AE5EC9">
        <w:rPr>
          <w:rFonts w:ascii="Helvetica" w:eastAsia="Times New Roman" w:hAnsi="Helvetica" w:cs="Helvetica"/>
          <w:b/>
          <w:iCs/>
          <w:sz w:val="23"/>
          <w:szCs w:val="23"/>
          <w:lang w:eastAsia="es-ES"/>
        </w:rPr>
        <w:fldChar w:fldCharType="separate"/>
      </w:r>
      <w:r w:rsidRPr="00AE5EC9">
        <w:rPr>
          <w:rFonts w:ascii="Helvetica" w:eastAsia="Times New Roman" w:hAnsi="Helvetica" w:cs="Helvetica"/>
          <w:b/>
          <w:iCs/>
          <w:sz w:val="23"/>
          <w:szCs w:val="23"/>
          <w:u w:val="single"/>
          <w:lang w:eastAsia="es-ES"/>
        </w:rPr>
        <w:t>FileReader</w:t>
      </w:r>
      <w:proofErr w:type="spellEnd"/>
      <w:r w:rsidRPr="00AE5EC9">
        <w:rPr>
          <w:rFonts w:ascii="Helvetica" w:eastAsia="Times New Roman" w:hAnsi="Helvetica" w:cs="Helvetica"/>
          <w:b/>
          <w:iCs/>
          <w:sz w:val="23"/>
          <w:szCs w:val="23"/>
          <w:lang w:eastAsia="es-ES"/>
        </w:rPr>
        <w:fldChar w:fldCharType="end"/>
      </w:r>
      <w:r w:rsidRPr="00AE5EC9">
        <w:rPr>
          <w:rFonts w:ascii="Helvetica" w:eastAsia="Times New Roman" w:hAnsi="Helvetica" w:cs="Helvetica"/>
          <w:sz w:val="23"/>
          <w:szCs w:val="23"/>
          <w:lang w:eastAsia="es-ES"/>
        </w:rPr>
        <w:t>. Esta clase tiene métodos que nos permiten leer caracteres. Sin embargo, suele ser habitual querer las líneas completas, bien porque nos interesa la línea completa, bien para poder analizarla luego y extraer campos de ella. </w:t>
      </w:r>
    </w:p>
    <w:p w:rsidR="005076C5" w:rsidRPr="00AE5EC9" w:rsidRDefault="005076C5" w:rsidP="001446BF">
      <w:pPr>
        <w:spacing w:after="100" w:afterAutospacing="1" w:line="240" w:lineRule="auto"/>
        <w:ind w:left="360"/>
        <w:jc w:val="both"/>
        <w:rPr>
          <w:rFonts w:ascii="Helvetica" w:eastAsia="Times New Roman" w:hAnsi="Helvetica" w:cs="Helvetica"/>
          <w:sz w:val="23"/>
          <w:szCs w:val="23"/>
          <w:lang w:eastAsia="es-ES"/>
        </w:rPr>
      </w:pPr>
      <w:r w:rsidRPr="00AE5EC9">
        <w:rPr>
          <w:rFonts w:ascii="Helvetica" w:eastAsia="Times New Roman" w:hAnsi="Helvetica" w:cs="Helvetica"/>
          <w:sz w:val="23"/>
          <w:szCs w:val="23"/>
          <w:lang w:eastAsia="es-ES"/>
        </w:rPr>
        <w:t>La apertura del fichero y su posterior lectura pueden lanzar excepciones que debemos capturar. Por ello, la apertura del fichero, la lectura, y el cierre, debe meterse en un bloque </w:t>
      </w:r>
      <w:r w:rsidRPr="00AE5EC9">
        <w:rPr>
          <w:rFonts w:ascii="Helvetica" w:eastAsia="Times New Roman" w:hAnsi="Helvetica" w:cs="Helvetica"/>
          <w:i/>
          <w:iCs/>
          <w:sz w:val="23"/>
          <w:szCs w:val="23"/>
          <w:lang w:eastAsia="es-ES"/>
        </w:rPr>
        <w:t>try-catch</w:t>
      </w:r>
      <w:r w:rsidRPr="00AE5EC9">
        <w:rPr>
          <w:rFonts w:ascii="Helvetica" w:eastAsia="Times New Roman" w:hAnsi="Helvetica" w:cs="Helvetica"/>
          <w:sz w:val="23"/>
          <w:szCs w:val="23"/>
          <w:lang w:eastAsia="es-ES"/>
        </w:rPr>
        <w:t>.</w:t>
      </w:r>
    </w:p>
    <w:p w:rsidR="001A23E5" w:rsidRDefault="001A23E5" w:rsidP="001A23E5">
      <w:pPr>
        <w:spacing w:after="100" w:afterAutospacing="1" w:line="240" w:lineRule="auto"/>
        <w:ind w:left="360"/>
        <w:rPr>
          <w:rFonts w:ascii="Helvetica" w:eastAsia="Times New Roman" w:hAnsi="Helvetica" w:cs="Helvetica"/>
          <w:sz w:val="23"/>
          <w:szCs w:val="23"/>
          <w:lang w:eastAsia="es-ES"/>
        </w:rPr>
      </w:pPr>
      <w:r w:rsidRPr="00AE5EC9">
        <w:rPr>
          <w:rFonts w:ascii="Helvetica" w:eastAsia="Times New Roman" w:hAnsi="Helvetica" w:cs="Helvetica"/>
          <w:sz w:val="23"/>
          <w:szCs w:val="23"/>
          <w:lang w:eastAsia="es-ES"/>
        </w:rPr>
        <w:t xml:space="preserve">Podemos usar el método </w:t>
      </w:r>
      <w:proofErr w:type="spellStart"/>
      <w:proofErr w:type="gramStart"/>
      <w:r w:rsidRPr="00AE5EC9">
        <w:rPr>
          <w:rFonts w:ascii="Helvetica" w:eastAsia="Times New Roman" w:hAnsi="Helvetica" w:cs="Helvetica"/>
          <w:sz w:val="23"/>
          <w:szCs w:val="23"/>
          <w:lang w:eastAsia="es-ES"/>
        </w:rPr>
        <w:t>read</w:t>
      </w:r>
      <w:proofErr w:type="spellEnd"/>
      <w:r w:rsidRPr="00AE5EC9">
        <w:rPr>
          <w:rFonts w:ascii="Helvetica" w:eastAsia="Times New Roman" w:hAnsi="Helvetica" w:cs="Helvetica"/>
          <w:sz w:val="23"/>
          <w:szCs w:val="23"/>
          <w:lang w:eastAsia="es-ES"/>
        </w:rPr>
        <w:t>(</w:t>
      </w:r>
      <w:proofErr w:type="gramEnd"/>
      <w:r w:rsidRPr="00AE5EC9">
        <w:rPr>
          <w:rFonts w:ascii="Helvetica" w:eastAsia="Times New Roman" w:hAnsi="Helvetica" w:cs="Helvetica"/>
          <w:sz w:val="23"/>
          <w:szCs w:val="23"/>
          <w:lang w:eastAsia="es-ES"/>
        </w:rPr>
        <w:t xml:space="preserve">) para leer </w:t>
      </w:r>
      <w:r w:rsidRPr="00AE5EC9">
        <w:rPr>
          <w:rFonts w:ascii="Helvetica" w:eastAsia="Times New Roman" w:hAnsi="Helvetica" w:cs="Helvetica"/>
          <w:b/>
          <w:sz w:val="23"/>
          <w:szCs w:val="23"/>
          <w:lang w:eastAsia="es-ES"/>
        </w:rPr>
        <w:t>carácter a carácter</w:t>
      </w:r>
      <w:r w:rsidRPr="00AE5EC9">
        <w:rPr>
          <w:rFonts w:ascii="Helvetica" w:eastAsia="Times New Roman" w:hAnsi="Helvetica" w:cs="Helvetica"/>
          <w:sz w:val="23"/>
          <w:szCs w:val="23"/>
          <w:lang w:eastAsia="es-ES"/>
        </w:rPr>
        <w:t>:</w:t>
      </w:r>
    </w:p>
    <w:p w:rsidR="00CC223B" w:rsidRPr="00CC223B" w:rsidRDefault="00CC223B" w:rsidP="00CC223B">
      <w:pPr>
        <w:autoSpaceDE w:val="0"/>
        <w:autoSpaceDN w:val="0"/>
        <w:adjustRightInd w:val="0"/>
        <w:spacing w:before="0" w:after="0" w:line="240" w:lineRule="auto"/>
        <w:rPr>
          <w:rFonts w:ascii="Consolas" w:hAnsi="Consolas" w:cs="Consolas"/>
          <w:sz w:val="20"/>
          <w:szCs w:val="20"/>
          <w:lang w:val="en-US"/>
        </w:rPr>
      </w:pPr>
      <w:proofErr w:type="gramStart"/>
      <w:r w:rsidRPr="00CC223B">
        <w:rPr>
          <w:rFonts w:ascii="Consolas" w:hAnsi="Consolas" w:cs="Consolas"/>
          <w:b/>
          <w:bCs/>
          <w:color w:val="7F0055"/>
          <w:sz w:val="20"/>
          <w:szCs w:val="20"/>
          <w:lang w:val="en-US"/>
        </w:rPr>
        <w:t>import</w:t>
      </w:r>
      <w:proofErr w:type="gramEnd"/>
      <w:r w:rsidRPr="00CC223B">
        <w:rPr>
          <w:rFonts w:ascii="Consolas" w:hAnsi="Consolas" w:cs="Consolas"/>
          <w:color w:val="000000"/>
          <w:sz w:val="20"/>
          <w:szCs w:val="20"/>
          <w:lang w:val="en-US"/>
        </w:rPr>
        <w:t xml:space="preserve"> java.io.*;</w:t>
      </w:r>
    </w:p>
    <w:p w:rsidR="00CC223B" w:rsidRPr="00CC223B" w:rsidRDefault="00CC223B" w:rsidP="00CC223B">
      <w:pPr>
        <w:autoSpaceDE w:val="0"/>
        <w:autoSpaceDN w:val="0"/>
        <w:adjustRightInd w:val="0"/>
        <w:spacing w:before="0" w:after="0" w:line="240" w:lineRule="auto"/>
        <w:rPr>
          <w:rFonts w:ascii="Consolas" w:hAnsi="Consolas" w:cs="Consolas"/>
          <w:sz w:val="20"/>
          <w:szCs w:val="20"/>
          <w:lang w:val="en-US"/>
        </w:rPr>
      </w:pPr>
      <w:r w:rsidRPr="00CC223B">
        <w:rPr>
          <w:rFonts w:ascii="Consolas" w:hAnsi="Consolas" w:cs="Consolas"/>
          <w:b/>
          <w:bCs/>
          <w:color w:val="7F0055"/>
          <w:sz w:val="20"/>
          <w:szCs w:val="20"/>
          <w:lang w:val="en-US"/>
        </w:rPr>
        <w:t>public</w:t>
      </w:r>
      <w:r w:rsidRPr="00CC223B">
        <w:rPr>
          <w:rFonts w:ascii="Consolas" w:hAnsi="Consolas" w:cs="Consolas"/>
          <w:color w:val="000000"/>
          <w:sz w:val="20"/>
          <w:szCs w:val="20"/>
          <w:lang w:val="en-US"/>
        </w:rPr>
        <w:t xml:space="preserve"> </w:t>
      </w:r>
      <w:r w:rsidRPr="00CC223B">
        <w:rPr>
          <w:rFonts w:ascii="Consolas" w:hAnsi="Consolas" w:cs="Consolas"/>
          <w:b/>
          <w:bCs/>
          <w:color w:val="7F0055"/>
          <w:sz w:val="20"/>
          <w:szCs w:val="20"/>
          <w:lang w:val="en-US"/>
        </w:rPr>
        <w:t>class</w:t>
      </w:r>
      <w:r w:rsidRPr="00CC223B">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LecturaFichero</w:t>
      </w:r>
      <w:proofErr w:type="spellEnd"/>
      <w:r w:rsidRPr="00CC223B">
        <w:rPr>
          <w:rFonts w:ascii="Consolas" w:hAnsi="Consolas" w:cs="Consolas"/>
          <w:color w:val="000000"/>
          <w:sz w:val="20"/>
          <w:szCs w:val="20"/>
          <w:lang w:val="en-US"/>
        </w:rPr>
        <w:t xml:space="preserve"> {</w:t>
      </w:r>
    </w:p>
    <w:p w:rsidR="00CC223B" w:rsidRPr="00CC223B" w:rsidRDefault="00CC223B" w:rsidP="00CC223B">
      <w:pPr>
        <w:spacing w:after="100" w:afterAutospacing="1" w:line="240" w:lineRule="auto"/>
        <w:ind w:left="360"/>
        <w:rPr>
          <w:rFonts w:ascii="Helvetica" w:eastAsia="Times New Roman" w:hAnsi="Helvetica" w:cs="Helvetica"/>
          <w:sz w:val="23"/>
          <w:szCs w:val="23"/>
          <w:lang w:val="en-US" w:eastAsia="es-ES"/>
        </w:rPr>
      </w:pPr>
      <w:proofErr w:type="gramStart"/>
      <w:r w:rsidRPr="00CC223B">
        <w:rPr>
          <w:rFonts w:ascii="Consolas" w:hAnsi="Consolas" w:cs="Consolas"/>
          <w:b/>
          <w:bCs/>
          <w:color w:val="7F0055"/>
          <w:sz w:val="20"/>
          <w:szCs w:val="20"/>
          <w:lang w:val="en-US"/>
        </w:rPr>
        <w:t>public</w:t>
      </w:r>
      <w:proofErr w:type="gramEnd"/>
      <w:r w:rsidRPr="00CC223B">
        <w:rPr>
          <w:rFonts w:ascii="Consolas" w:hAnsi="Consolas" w:cs="Consolas"/>
          <w:color w:val="000000"/>
          <w:sz w:val="20"/>
          <w:szCs w:val="20"/>
          <w:lang w:val="en-US"/>
        </w:rPr>
        <w:t xml:space="preserve"> </w:t>
      </w:r>
      <w:r w:rsidRPr="00CC223B">
        <w:rPr>
          <w:rFonts w:ascii="Consolas" w:hAnsi="Consolas" w:cs="Consolas"/>
          <w:b/>
          <w:bCs/>
          <w:color w:val="7F0055"/>
          <w:sz w:val="20"/>
          <w:szCs w:val="20"/>
          <w:lang w:val="en-US"/>
        </w:rPr>
        <w:t>static</w:t>
      </w:r>
      <w:r w:rsidRPr="00CC223B">
        <w:rPr>
          <w:rFonts w:ascii="Consolas" w:hAnsi="Consolas" w:cs="Consolas"/>
          <w:color w:val="000000"/>
          <w:sz w:val="20"/>
          <w:szCs w:val="20"/>
          <w:lang w:val="en-US"/>
        </w:rPr>
        <w:t xml:space="preserve"> </w:t>
      </w:r>
      <w:r w:rsidRPr="00CC223B">
        <w:rPr>
          <w:rFonts w:ascii="Consolas" w:hAnsi="Consolas" w:cs="Consolas"/>
          <w:b/>
          <w:bCs/>
          <w:color w:val="7F0055"/>
          <w:sz w:val="20"/>
          <w:szCs w:val="20"/>
          <w:lang w:val="en-US"/>
        </w:rPr>
        <w:t>void</w:t>
      </w:r>
      <w:r w:rsidRPr="00CC223B">
        <w:rPr>
          <w:rFonts w:ascii="Consolas" w:hAnsi="Consolas" w:cs="Consolas"/>
          <w:color w:val="000000"/>
          <w:sz w:val="20"/>
          <w:szCs w:val="20"/>
          <w:lang w:val="en-US"/>
        </w:rPr>
        <w:t xml:space="preserve"> main(String[] </w:t>
      </w:r>
      <w:proofErr w:type="spellStart"/>
      <w:r w:rsidRPr="00CC223B">
        <w:rPr>
          <w:rFonts w:ascii="Consolas" w:hAnsi="Consolas" w:cs="Consolas"/>
          <w:color w:val="6A3E3E"/>
          <w:sz w:val="20"/>
          <w:szCs w:val="20"/>
          <w:lang w:val="en-US"/>
        </w:rPr>
        <w:t>args</w:t>
      </w:r>
      <w:proofErr w:type="spellEnd"/>
      <w:r w:rsidRPr="00CC223B">
        <w:rPr>
          <w:rFonts w:ascii="Consolas" w:hAnsi="Consolas" w:cs="Consolas"/>
          <w:color w:val="000000"/>
          <w:sz w:val="20"/>
          <w:szCs w:val="20"/>
          <w:lang w:val="en-US"/>
        </w:rPr>
        <w:t xml:space="preserve">) </w:t>
      </w:r>
      <w:r w:rsidRPr="00CC223B">
        <w:rPr>
          <w:rFonts w:ascii="Consolas" w:hAnsi="Consolas" w:cs="Consolas"/>
          <w:b/>
          <w:bCs/>
          <w:color w:val="7F0055"/>
          <w:sz w:val="20"/>
          <w:szCs w:val="20"/>
          <w:lang w:val="en-US"/>
        </w:rPr>
        <w:t>throws</w:t>
      </w:r>
      <w:r w:rsidRPr="00CC223B">
        <w:rPr>
          <w:rFonts w:ascii="Consolas" w:hAnsi="Consolas" w:cs="Consolas"/>
          <w:color w:val="000000"/>
          <w:sz w:val="20"/>
          <w:szCs w:val="20"/>
          <w:lang w:val="en-US"/>
        </w:rPr>
        <w:t xml:space="preserve"> </w:t>
      </w:r>
      <w:proofErr w:type="spellStart"/>
      <w:r w:rsidRPr="00CC223B">
        <w:rPr>
          <w:rFonts w:ascii="Consolas" w:hAnsi="Consolas" w:cs="Consolas"/>
          <w:color w:val="000000"/>
          <w:sz w:val="20"/>
          <w:szCs w:val="20"/>
          <w:lang w:val="en-US"/>
        </w:rPr>
        <w:t>IOException</w:t>
      </w:r>
      <w:proofErr w:type="spellEnd"/>
      <w:r w:rsidRPr="00CC223B">
        <w:rPr>
          <w:rFonts w:ascii="Consolas" w:hAnsi="Consolas" w:cs="Consolas"/>
          <w:color w:val="000000"/>
          <w:sz w:val="20"/>
          <w:szCs w:val="20"/>
          <w:lang w:val="en-US"/>
        </w:rPr>
        <w:t xml:space="preserve"> {</w:t>
      </w:r>
    </w:p>
    <w:p w:rsidR="002D4795" w:rsidRDefault="002D4795" w:rsidP="00CC223B">
      <w:pPr>
        <w:autoSpaceDE w:val="0"/>
        <w:autoSpaceDN w:val="0"/>
        <w:adjustRightInd w:val="0"/>
        <w:spacing w:before="0" w:after="0" w:line="240" w:lineRule="auto"/>
        <w:ind w:firstLine="360"/>
        <w:rPr>
          <w:rFonts w:ascii="Consolas" w:hAnsi="Consolas" w:cs="Consolas"/>
          <w:color w:val="000000"/>
          <w:sz w:val="20"/>
          <w:szCs w:val="20"/>
        </w:rPr>
      </w:pPr>
      <w:r w:rsidRPr="002D4795">
        <w:rPr>
          <w:rFonts w:ascii="Consolas" w:hAnsi="Consolas" w:cs="Consolas"/>
          <w:color w:val="3F7F5F"/>
          <w:sz w:val="20"/>
          <w:szCs w:val="20"/>
        </w:rPr>
        <w:t>//se puede usar de las dos maneras</w:t>
      </w:r>
      <w:r>
        <w:rPr>
          <w:rFonts w:ascii="Consolas" w:hAnsi="Consolas" w:cs="Consolas"/>
          <w:color w:val="3F7F5F"/>
          <w:sz w:val="20"/>
          <w:szCs w:val="20"/>
        </w:rPr>
        <w:t xml:space="preserve"> (sólo una línea de las dos)</w:t>
      </w:r>
    </w:p>
    <w:p w:rsidR="00CC223B" w:rsidRDefault="00CC223B" w:rsidP="00CC223B">
      <w:pPr>
        <w:autoSpaceDE w:val="0"/>
        <w:autoSpaceDN w:val="0"/>
        <w:adjustRightInd w:val="0"/>
        <w:spacing w:before="0" w:after="0" w:line="240" w:lineRule="auto"/>
        <w:ind w:firstLine="360"/>
        <w:rPr>
          <w:rFonts w:ascii="Consolas" w:hAnsi="Consolas" w:cs="Consolas"/>
          <w:color w:val="3F7F5F"/>
          <w:sz w:val="20"/>
          <w:szCs w:val="20"/>
        </w:rPr>
      </w:pPr>
      <w:proofErr w:type="spellStart"/>
      <w:r w:rsidRPr="002D4795">
        <w:rPr>
          <w:rFonts w:ascii="Consolas" w:hAnsi="Consolas" w:cs="Consolas"/>
          <w:color w:val="000000"/>
          <w:sz w:val="20"/>
          <w:szCs w:val="20"/>
        </w:rPr>
        <w:t>String</w:t>
      </w:r>
      <w:proofErr w:type="spellEnd"/>
      <w:r w:rsidRPr="002D4795">
        <w:rPr>
          <w:rFonts w:ascii="Consolas" w:hAnsi="Consolas" w:cs="Consolas"/>
          <w:color w:val="000000"/>
          <w:sz w:val="20"/>
          <w:szCs w:val="20"/>
        </w:rPr>
        <w:t xml:space="preserve"> </w:t>
      </w:r>
      <w:proofErr w:type="spellStart"/>
      <w:r w:rsidRPr="002D4795">
        <w:rPr>
          <w:rFonts w:ascii="Consolas" w:hAnsi="Consolas" w:cs="Consolas"/>
          <w:color w:val="6A3E3E"/>
          <w:sz w:val="20"/>
          <w:szCs w:val="20"/>
        </w:rPr>
        <w:t>nombreFichero</w:t>
      </w:r>
      <w:proofErr w:type="spellEnd"/>
      <w:r w:rsidRPr="002D4795">
        <w:rPr>
          <w:rFonts w:ascii="Consolas" w:hAnsi="Consolas" w:cs="Consolas"/>
          <w:color w:val="000000"/>
          <w:sz w:val="20"/>
          <w:szCs w:val="20"/>
        </w:rPr>
        <w:t xml:space="preserve"> = </w:t>
      </w:r>
      <w:r w:rsidRPr="002D4795">
        <w:rPr>
          <w:rFonts w:ascii="Consolas" w:hAnsi="Consolas" w:cs="Consolas"/>
          <w:color w:val="2A00FF"/>
          <w:sz w:val="20"/>
          <w:szCs w:val="20"/>
        </w:rPr>
        <w:t>"</w:t>
      </w:r>
      <w:r w:rsidR="002D4795" w:rsidRPr="002D4795">
        <w:rPr>
          <w:rFonts w:ascii="Consolas" w:hAnsi="Consolas" w:cs="Consolas"/>
          <w:color w:val="2A00FF"/>
          <w:sz w:val="20"/>
          <w:szCs w:val="20"/>
        </w:rPr>
        <w:t>C:</w:t>
      </w:r>
      <w:r w:rsidR="002D4795" w:rsidRPr="002D4795">
        <w:rPr>
          <w:rFonts w:ascii="Consolas" w:hAnsi="Consolas" w:cs="Consolas"/>
          <w:color w:val="2A00FF"/>
          <w:sz w:val="20"/>
          <w:szCs w:val="20"/>
          <w:highlight w:val="yellow"/>
        </w:rPr>
        <w:t>\\</w:t>
      </w:r>
      <w:r w:rsidR="002D4795">
        <w:rPr>
          <w:rFonts w:ascii="Consolas" w:hAnsi="Consolas" w:cs="Consolas"/>
          <w:color w:val="2A00FF"/>
          <w:sz w:val="20"/>
          <w:szCs w:val="20"/>
        </w:rPr>
        <w:t>carpeta</w:t>
      </w:r>
      <w:r w:rsidR="002D4795" w:rsidRPr="002D4795">
        <w:rPr>
          <w:rFonts w:ascii="Consolas" w:hAnsi="Consolas" w:cs="Consolas"/>
          <w:color w:val="2A00FF"/>
          <w:sz w:val="20"/>
          <w:szCs w:val="20"/>
          <w:highlight w:val="yellow"/>
        </w:rPr>
        <w:t>\\</w:t>
      </w:r>
      <w:r w:rsidRPr="002D4795">
        <w:rPr>
          <w:rFonts w:ascii="Consolas" w:hAnsi="Consolas" w:cs="Consolas"/>
          <w:color w:val="2A00FF"/>
          <w:sz w:val="20"/>
          <w:szCs w:val="20"/>
        </w:rPr>
        <w:t>prueba.txt"</w:t>
      </w:r>
      <w:r w:rsidRPr="002D4795">
        <w:rPr>
          <w:rFonts w:ascii="Consolas" w:hAnsi="Consolas" w:cs="Consolas"/>
          <w:color w:val="000000"/>
          <w:sz w:val="20"/>
          <w:szCs w:val="20"/>
        </w:rPr>
        <w:t>;</w:t>
      </w:r>
      <w:r w:rsidR="002D4795">
        <w:rPr>
          <w:rFonts w:ascii="Consolas" w:hAnsi="Consolas" w:cs="Consolas"/>
          <w:color w:val="000000"/>
          <w:sz w:val="20"/>
          <w:szCs w:val="20"/>
        </w:rPr>
        <w:t xml:space="preserve"> </w:t>
      </w:r>
    </w:p>
    <w:p w:rsidR="002D4795" w:rsidRPr="002D4795" w:rsidRDefault="002D4795" w:rsidP="002D4795">
      <w:pPr>
        <w:autoSpaceDE w:val="0"/>
        <w:autoSpaceDN w:val="0"/>
        <w:adjustRightInd w:val="0"/>
        <w:spacing w:before="0" w:after="0" w:line="240" w:lineRule="auto"/>
        <w:ind w:firstLine="360"/>
        <w:rPr>
          <w:rFonts w:ascii="Consolas" w:hAnsi="Consolas" w:cs="Consolas"/>
          <w:sz w:val="20"/>
          <w:szCs w:val="20"/>
        </w:rPr>
      </w:pPr>
      <w:proofErr w:type="spellStart"/>
      <w:r w:rsidRPr="002D4795">
        <w:rPr>
          <w:rFonts w:ascii="Consolas" w:hAnsi="Consolas" w:cs="Consolas"/>
          <w:color w:val="000000"/>
          <w:sz w:val="20"/>
          <w:szCs w:val="20"/>
        </w:rPr>
        <w:t>String</w:t>
      </w:r>
      <w:proofErr w:type="spellEnd"/>
      <w:r w:rsidRPr="002D4795">
        <w:rPr>
          <w:rFonts w:ascii="Consolas" w:hAnsi="Consolas" w:cs="Consolas"/>
          <w:color w:val="000000"/>
          <w:sz w:val="20"/>
          <w:szCs w:val="20"/>
        </w:rPr>
        <w:t xml:space="preserve"> </w:t>
      </w:r>
      <w:proofErr w:type="spellStart"/>
      <w:r w:rsidRPr="002D4795">
        <w:rPr>
          <w:rFonts w:ascii="Consolas" w:hAnsi="Consolas" w:cs="Consolas"/>
          <w:color w:val="6A3E3E"/>
          <w:sz w:val="20"/>
          <w:szCs w:val="20"/>
        </w:rPr>
        <w:t>nombreFichero</w:t>
      </w:r>
      <w:proofErr w:type="spellEnd"/>
      <w:r w:rsidRPr="002D4795">
        <w:rPr>
          <w:rFonts w:ascii="Consolas" w:hAnsi="Consolas" w:cs="Consolas"/>
          <w:color w:val="000000"/>
          <w:sz w:val="20"/>
          <w:szCs w:val="20"/>
        </w:rPr>
        <w:t xml:space="preserve"> = </w:t>
      </w:r>
      <w:r w:rsidRPr="002D4795">
        <w:rPr>
          <w:rFonts w:ascii="Consolas" w:hAnsi="Consolas" w:cs="Consolas"/>
          <w:color w:val="2A00FF"/>
          <w:sz w:val="20"/>
          <w:szCs w:val="20"/>
        </w:rPr>
        <w:t>"C:</w:t>
      </w:r>
      <w:r w:rsidRPr="002D4795">
        <w:rPr>
          <w:rFonts w:ascii="Consolas" w:hAnsi="Consolas" w:cs="Consolas"/>
          <w:color w:val="2A00FF"/>
          <w:sz w:val="20"/>
          <w:szCs w:val="20"/>
          <w:highlight w:val="yellow"/>
        </w:rPr>
        <w:t>/</w:t>
      </w:r>
      <w:r>
        <w:rPr>
          <w:rFonts w:ascii="Consolas" w:hAnsi="Consolas" w:cs="Consolas"/>
          <w:color w:val="2A00FF"/>
          <w:sz w:val="20"/>
          <w:szCs w:val="20"/>
        </w:rPr>
        <w:t>carpeta</w:t>
      </w:r>
      <w:r w:rsidRPr="002D4795">
        <w:rPr>
          <w:rFonts w:ascii="Consolas" w:hAnsi="Consolas" w:cs="Consolas"/>
          <w:color w:val="2A00FF"/>
          <w:sz w:val="20"/>
          <w:szCs w:val="20"/>
          <w:highlight w:val="yellow"/>
        </w:rPr>
        <w:t>/</w:t>
      </w:r>
      <w:r w:rsidRPr="002D4795">
        <w:rPr>
          <w:rFonts w:ascii="Consolas" w:hAnsi="Consolas" w:cs="Consolas"/>
          <w:color w:val="2A00FF"/>
          <w:sz w:val="20"/>
          <w:szCs w:val="20"/>
        </w:rPr>
        <w:t>prueba.txt"</w:t>
      </w:r>
      <w:r w:rsidRPr="002D4795">
        <w:rPr>
          <w:rFonts w:ascii="Consolas" w:hAnsi="Consolas" w:cs="Consolas"/>
          <w:color w:val="000000"/>
          <w:sz w:val="20"/>
          <w:szCs w:val="20"/>
        </w:rPr>
        <w:t>;</w:t>
      </w:r>
      <w:r>
        <w:rPr>
          <w:rFonts w:ascii="Consolas" w:hAnsi="Consolas" w:cs="Consolas"/>
          <w:color w:val="000000"/>
          <w:sz w:val="20"/>
          <w:szCs w:val="20"/>
        </w:rPr>
        <w:t xml:space="preserve"> </w:t>
      </w:r>
    </w:p>
    <w:p w:rsidR="002D4795" w:rsidRPr="002D4795" w:rsidRDefault="002D4795" w:rsidP="00CC223B">
      <w:pPr>
        <w:autoSpaceDE w:val="0"/>
        <w:autoSpaceDN w:val="0"/>
        <w:adjustRightInd w:val="0"/>
        <w:spacing w:before="0" w:after="0" w:line="240" w:lineRule="auto"/>
        <w:ind w:firstLine="360"/>
        <w:rPr>
          <w:rFonts w:ascii="Consolas" w:hAnsi="Consolas" w:cs="Consolas"/>
          <w:sz w:val="20"/>
          <w:szCs w:val="20"/>
        </w:rPr>
      </w:pPr>
    </w:p>
    <w:p w:rsidR="00CC223B" w:rsidRDefault="00CC223B" w:rsidP="00CC223B">
      <w:pPr>
        <w:autoSpaceDE w:val="0"/>
        <w:autoSpaceDN w:val="0"/>
        <w:adjustRightInd w:val="0"/>
        <w:spacing w:before="0" w:after="0" w:line="240" w:lineRule="auto"/>
        <w:rPr>
          <w:rFonts w:ascii="Consolas" w:hAnsi="Consolas" w:cs="Consolas"/>
          <w:sz w:val="20"/>
          <w:szCs w:val="20"/>
        </w:rPr>
      </w:pPr>
      <w:r w:rsidRPr="002D4795">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Declarar</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variable </w:t>
      </w:r>
      <w:proofErr w:type="spellStart"/>
      <w:r>
        <w:rPr>
          <w:rFonts w:ascii="Consolas" w:hAnsi="Consolas" w:cs="Consolas"/>
          <w:color w:val="3F7F5F"/>
          <w:sz w:val="20"/>
          <w:szCs w:val="20"/>
        </w:rPr>
        <w:t>FileReader</w:t>
      </w:r>
      <w:proofErr w:type="spellEnd"/>
    </w:p>
    <w:p w:rsidR="00CC223B" w:rsidRDefault="00CC223B" w:rsidP="00CC223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fr</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rsidR="00CC223B" w:rsidRDefault="00CC223B" w:rsidP="00CC223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CC223B" w:rsidRDefault="00CC223B" w:rsidP="00CC223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Abrir</w:t>
      </w:r>
      <w:r>
        <w:rPr>
          <w:rFonts w:ascii="Consolas" w:hAnsi="Consolas" w:cs="Consolas"/>
          <w:color w:val="3F7F5F"/>
          <w:sz w:val="20"/>
          <w:szCs w:val="20"/>
        </w:rPr>
        <w:t xml:space="preserve"> el </w:t>
      </w:r>
      <w:r>
        <w:rPr>
          <w:rFonts w:ascii="Consolas" w:hAnsi="Consolas" w:cs="Consolas"/>
          <w:color w:val="3F7F5F"/>
          <w:sz w:val="20"/>
          <w:szCs w:val="20"/>
          <w:u w:val="single"/>
        </w:rPr>
        <w:t>fichero</w:t>
      </w:r>
      <w:r>
        <w:rPr>
          <w:rFonts w:ascii="Consolas" w:hAnsi="Consolas" w:cs="Consolas"/>
          <w:color w:val="3F7F5F"/>
          <w:sz w:val="20"/>
          <w:szCs w:val="20"/>
        </w:rPr>
        <w:t xml:space="preserve"> </w:t>
      </w:r>
      <w:r>
        <w:rPr>
          <w:rFonts w:ascii="Consolas" w:hAnsi="Consolas" w:cs="Consolas"/>
          <w:color w:val="3F7F5F"/>
          <w:sz w:val="20"/>
          <w:szCs w:val="20"/>
          <w:u w:val="single"/>
        </w:rPr>
        <w:t>indicado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variable </w:t>
      </w:r>
      <w:proofErr w:type="spellStart"/>
      <w:r>
        <w:rPr>
          <w:rFonts w:ascii="Consolas" w:hAnsi="Consolas" w:cs="Consolas"/>
          <w:color w:val="3F7F5F"/>
          <w:sz w:val="20"/>
          <w:szCs w:val="20"/>
        </w:rPr>
        <w:t>nombreFichero</w:t>
      </w:r>
      <w:proofErr w:type="spellEnd"/>
    </w:p>
    <w:p w:rsidR="00CC223B" w:rsidRDefault="00CC223B" w:rsidP="00CC223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fr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w:t>
      </w:r>
      <w:proofErr w:type="spellStart"/>
      <w:r>
        <w:rPr>
          <w:rFonts w:ascii="Consolas" w:hAnsi="Consolas" w:cs="Consolas"/>
          <w:color w:val="6A3E3E"/>
          <w:sz w:val="20"/>
          <w:szCs w:val="20"/>
        </w:rPr>
        <w:t>nombreFichero</w:t>
      </w:r>
      <w:proofErr w:type="spellEnd"/>
      <w:r>
        <w:rPr>
          <w:rFonts w:ascii="Consolas" w:hAnsi="Consolas" w:cs="Consolas"/>
          <w:color w:val="000000"/>
          <w:sz w:val="20"/>
          <w:szCs w:val="20"/>
        </w:rPr>
        <w:t>);</w:t>
      </w:r>
    </w:p>
    <w:p w:rsidR="00CC223B" w:rsidRDefault="00CC223B" w:rsidP="00CC223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//Leer el primer </w:t>
      </w:r>
      <w:r>
        <w:rPr>
          <w:rFonts w:ascii="Consolas" w:hAnsi="Consolas" w:cs="Consolas"/>
          <w:color w:val="3F7F5F"/>
          <w:sz w:val="20"/>
          <w:szCs w:val="20"/>
          <w:u w:val="single"/>
        </w:rPr>
        <w:t>carácter</w:t>
      </w:r>
    </w:p>
    <w:p w:rsidR="00CC223B" w:rsidRDefault="00CC223B" w:rsidP="00CC223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debe</w:t>
      </w:r>
      <w:r>
        <w:rPr>
          <w:rFonts w:ascii="Consolas" w:hAnsi="Consolas" w:cs="Consolas"/>
          <w:color w:val="3F7F5F"/>
          <w:sz w:val="20"/>
          <w:szCs w:val="20"/>
        </w:rPr>
        <w:t xml:space="preserve"> </w:t>
      </w:r>
      <w:r>
        <w:rPr>
          <w:rFonts w:ascii="Consolas" w:hAnsi="Consolas" w:cs="Consolas"/>
          <w:color w:val="3F7F5F"/>
          <w:sz w:val="20"/>
          <w:szCs w:val="20"/>
          <w:u w:val="single"/>
        </w:rPr>
        <w:t>almacenar</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variable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int</w:t>
      </w:r>
      <w:proofErr w:type="spellEnd"/>
    </w:p>
    <w:p w:rsidR="00CC223B" w:rsidRDefault="00CC223B" w:rsidP="00CC223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caract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fr</w:t>
      </w:r>
      <w:r>
        <w:rPr>
          <w:rFonts w:ascii="Consolas" w:hAnsi="Consolas" w:cs="Consolas"/>
          <w:color w:val="000000"/>
          <w:sz w:val="20"/>
          <w:szCs w:val="20"/>
        </w:rPr>
        <w:t>.read</w:t>
      </w:r>
      <w:proofErr w:type="spellEnd"/>
      <w:r>
        <w:rPr>
          <w:rFonts w:ascii="Consolas" w:hAnsi="Consolas" w:cs="Consolas"/>
          <w:color w:val="000000"/>
          <w:sz w:val="20"/>
          <w:szCs w:val="20"/>
        </w:rPr>
        <w:t>();</w:t>
      </w:r>
    </w:p>
    <w:p w:rsidR="00CC223B" w:rsidRDefault="00CC223B" w:rsidP="00CC223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recorre</w:t>
      </w:r>
      <w:r>
        <w:rPr>
          <w:rFonts w:ascii="Consolas" w:hAnsi="Consolas" w:cs="Consolas"/>
          <w:color w:val="3F7F5F"/>
          <w:sz w:val="20"/>
          <w:szCs w:val="20"/>
        </w:rPr>
        <w:t xml:space="preserve"> el </w:t>
      </w:r>
      <w:r>
        <w:rPr>
          <w:rFonts w:ascii="Consolas" w:hAnsi="Consolas" w:cs="Consolas"/>
          <w:color w:val="3F7F5F"/>
          <w:sz w:val="20"/>
          <w:szCs w:val="20"/>
          <w:u w:val="single"/>
        </w:rPr>
        <w:t>fichero</w:t>
      </w:r>
      <w:r>
        <w:rPr>
          <w:rFonts w:ascii="Consolas" w:hAnsi="Consolas" w:cs="Consolas"/>
          <w:color w:val="3F7F5F"/>
          <w:sz w:val="20"/>
          <w:szCs w:val="20"/>
        </w:rPr>
        <w:t xml:space="preserve"> </w:t>
      </w:r>
      <w:r>
        <w:rPr>
          <w:rFonts w:ascii="Consolas" w:hAnsi="Consolas" w:cs="Consolas"/>
          <w:color w:val="3F7F5F"/>
          <w:sz w:val="20"/>
          <w:szCs w:val="20"/>
          <w:u w:val="single"/>
        </w:rPr>
        <w:t>hasta</w:t>
      </w:r>
      <w:r>
        <w:rPr>
          <w:rFonts w:ascii="Consolas" w:hAnsi="Consolas" w:cs="Consolas"/>
          <w:color w:val="3F7F5F"/>
          <w:sz w:val="20"/>
          <w:szCs w:val="20"/>
        </w:rPr>
        <w:t xml:space="preserve"> </w:t>
      </w:r>
      <w:r>
        <w:rPr>
          <w:rFonts w:ascii="Consolas" w:hAnsi="Consolas" w:cs="Consolas"/>
          <w:color w:val="3F7F5F"/>
          <w:sz w:val="20"/>
          <w:szCs w:val="20"/>
          <w:u w:val="single"/>
        </w:rPr>
        <w:t>encontrar</w:t>
      </w:r>
      <w:r>
        <w:rPr>
          <w:rFonts w:ascii="Consolas" w:hAnsi="Consolas" w:cs="Consolas"/>
          <w:color w:val="3F7F5F"/>
          <w:sz w:val="20"/>
          <w:szCs w:val="20"/>
        </w:rPr>
        <w:t xml:space="preserve"> el </w:t>
      </w:r>
      <w:r>
        <w:rPr>
          <w:rFonts w:ascii="Consolas" w:hAnsi="Consolas" w:cs="Consolas"/>
          <w:color w:val="3F7F5F"/>
          <w:sz w:val="20"/>
          <w:szCs w:val="20"/>
          <w:u w:val="single"/>
        </w:rPr>
        <w:t>carácter</w:t>
      </w:r>
      <w:r>
        <w:rPr>
          <w:rFonts w:ascii="Consolas" w:hAnsi="Consolas" w:cs="Consolas"/>
          <w:color w:val="3F7F5F"/>
          <w:sz w:val="20"/>
          <w:szCs w:val="20"/>
        </w:rPr>
        <w:t xml:space="preserve"> -1</w:t>
      </w:r>
    </w:p>
    <w:p w:rsidR="00CC223B" w:rsidRDefault="00CC223B" w:rsidP="00CC223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marca</w:t>
      </w:r>
      <w:r>
        <w:rPr>
          <w:rFonts w:ascii="Consolas" w:hAnsi="Consolas" w:cs="Consolas"/>
          <w:color w:val="3F7F5F"/>
          <w:sz w:val="20"/>
          <w:szCs w:val="20"/>
        </w:rPr>
        <w:t xml:space="preserve"> el final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fichero</w:t>
      </w:r>
    </w:p>
    <w:p w:rsidR="00CC223B" w:rsidRDefault="00CC223B" w:rsidP="00CC223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caract</w:t>
      </w:r>
      <w:proofErr w:type="spellEnd"/>
      <w:r>
        <w:rPr>
          <w:rFonts w:ascii="Consolas" w:hAnsi="Consolas" w:cs="Consolas"/>
          <w:color w:val="000000"/>
          <w:sz w:val="20"/>
          <w:szCs w:val="20"/>
        </w:rPr>
        <w:t xml:space="preserve"> != -1) {</w:t>
      </w:r>
    </w:p>
    <w:p w:rsidR="00CC223B" w:rsidRDefault="00CC223B" w:rsidP="00CC223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Mostrar</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el </w:t>
      </w:r>
      <w:r>
        <w:rPr>
          <w:rFonts w:ascii="Consolas" w:hAnsi="Consolas" w:cs="Consolas"/>
          <w:color w:val="3F7F5F"/>
          <w:sz w:val="20"/>
          <w:szCs w:val="20"/>
          <w:u w:val="single"/>
        </w:rPr>
        <w:t>carácter</w:t>
      </w:r>
      <w:r>
        <w:rPr>
          <w:rFonts w:ascii="Consolas" w:hAnsi="Consolas" w:cs="Consolas"/>
          <w:color w:val="3F7F5F"/>
          <w:sz w:val="20"/>
          <w:szCs w:val="20"/>
        </w:rPr>
        <w:t xml:space="preserve"> </w:t>
      </w:r>
      <w:r>
        <w:rPr>
          <w:rFonts w:ascii="Consolas" w:hAnsi="Consolas" w:cs="Consolas"/>
          <w:color w:val="3F7F5F"/>
          <w:sz w:val="20"/>
          <w:szCs w:val="20"/>
          <w:u w:val="single"/>
        </w:rPr>
        <w:t>leído</w:t>
      </w:r>
      <w:r>
        <w:rPr>
          <w:rFonts w:ascii="Consolas" w:hAnsi="Consolas" w:cs="Consolas"/>
          <w:color w:val="3F7F5F"/>
          <w:sz w:val="20"/>
          <w:szCs w:val="20"/>
        </w:rPr>
        <w:t xml:space="preserve"> </w:t>
      </w:r>
      <w:r>
        <w:rPr>
          <w:rFonts w:ascii="Consolas" w:hAnsi="Consolas" w:cs="Consolas"/>
          <w:color w:val="3F7F5F"/>
          <w:sz w:val="20"/>
          <w:szCs w:val="20"/>
          <w:u w:val="single"/>
        </w:rPr>
        <w:t>convertido</w:t>
      </w:r>
      <w:r>
        <w:rPr>
          <w:rFonts w:ascii="Consolas" w:hAnsi="Consolas" w:cs="Consolas"/>
          <w:color w:val="3F7F5F"/>
          <w:sz w:val="20"/>
          <w:szCs w:val="20"/>
        </w:rPr>
        <w:t xml:space="preserve"> a </w:t>
      </w:r>
      <w:proofErr w:type="spellStart"/>
      <w:r>
        <w:rPr>
          <w:rFonts w:ascii="Consolas" w:hAnsi="Consolas" w:cs="Consolas"/>
          <w:color w:val="3F7F5F"/>
          <w:sz w:val="20"/>
          <w:szCs w:val="20"/>
        </w:rPr>
        <w:t>char</w:t>
      </w:r>
      <w:proofErr w:type="spellEnd"/>
    </w:p>
    <w:p w:rsidR="00CC223B" w:rsidRPr="00CC223B" w:rsidRDefault="00CC223B" w:rsidP="00CC223B">
      <w:pPr>
        <w:autoSpaceDE w:val="0"/>
        <w:autoSpaceDN w:val="0"/>
        <w:adjustRightInd w:val="0"/>
        <w:spacing w:before="0" w:after="0" w:line="240" w:lineRule="auto"/>
        <w:rPr>
          <w:rFonts w:ascii="Consolas" w:hAnsi="Consolas" w:cs="Consolas"/>
          <w:sz w:val="20"/>
          <w:szCs w:val="20"/>
          <w:lang w:val="en-US"/>
        </w:rPr>
      </w:pPr>
      <w:r w:rsidRPr="00287FD8">
        <w:rPr>
          <w:rFonts w:ascii="Consolas" w:hAnsi="Consolas" w:cs="Consolas"/>
          <w:color w:val="000000"/>
          <w:sz w:val="20"/>
          <w:szCs w:val="20"/>
        </w:rPr>
        <w:t xml:space="preserve">          </w:t>
      </w:r>
      <w:r w:rsidR="002D4795" w:rsidRPr="00287FD8">
        <w:rPr>
          <w:rFonts w:ascii="Consolas" w:hAnsi="Consolas" w:cs="Consolas"/>
          <w:color w:val="000000"/>
          <w:sz w:val="20"/>
          <w:szCs w:val="20"/>
        </w:rPr>
        <w:t xml:space="preserve">  </w:t>
      </w:r>
      <w:proofErr w:type="spellStart"/>
      <w:proofErr w:type="gramStart"/>
      <w:r w:rsidRPr="00CC223B">
        <w:rPr>
          <w:rFonts w:ascii="Consolas" w:hAnsi="Consolas" w:cs="Consolas"/>
          <w:color w:val="000000"/>
          <w:sz w:val="20"/>
          <w:szCs w:val="20"/>
          <w:lang w:val="en-US"/>
        </w:rPr>
        <w:t>System.</w:t>
      </w:r>
      <w:r w:rsidRPr="00CC223B">
        <w:rPr>
          <w:rFonts w:ascii="Consolas" w:hAnsi="Consolas" w:cs="Consolas"/>
          <w:b/>
          <w:bCs/>
          <w:i/>
          <w:iCs/>
          <w:color w:val="0000C0"/>
          <w:sz w:val="20"/>
          <w:szCs w:val="20"/>
          <w:lang w:val="en-US"/>
        </w:rPr>
        <w:t>out</w:t>
      </w:r>
      <w:r w:rsidRPr="00CC223B">
        <w:rPr>
          <w:rFonts w:ascii="Consolas" w:hAnsi="Consolas" w:cs="Consolas"/>
          <w:color w:val="000000"/>
          <w:sz w:val="20"/>
          <w:szCs w:val="20"/>
          <w:lang w:val="en-US"/>
        </w:rPr>
        <w:t>.print</w:t>
      </w:r>
      <w:proofErr w:type="spellEnd"/>
      <w:r w:rsidRPr="00CC223B">
        <w:rPr>
          <w:rFonts w:ascii="Consolas" w:hAnsi="Consolas" w:cs="Consolas"/>
          <w:color w:val="000000"/>
          <w:sz w:val="20"/>
          <w:szCs w:val="20"/>
          <w:lang w:val="en-US"/>
        </w:rPr>
        <w:t>(</w:t>
      </w:r>
      <w:proofErr w:type="gramEnd"/>
      <w:r w:rsidRPr="00CC223B">
        <w:rPr>
          <w:rFonts w:ascii="Consolas" w:hAnsi="Consolas" w:cs="Consolas"/>
          <w:color w:val="000000"/>
          <w:sz w:val="20"/>
          <w:szCs w:val="20"/>
          <w:lang w:val="en-US"/>
        </w:rPr>
        <w:t>(</w:t>
      </w:r>
      <w:r w:rsidRPr="00CC223B">
        <w:rPr>
          <w:rFonts w:ascii="Consolas" w:hAnsi="Consolas" w:cs="Consolas"/>
          <w:b/>
          <w:bCs/>
          <w:color w:val="7F0055"/>
          <w:sz w:val="20"/>
          <w:szCs w:val="20"/>
          <w:lang w:val="en-US"/>
        </w:rPr>
        <w:t>char</w:t>
      </w:r>
      <w:r w:rsidRPr="00CC223B">
        <w:rPr>
          <w:rFonts w:ascii="Consolas" w:hAnsi="Consolas" w:cs="Consolas"/>
          <w:color w:val="000000"/>
          <w:sz w:val="20"/>
          <w:szCs w:val="20"/>
          <w:lang w:val="en-US"/>
        </w:rPr>
        <w:t>)</w:t>
      </w:r>
      <w:proofErr w:type="spellStart"/>
      <w:r w:rsidRPr="00CC223B">
        <w:rPr>
          <w:rFonts w:ascii="Consolas" w:hAnsi="Consolas" w:cs="Consolas"/>
          <w:color w:val="6A3E3E"/>
          <w:sz w:val="20"/>
          <w:szCs w:val="20"/>
          <w:lang w:val="en-US"/>
        </w:rPr>
        <w:t>caract</w:t>
      </w:r>
      <w:proofErr w:type="spellEnd"/>
      <w:r w:rsidRPr="00CC223B">
        <w:rPr>
          <w:rFonts w:ascii="Consolas" w:hAnsi="Consolas" w:cs="Consolas"/>
          <w:color w:val="000000"/>
          <w:sz w:val="20"/>
          <w:szCs w:val="20"/>
          <w:lang w:val="en-US"/>
        </w:rPr>
        <w:t>);</w:t>
      </w:r>
    </w:p>
    <w:p w:rsidR="002D4795" w:rsidRDefault="00CC223B" w:rsidP="002D4795">
      <w:pPr>
        <w:autoSpaceDE w:val="0"/>
        <w:autoSpaceDN w:val="0"/>
        <w:adjustRightInd w:val="0"/>
        <w:spacing w:before="0" w:after="0" w:line="240" w:lineRule="auto"/>
        <w:rPr>
          <w:rFonts w:ascii="Consolas" w:hAnsi="Consolas" w:cs="Consolas"/>
          <w:sz w:val="20"/>
          <w:szCs w:val="20"/>
        </w:rPr>
      </w:pPr>
      <w:r w:rsidRPr="00287FD8">
        <w:rPr>
          <w:rFonts w:ascii="Consolas" w:hAnsi="Consolas" w:cs="Consolas"/>
          <w:color w:val="000000"/>
          <w:sz w:val="20"/>
          <w:szCs w:val="20"/>
          <w:lang w:val="en-US"/>
        </w:rPr>
        <w:t xml:space="preserve">          </w:t>
      </w:r>
      <w:r w:rsidR="002D4795" w:rsidRPr="00287FD8">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rPr>
        <w:t>caract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fr</w:t>
      </w:r>
      <w:r>
        <w:rPr>
          <w:rFonts w:ascii="Consolas" w:hAnsi="Consolas" w:cs="Consolas"/>
          <w:color w:val="000000"/>
          <w:sz w:val="20"/>
          <w:szCs w:val="20"/>
        </w:rPr>
        <w:t>.read</w:t>
      </w:r>
      <w:proofErr w:type="spellEnd"/>
      <w:r>
        <w:rPr>
          <w:rFonts w:ascii="Consolas" w:hAnsi="Consolas" w:cs="Consolas"/>
          <w:color w:val="000000"/>
          <w:sz w:val="20"/>
          <w:szCs w:val="20"/>
        </w:rPr>
        <w:t>();</w:t>
      </w:r>
      <w:r w:rsidR="002D4795">
        <w:rPr>
          <w:rFonts w:ascii="Consolas" w:hAnsi="Consolas" w:cs="Consolas"/>
          <w:color w:val="000000"/>
          <w:sz w:val="20"/>
          <w:szCs w:val="20"/>
        </w:rPr>
        <w:t xml:space="preserve"> </w:t>
      </w:r>
      <w:r w:rsidR="002D4795">
        <w:rPr>
          <w:rFonts w:ascii="Consolas" w:hAnsi="Consolas" w:cs="Consolas"/>
          <w:color w:val="3F7F5F"/>
          <w:sz w:val="20"/>
          <w:szCs w:val="20"/>
        </w:rPr>
        <w:t xml:space="preserve">//Leer el </w:t>
      </w:r>
      <w:r w:rsidR="002D4795">
        <w:rPr>
          <w:rFonts w:ascii="Consolas" w:hAnsi="Consolas" w:cs="Consolas"/>
          <w:color w:val="3F7F5F"/>
          <w:sz w:val="20"/>
          <w:szCs w:val="20"/>
          <w:u w:val="single"/>
        </w:rPr>
        <w:t>siguiente</w:t>
      </w:r>
      <w:r w:rsidR="002D4795">
        <w:rPr>
          <w:rFonts w:ascii="Consolas" w:hAnsi="Consolas" w:cs="Consolas"/>
          <w:color w:val="3F7F5F"/>
          <w:sz w:val="20"/>
          <w:szCs w:val="20"/>
        </w:rPr>
        <w:t xml:space="preserve"> </w:t>
      </w:r>
      <w:r w:rsidR="002D4795">
        <w:rPr>
          <w:rFonts w:ascii="Consolas" w:hAnsi="Consolas" w:cs="Consolas"/>
          <w:color w:val="3F7F5F"/>
          <w:sz w:val="20"/>
          <w:szCs w:val="20"/>
          <w:u w:val="single"/>
        </w:rPr>
        <w:t>carácter</w:t>
      </w:r>
    </w:p>
    <w:p w:rsidR="00CC223B" w:rsidRDefault="00CC223B" w:rsidP="00CC223B">
      <w:pPr>
        <w:autoSpaceDE w:val="0"/>
        <w:autoSpaceDN w:val="0"/>
        <w:adjustRightInd w:val="0"/>
        <w:spacing w:before="0" w:after="0" w:line="240" w:lineRule="auto"/>
        <w:rPr>
          <w:rFonts w:ascii="Consolas" w:hAnsi="Consolas" w:cs="Consolas"/>
          <w:sz w:val="20"/>
          <w:szCs w:val="20"/>
        </w:rPr>
      </w:pPr>
    </w:p>
    <w:p w:rsidR="00CC223B" w:rsidRPr="00287FD8" w:rsidRDefault="00CC223B" w:rsidP="00CC223B">
      <w:pPr>
        <w:autoSpaceDE w:val="0"/>
        <w:autoSpaceDN w:val="0"/>
        <w:adjustRightInd w:val="0"/>
        <w:spacing w:before="0" w:after="0" w:line="240" w:lineRule="auto"/>
        <w:rPr>
          <w:rFonts w:ascii="Consolas" w:hAnsi="Consolas" w:cs="Consolas"/>
          <w:sz w:val="20"/>
          <w:szCs w:val="20"/>
        </w:rPr>
      </w:pPr>
      <w:r w:rsidRPr="00CC223B">
        <w:rPr>
          <w:rFonts w:ascii="Consolas" w:hAnsi="Consolas" w:cs="Consolas"/>
          <w:color w:val="000000"/>
          <w:sz w:val="20"/>
          <w:szCs w:val="20"/>
        </w:rPr>
        <w:t xml:space="preserve">        </w:t>
      </w:r>
      <w:r w:rsidRPr="00287FD8">
        <w:rPr>
          <w:rFonts w:ascii="Consolas" w:hAnsi="Consolas" w:cs="Consolas"/>
          <w:color w:val="000000"/>
          <w:sz w:val="20"/>
          <w:szCs w:val="20"/>
        </w:rPr>
        <w:t>}</w:t>
      </w:r>
    </w:p>
    <w:p w:rsidR="00CC223B" w:rsidRPr="00287FD8" w:rsidRDefault="00CC223B" w:rsidP="00CC223B">
      <w:pPr>
        <w:autoSpaceDE w:val="0"/>
        <w:autoSpaceDN w:val="0"/>
        <w:adjustRightInd w:val="0"/>
        <w:spacing w:before="0" w:after="0" w:line="240" w:lineRule="auto"/>
        <w:rPr>
          <w:rFonts w:ascii="Consolas" w:hAnsi="Consolas" w:cs="Consolas"/>
          <w:sz w:val="20"/>
          <w:szCs w:val="20"/>
        </w:rPr>
      </w:pPr>
      <w:r w:rsidRPr="00287FD8">
        <w:rPr>
          <w:rFonts w:ascii="Consolas" w:hAnsi="Consolas" w:cs="Consolas"/>
          <w:color w:val="000000"/>
          <w:sz w:val="20"/>
          <w:szCs w:val="20"/>
        </w:rPr>
        <w:t xml:space="preserve">        </w:t>
      </w:r>
      <w:proofErr w:type="spellStart"/>
      <w:proofErr w:type="gramStart"/>
      <w:r w:rsidRPr="00287FD8">
        <w:rPr>
          <w:rFonts w:ascii="Consolas" w:hAnsi="Consolas" w:cs="Consolas"/>
          <w:color w:val="6A3E3E"/>
          <w:sz w:val="20"/>
          <w:szCs w:val="20"/>
        </w:rPr>
        <w:t>fr</w:t>
      </w:r>
      <w:r w:rsidRPr="00287FD8">
        <w:rPr>
          <w:rFonts w:ascii="Consolas" w:hAnsi="Consolas" w:cs="Consolas"/>
          <w:color w:val="000000"/>
          <w:sz w:val="20"/>
          <w:szCs w:val="20"/>
        </w:rPr>
        <w:t>.close</w:t>
      </w:r>
      <w:proofErr w:type="spellEnd"/>
      <w:r w:rsidRPr="00287FD8">
        <w:rPr>
          <w:rFonts w:ascii="Consolas" w:hAnsi="Consolas" w:cs="Consolas"/>
          <w:color w:val="000000"/>
          <w:sz w:val="20"/>
          <w:szCs w:val="20"/>
        </w:rPr>
        <w:t>(</w:t>
      </w:r>
      <w:proofErr w:type="gramEnd"/>
      <w:r w:rsidRPr="00287FD8">
        <w:rPr>
          <w:rFonts w:ascii="Consolas" w:hAnsi="Consolas" w:cs="Consolas"/>
          <w:color w:val="000000"/>
          <w:sz w:val="20"/>
          <w:szCs w:val="20"/>
        </w:rPr>
        <w:t>);</w:t>
      </w:r>
      <w:r w:rsidR="002D4795" w:rsidRPr="00287FD8">
        <w:rPr>
          <w:rFonts w:ascii="Consolas" w:hAnsi="Consolas" w:cs="Consolas"/>
          <w:color w:val="000000"/>
          <w:sz w:val="20"/>
          <w:szCs w:val="20"/>
        </w:rPr>
        <w:t xml:space="preserve"> </w:t>
      </w:r>
      <w:r w:rsidR="002D4795" w:rsidRPr="002D4795">
        <w:rPr>
          <w:rFonts w:ascii="Consolas" w:hAnsi="Consolas" w:cs="Consolas"/>
          <w:color w:val="3F7F5F"/>
          <w:sz w:val="20"/>
          <w:szCs w:val="20"/>
        </w:rPr>
        <w:t>//cerramos el fichero</w:t>
      </w:r>
    </w:p>
    <w:p w:rsidR="00CC223B" w:rsidRPr="00287FD8" w:rsidRDefault="00CC223B" w:rsidP="00CC223B">
      <w:pPr>
        <w:autoSpaceDE w:val="0"/>
        <w:autoSpaceDN w:val="0"/>
        <w:adjustRightInd w:val="0"/>
        <w:spacing w:before="0" w:after="0" w:line="240" w:lineRule="auto"/>
        <w:rPr>
          <w:rFonts w:ascii="Consolas" w:hAnsi="Consolas" w:cs="Consolas"/>
          <w:sz w:val="20"/>
          <w:szCs w:val="20"/>
        </w:rPr>
      </w:pPr>
      <w:r w:rsidRPr="00287FD8">
        <w:rPr>
          <w:rFonts w:ascii="Consolas" w:hAnsi="Consolas" w:cs="Consolas"/>
          <w:color w:val="000000"/>
          <w:sz w:val="20"/>
          <w:szCs w:val="20"/>
        </w:rPr>
        <w:t xml:space="preserve">    }</w:t>
      </w:r>
    </w:p>
    <w:p w:rsidR="00CC223B" w:rsidRPr="00287FD8" w:rsidRDefault="00CC223B" w:rsidP="00CC223B">
      <w:pPr>
        <w:autoSpaceDE w:val="0"/>
        <w:autoSpaceDN w:val="0"/>
        <w:adjustRightInd w:val="0"/>
        <w:spacing w:before="0" w:after="0" w:line="240" w:lineRule="auto"/>
        <w:rPr>
          <w:rFonts w:ascii="Consolas" w:hAnsi="Consolas" w:cs="Consolas"/>
          <w:sz w:val="20"/>
          <w:szCs w:val="20"/>
        </w:rPr>
      </w:pPr>
      <w:r w:rsidRPr="00287FD8">
        <w:rPr>
          <w:rFonts w:ascii="Consolas" w:hAnsi="Consolas" w:cs="Consolas"/>
          <w:color w:val="000000"/>
          <w:sz w:val="20"/>
          <w:szCs w:val="20"/>
        </w:rPr>
        <w:t xml:space="preserve">    </w:t>
      </w:r>
      <w:proofErr w:type="gramStart"/>
      <w:r w:rsidRPr="00287FD8">
        <w:rPr>
          <w:rFonts w:ascii="Consolas" w:hAnsi="Consolas" w:cs="Consolas"/>
          <w:b/>
          <w:bCs/>
          <w:color w:val="7F0055"/>
          <w:sz w:val="20"/>
          <w:szCs w:val="20"/>
        </w:rPr>
        <w:t>catch</w:t>
      </w:r>
      <w:proofErr w:type="gramEnd"/>
      <w:r w:rsidRPr="00287FD8">
        <w:rPr>
          <w:rFonts w:ascii="Consolas" w:hAnsi="Consolas" w:cs="Consolas"/>
          <w:color w:val="000000"/>
          <w:sz w:val="20"/>
          <w:szCs w:val="20"/>
        </w:rPr>
        <w:t xml:space="preserve"> (</w:t>
      </w:r>
      <w:proofErr w:type="spellStart"/>
      <w:r w:rsidRPr="00287FD8">
        <w:rPr>
          <w:rFonts w:ascii="Consolas" w:hAnsi="Consolas" w:cs="Consolas"/>
          <w:color w:val="000000"/>
          <w:sz w:val="20"/>
          <w:szCs w:val="20"/>
        </w:rPr>
        <w:t>FileNotFoundException</w:t>
      </w:r>
      <w:proofErr w:type="spellEnd"/>
      <w:r w:rsidRPr="00287FD8">
        <w:rPr>
          <w:rFonts w:ascii="Consolas" w:hAnsi="Consolas" w:cs="Consolas"/>
          <w:color w:val="000000"/>
          <w:sz w:val="20"/>
          <w:szCs w:val="20"/>
        </w:rPr>
        <w:t xml:space="preserve"> </w:t>
      </w:r>
      <w:r w:rsidRPr="00287FD8">
        <w:rPr>
          <w:rFonts w:ascii="Consolas" w:hAnsi="Consolas" w:cs="Consolas"/>
          <w:color w:val="6A3E3E"/>
          <w:sz w:val="20"/>
          <w:szCs w:val="20"/>
        </w:rPr>
        <w:t>e</w:t>
      </w:r>
      <w:r w:rsidRPr="00287FD8">
        <w:rPr>
          <w:rFonts w:ascii="Consolas" w:hAnsi="Consolas" w:cs="Consolas"/>
          <w:color w:val="000000"/>
          <w:sz w:val="20"/>
          <w:szCs w:val="20"/>
        </w:rPr>
        <w:t>) {</w:t>
      </w:r>
    </w:p>
    <w:p w:rsidR="00CC223B" w:rsidRDefault="00CC223B" w:rsidP="00CC223B">
      <w:pPr>
        <w:autoSpaceDE w:val="0"/>
        <w:autoSpaceDN w:val="0"/>
        <w:adjustRightInd w:val="0"/>
        <w:spacing w:before="0" w:after="0" w:line="240" w:lineRule="auto"/>
        <w:rPr>
          <w:rFonts w:ascii="Consolas" w:hAnsi="Consolas" w:cs="Consolas"/>
          <w:sz w:val="20"/>
          <w:szCs w:val="20"/>
        </w:rPr>
      </w:pPr>
      <w:r w:rsidRPr="00287FD8">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Operaciones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no </w:t>
      </w:r>
      <w:r>
        <w:rPr>
          <w:rFonts w:ascii="Consolas" w:hAnsi="Consolas" w:cs="Consolas"/>
          <w:color w:val="3F7F5F"/>
          <w:sz w:val="20"/>
          <w:szCs w:val="20"/>
          <w:u w:val="single"/>
        </w:rPr>
        <w:t>encontrar</w:t>
      </w:r>
      <w:r>
        <w:rPr>
          <w:rFonts w:ascii="Consolas" w:hAnsi="Consolas" w:cs="Consolas"/>
          <w:color w:val="3F7F5F"/>
          <w:sz w:val="20"/>
          <w:szCs w:val="20"/>
        </w:rPr>
        <w:t xml:space="preserve"> el </w:t>
      </w:r>
      <w:r>
        <w:rPr>
          <w:rFonts w:ascii="Consolas" w:hAnsi="Consolas" w:cs="Consolas"/>
          <w:color w:val="3F7F5F"/>
          <w:sz w:val="20"/>
          <w:szCs w:val="20"/>
          <w:u w:val="single"/>
        </w:rPr>
        <w:t>fichero</w:t>
      </w:r>
    </w:p>
    <w:p w:rsidR="00CC223B" w:rsidRDefault="00CC223B" w:rsidP="00CC223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"Error: Fichero no encontrado"</w:t>
      </w:r>
      <w:r>
        <w:rPr>
          <w:rFonts w:ascii="Consolas" w:hAnsi="Consolas" w:cs="Consolas"/>
          <w:color w:val="000000"/>
          <w:sz w:val="20"/>
          <w:szCs w:val="20"/>
        </w:rPr>
        <w:t>);</w:t>
      </w:r>
    </w:p>
    <w:p w:rsidR="002D4795" w:rsidRDefault="00CC223B" w:rsidP="00CC223B">
      <w:pPr>
        <w:autoSpaceDE w:val="0"/>
        <w:autoSpaceDN w:val="0"/>
        <w:adjustRightInd w:val="0"/>
        <w:spacing w:before="0" w:after="0" w:line="240" w:lineRule="auto"/>
        <w:rPr>
          <w:rFonts w:ascii="Consolas" w:hAnsi="Consolas" w:cs="Consolas"/>
          <w:color w:val="3F7F5F"/>
          <w:sz w:val="20"/>
          <w:szCs w:val="20"/>
        </w:rPr>
      </w:pPr>
      <w:r>
        <w:rPr>
          <w:rFonts w:ascii="Consolas" w:hAnsi="Consolas" w:cs="Consolas"/>
          <w:color w:val="000000"/>
          <w:sz w:val="20"/>
          <w:szCs w:val="20"/>
        </w:rPr>
        <w:t xml:space="preserve">        </w:t>
      </w:r>
      <w:proofErr w:type="spellStart"/>
      <w:r w:rsidRPr="002D4795">
        <w:rPr>
          <w:rFonts w:ascii="Consolas" w:hAnsi="Consolas" w:cs="Consolas"/>
          <w:color w:val="000000"/>
          <w:sz w:val="20"/>
          <w:szCs w:val="20"/>
        </w:rPr>
        <w:t>System.</w:t>
      </w:r>
      <w:r w:rsidRPr="002D4795">
        <w:rPr>
          <w:rFonts w:ascii="Consolas" w:hAnsi="Consolas" w:cs="Consolas"/>
          <w:b/>
          <w:bCs/>
          <w:i/>
          <w:iCs/>
          <w:color w:val="0000C0"/>
          <w:sz w:val="20"/>
          <w:szCs w:val="20"/>
        </w:rPr>
        <w:t>out</w:t>
      </w:r>
      <w:r w:rsidRPr="002D4795">
        <w:rPr>
          <w:rFonts w:ascii="Consolas" w:hAnsi="Consolas" w:cs="Consolas"/>
          <w:color w:val="000000"/>
          <w:sz w:val="20"/>
          <w:szCs w:val="20"/>
        </w:rPr>
        <w:t>.println</w:t>
      </w:r>
      <w:proofErr w:type="spellEnd"/>
      <w:r w:rsidRPr="002D4795">
        <w:rPr>
          <w:rFonts w:ascii="Consolas" w:hAnsi="Consolas" w:cs="Consolas"/>
          <w:color w:val="000000"/>
          <w:sz w:val="20"/>
          <w:szCs w:val="20"/>
        </w:rPr>
        <w:t>(</w:t>
      </w:r>
      <w:proofErr w:type="spellStart"/>
      <w:r w:rsidRPr="002D4795">
        <w:rPr>
          <w:rFonts w:ascii="Consolas" w:hAnsi="Consolas" w:cs="Consolas"/>
          <w:color w:val="6A3E3E"/>
          <w:sz w:val="20"/>
          <w:szCs w:val="20"/>
        </w:rPr>
        <w:t>e</w:t>
      </w:r>
      <w:r w:rsidRPr="002D4795">
        <w:rPr>
          <w:rFonts w:ascii="Consolas" w:hAnsi="Consolas" w:cs="Consolas"/>
          <w:color w:val="000000"/>
          <w:sz w:val="20"/>
          <w:szCs w:val="20"/>
        </w:rPr>
        <w:t>.getMessage</w:t>
      </w:r>
      <w:proofErr w:type="spellEnd"/>
      <w:r w:rsidRPr="002D4795">
        <w:rPr>
          <w:rFonts w:ascii="Consolas" w:hAnsi="Consolas" w:cs="Consolas"/>
          <w:color w:val="000000"/>
          <w:sz w:val="20"/>
          <w:szCs w:val="20"/>
        </w:rPr>
        <w:t>());</w:t>
      </w:r>
      <w:r w:rsidR="002D4795">
        <w:rPr>
          <w:rFonts w:ascii="Consolas" w:hAnsi="Consolas" w:cs="Consolas"/>
          <w:color w:val="3F7F5F"/>
          <w:sz w:val="20"/>
          <w:szCs w:val="20"/>
        </w:rPr>
        <w:t>//</w:t>
      </w:r>
      <w:r w:rsidR="002D4795">
        <w:rPr>
          <w:rFonts w:ascii="Consolas" w:hAnsi="Consolas" w:cs="Consolas"/>
          <w:color w:val="3F7F5F"/>
          <w:sz w:val="20"/>
          <w:szCs w:val="20"/>
          <w:u w:val="single"/>
        </w:rPr>
        <w:t>Mostrar</w:t>
      </w:r>
      <w:r w:rsidR="002D4795">
        <w:rPr>
          <w:rFonts w:ascii="Consolas" w:hAnsi="Consolas" w:cs="Consolas"/>
          <w:color w:val="3F7F5F"/>
          <w:sz w:val="20"/>
          <w:szCs w:val="20"/>
        </w:rPr>
        <w:t xml:space="preserve"> el error</w:t>
      </w:r>
    </w:p>
    <w:p w:rsidR="00CC223B" w:rsidRDefault="00CC223B" w:rsidP="00CC223B">
      <w:pPr>
        <w:autoSpaceDE w:val="0"/>
        <w:autoSpaceDN w:val="0"/>
        <w:adjustRightInd w:val="0"/>
        <w:spacing w:before="0" w:after="0" w:line="240" w:lineRule="auto"/>
        <w:rPr>
          <w:rFonts w:ascii="Consolas" w:hAnsi="Consolas" w:cs="Consolas"/>
          <w:sz w:val="20"/>
          <w:szCs w:val="20"/>
        </w:rPr>
      </w:pPr>
      <w:r w:rsidRPr="002D4795">
        <w:rPr>
          <w:rFonts w:ascii="Consolas" w:hAnsi="Consolas" w:cs="Consolas"/>
          <w:color w:val="000000"/>
          <w:sz w:val="20"/>
          <w:szCs w:val="20"/>
        </w:rPr>
        <w:t xml:space="preserve">    </w:t>
      </w:r>
      <w:r>
        <w:rPr>
          <w:rFonts w:ascii="Consolas" w:hAnsi="Consolas" w:cs="Consolas"/>
          <w:color w:val="000000"/>
          <w:sz w:val="20"/>
          <w:szCs w:val="20"/>
        </w:rPr>
        <w:t>}</w:t>
      </w:r>
    </w:p>
    <w:p w:rsidR="00CC223B" w:rsidRDefault="00CC223B" w:rsidP="00CC223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
    <w:p w:rsidR="001A23E5" w:rsidRDefault="00CC223B" w:rsidP="00CC223B">
      <w:pPr>
        <w:spacing w:after="0" w:line="240" w:lineRule="auto"/>
        <w:rPr>
          <w:rFonts w:ascii="Consolas" w:hAnsi="Consolas" w:cs="Consolas"/>
          <w:color w:val="000000"/>
          <w:sz w:val="20"/>
          <w:szCs w:val="20"/>
        </w:rPr>
      </w:pPr>
      <w:r>
        <w:rPr>
          <w:rFonts w:ascii="Consolas" w:hAnsi="Consolas" w:cs="Consolas"/>
          <w:color w:val="000000"/>
          <w:sz w:val="20"/>
          <w:szCs w:val="20"/>
        </w:rPr>
        <w:t>}</w:t>
      </w:r>
    </w:p>
    <w:p w:rsidR="002D4795" w:rsidRPr="00AE5EC9" w:rsidRDefault="002D4795" w:rsidP="00CC223B">
      <w:pPr>
        <w:spacing w:after="0" w:line="240" w:lineRule="auto"/>
        <w:rPr>
          <w:rFonts w:ascii="Helvetica" w:eastAsia="Times New Roman" w:hAnsi="Helvetica" w:cs="Helvetica"/>
          <w:sz w:val="23"/>
          <w:szCs w:val="23"/>
          <w:lang w:eastAsia="es-ES"/>
        </w:rPr>
      </w:pPr>
    </w:p>
    <w:p w:rsidR="001A23E5" w:rsidRPr="00AE5EC9" w:rsidRDefault="001A23E5" w:rsidP="001A23E5">
      <w:pPr>
        <w:pStyle w:val="Prrafodelista"/>
        <w:numPr>
          <w:ilvl w:val="1"/>
          <w:numId w:val="24"/>
        </w:numPr>
        <w:spacing w:before="0" w:after="100" w:afterAutospacing="1" w:line="240" w:lineRule="auto"/>
        <w:rPr>
          <w:rFonts w:ascii="Helvetica" w:eastAsia="Times New Roman" w:hAnsi="Helvetica" w:cs="Helvetica"/>
          <w:sz w:val="23"/>
          <w:szCs w:val="23"/>
          <w:lang w:eastAsia="es-ES"/>
        </w:rPr>
      </w:pPr>
      <w:r w:rsidRPr="00AE5EC9">
        <w:rPr>
          <w:rFonts w:ascii="Helvetica" w:eastAsia="Times New Roman" w:hAnsi="Helvetica" w:cs="Helvetica"/>
          <w:b/>
          <w:sz w:val="23"/>
          <w:szCs w:val="23"/>
          <w:lang w:eastAsia="es-ES"/>
        </w:rPr>
        <w:t>Línea a línea</w:t>
      </w:r>
      <w:r w:rsidR="008A1D7E">
        <w:rPr>
          <w:rFonts w:ascii="Helvetica" w:eastAsia="Times New Roman" w:hAnsi="Helvetica" w:cs="Helvetica"/>
          <w:b/>
          <w:sz w:val="23"/>
          <w:szCs w:val="23"/>
          <w:lang w:eastAsia="es-ES"/>
        </w:rPr>
        <w:t xml:space="preserve"> </w:t>
      </w:r>
      <w:r w:rsidR="008A1D7E" w:rsidRPr="0000175B">
        <w:rPr>
          <w:rFonts w:ascii="Helvetica" w:eastAsia="Times New Roman" w:hAnsi="Helvetica" w:cs="Helvetica"/>
          <w:b/>
          <w:sz w:val="23"/>
          <w:szCs w:val="23"/>
          <w:u w:val="single"/>
          <w:lang w:eastAsia="es-ES"/>
        </w:rPr>
        <w:t>con Buffer</w:t>
      </w:r>
      <w:r w:rsidRPr="00AE5EC9">
        <w:rPr>
          <w:rFonts w:ascii="Helvetica" w:eastAsia="Times New Roman" w:hAnsi="Helvetica" w:cs="Helvetica"/>
          <w:sz w:val="23"/>
          <w:szCs w:val="23"/>
          <w:lang w:eastAsia="es-ES"/>
        </w:rPr>
        <w:t>:</w:t>
      </w:r>
    </w:p>
    <w:p w:rsidR="001A23E5" w:rsidRPr="00AE5EC9" w:rsidRDefault="001A23E5" w:rsidP="001A23E5">
      <w:pPr>
        <w:spacing w:after="100" w:afterAutospacing="1" w:line="240" w:lineRule="auto"/>
        <w:ind w:left="360"/>
        <w:rPr>
          <w:rFonts w:ascii="Helvetica" w:eastAsia="Times New Roman" w:hAnsi="Helvetica" w:cs="Helvetica"/>
          <w:sz w:val="23"/>
          <w:szCs w:val="23"/>
          <w:lang w:eastAsia="es-ES"/>
        </w:rPr>
      </w:pPr>
      <w:proofErr w:type="spellStart"/>
      <w:r w:rsidRPr="00AE5EC9">
        <w:rPr>
          <w:rFonts w:ascii="Helvetica" w:eastAsia="Times New Roman" w:hAnsi="Helvetica" w:cs="Helvetica"/>
          <w:sz w:val="23"/>
          <w:szCs w:val="23"/>
          <w:lang w:eastAsia="es-ES"/>
        </w:rPr>
        <w:t>FileReader</w:t>
      </w:r>
      <w:proofErr w:type="spellEnd"/>
      <w:r w:rsidRPr="00AE5EC9">
        <w:rPr>
          <w:rFonts w:ascii="Helvetica" w:eastAsia="Times New Roman" w:hAnsi="Helvetica" w:cs="Helvetica"/>
          <w:sz w:val="23"/>
          <w:szCs w:val="23"/>
          <w:lang w:eastAsia="es-ES"/>
        </w:rPr>
        <w:t> no contiene métodos que nos permitan leer líneas completas, pero sí </w:t>
      </w:r>
      <w:proofErr w:type="spellStart"/>
      <w:r w:rsidRPr="00916A4F">
        <w:rPr>
          <w:rFonts w:ascii="Helvetica" w:eastAsia="Times New Roman" w:hAnsi="Helvetica" w:cs="Helvetica"/>
          <w:b/>
          <w:sz w:val="23"/>
          <w:szCs w:val="23"/>
          <w:lang w:eastAsia="es-ES"/>
        </w:rPr>
        <w:t>BufferedReader</w:t>
      </w:r>
      <w:proofErr w:type="spellEnd"/>
      <w:r w:rsidRPr="00AE5EC9">
        <w:rPr>
          <w:rFonts w:ascii="Helvetica" w:eastAsia="Times New Roman" w:hAnsi="Helvetica" w:cs="Helvetica"/>
          <w:sz w:val="23"/>
          <w:szCs w:val="23"/>
          <w:lang w:eastAsia="es-ES"/>
        </w:rPr>
        <w:t xml:space="preserve">. </w:t>
      </w:r>
      <w:r w:rsidR="00916A4F">
        <w:rPr>
          <w:rFonts w:ascii="Helvetica" w:eastAsia="Times New Roman" w:hAnsi="Helvetica" w:cs="Helvetica"/>
          <w:sz w:val="23"/>
          <w:szCs w:val="23"/>
          <w:lang w:eastAsia="es-ES"/>
        </w:rPr>
        <w:t>P</w:t>
      </w:r>
      <w:r w:rsidRPr="00AE5EC9">
        <w:rPr>
          <w:rFonts w:ascii="Helvetica" w:eastAsia="Times New Roman" w:hAnsi="Helvetica" w:cs="Helvetica"/>
          <w:sz w:val="23"/>
          <w:szCs w:val="23"/>
          <w:lang w:eastAsia="es-ES"/>
        </w:rPr>
        <w:t>odemos construir un </w:t>
      </w:r>
      <w:proofErr w:type="spellStart"/>
      <w:r w:rsidRPr="00AE5EC9">
        <w:rPr>
          <w:rFonts w:ascii="Helvetica" w:eastAsia="Times New Roman" w:hAnsi="Helvetica" w:cs="Helvetica"/>
          <w:sz w:val="23"/>
          <w:szCs w:val="23"/>
          <w:lang w:eastAsia="es-ES"/>
        </w:rPr>
        <w:t>BufferedReader</w:t>
      </w:r>
      <w:proofErr w:type="spellEnd"/>
      <w:r w:rsidRPr="00AE5EC9">
        <w:rPr>
          <w:rFonts w:ascii="Helvetica" w:eastAsia="Times New Roman" w:hAnsi="Helvetica" w:cs="Helvetica"/>
          <w:sz w:val="23"/>
          <w:szCs w:val="23"/>
          <w:lang w:eastAsia="es-ES"/>
        </w:rPr>
        <w:t> a partir del </w:t>
      </w:r>
      <w:proofErr w:type="spellStart"/>
      <w:r w:rsidRPr="00AE5EC9">
        <w:rPr>
          <w:rFonts w:ascii="Helvetica" w:eastAsia="Times New Roman" w:hAnsi="Helvetica" w:cs="Helvetica"/>
          <w:sz w:val="23"/>
          <w:szCs w:val="23"/>
          <w:lang w:eastAsia="es-ES"/>
        </w:rPr>
        <w:t>FileReader</w:t>
      </w:r>
      <w:proofErr w:type="spellEnd"/>
      <w:r w:rsidRPr="00AE5EC9">
        <w:rPr>
          <w:rFonts w:ascii="Helvetica" w:eastAsia="Times New Roman" w:hAnsi="Helvetica" w:cs="Helvetica"/>
          <w:sz w:val="23"/>
          <w:szCs w:val="23"/>
          <w:lang w:eastAsia="es-ES"/>
        </w:rPr>
        <w:t> de la siguiente forma:</w:t>
      </w:r>
    </w:p>
    <w:p w:rsidR="00E147CA" w:rsidRPr="00E147CA" w:rsidRDefault="00E147CA" w:rsidP="00E147CA">
      <w:pPr>
        <w:autoSpaceDE w:val="0"/>
        <w:autoSpaceDN w:val="0"/>
        <w:adjustRightInd w:val="0"/>
        <w:spacing w:before="0" w:after="0" w:line="240" w:lineRule="auto"/>
        <w:rPr>
          <w:rFonts w:ascii="Consolas" w:hAnsi="Consolas" w:cs="Consolas"/>
          <w:sz w:val="20"/>
          <w:szCs w:val="20"/>
          <w:lang w:val="en-US"/>
        </w:rPr>
      </w:pPr>
      <w:r w:rsidRPr="00287FD8">
        <w:rPr>
          <w:rFonts w:ascii="Consolas" w:hAnsi="Consolas" w:cs="Consolas"/>
          <w:color w:val="000000"/>
          <w:sz w:val="20"/>
          <w:szCs w:val="20"/>
        </w:rPr>
        <w:t xml:space="preserve">    </w:t>
      </w:r>
      <w:r w:rsidRPr="00E147CA">
        <w:rPr>
          <w:rFonts w:ascii="Consolas" w:hAnsi="Consolas" w:cs="Consolas"/>
          <w:color w:val="000000"/>
          <w:sz w:val="20"/>
          <w:szCs w:val="20"/>
          <w:lang w:val="en-US"/>
        </w:rPr>
        <w:t xml:space="preserve">File </w:t>
      </w:r>
      <w:proofErr w:type="spellStart"/>
      <w:r w:rsidRPr="00E147CA">
        <w:rPr>
          <w:rFonts w:ascii="Consolas" w:hAnsi="Consolas" w:cs="Consolas"/>
          <w:color w:val="000000"/>
          <w:sz w:val="20"/>
          <w:szCs w:val="20"/>
          <w:lang w:val="en-US"/>
        </w:rPr>
        <w:t>archivo</w:t>
      </w:r>
      <w:proofErr w:type="spellEnd"/>
      <w:r w:rsidRPr="00E147CA">
        <w:rPr>
          <w:rFonts w:ascii="Consolas" w:hAnsi="Consolas" w:cs="Consolas"/>
          <w:color w:val="000000"/>
          <w:sz w:val="20"/>
          <w:szCs w:val="20"/>
          <w:lang w:val="en-US"/>
        </w:rPr>
        <w:t xml:space="preserve"> = </w:t>
      </w:r>
      <w:r w:rsidRPr="00E147CA">
        <w:rPr>
          <w:rFonts w:ascii="Consolas" w:hAnsi="Consolas" w:cs="Consolas"/>
          <w:b/>
          <w:bCs/>
          <w:color w:val="7F0055"/>
          <w:sz w:val="20"/>
          <w:szCs w:val="20"/>
          <w:lang w:val="en-US"/>
        </w:rPr>
        <w:t>new</w:t>
      </w:r>
      <w:r w:rsidRPr="00E147CA">
        <w:rPr>
          <w:rFonts w:ascii="Consolas" w:hAnsi="Consolas" w:cs="Consolas"/>
          <w:color w:val="000000"/>
          <w:sz w:val="20"/>
          <w:szCs w:val="20"/>
          <w:lang w:val="en-US"/>
        </w:rPr>
        <w:t xml:space="preserve"> File (</w:t>
      </w:r>
      <w:r w:rsidRPr="00E147CA">
        <w:rPr>
          <w:rFonts w:ascii="Consolas" w:hAnsi="Consolas" w:cs="Consolas"/>
          <w:color w:val="2A00FF"/>
          <w:sz w:val="20"/>
          <w:szCs w:val="20"/>
          <w:lang w:val="en-US"/>
        </w:rPr>
        <w:t>"C:\\archivo.txt"</w:t>
      </w:r>
      <w:r w:rsidRPr="00E147CA">
        <w:rPr>
          <w:rFonts w:ascii="Consolas" w:hAnsi="Consolas" w:cs="Consolas"/>
          <w:color w:val="000000"/>
          <w:sz w:val="20"/>
          <w:szCs w:val="20"/>
          <w:lang w:val="en-US"/>
        </w:rPr>
        <w:t>);</w:t>
      </w:r>
    </w:p>
    <w:p w:rsidR="00E147CA" w:rsidRPr="00E147CA" w:rsidRDefault="00E147CA" w:rsidP="00E147CA">
      <w:pPr>
        <w:autoSpaceDE w:val="0"/>
        <w:autoSpaceDN w:val="0"/>
        <w:adjustRightInd w:val="0"/>
        <w:spacing w:before="0" w:after="0" w:line="240" w:lineRule="auto"/>
        <w:rPr>
          <w:rFonts w:ascii="Consolas" w:hAnsi="Consolas" w:cs="Consolas"/>
          <w:sz w:val="20"/>
          <w:szCs w:val="20"/>
          <w:lang w:val="en-US"/>
        </w:rPr>
      </w:pPr>
      <w:r w:rsidRPr="00E147CA">
        <w:rPr>
          <w:rFonts w:ascii="Consolas" w:hAnsi="Consolas" w:cs="Consolas"/>
          <w:color w:val="000000"/>
          <w:sz w:val="20"/>
          <w:szCs w:val="20"/>
          <w:lang w:val="en-US"/>
        </w:rPr>
        <w:t xml:space="preserve">    </w:t>
      </w:r>
      <w:proofErr w:type="spellStart"/>
      <w:r w:rsidRPr="00E147CA">
        <w:rPr>
          <w:rFonts w:ascii="Consolas" w:hAnsi="Consolas" w:cs="Consolas"/>
          <w:color w:val="000000"/>
          <w:sz w:val="20"/>
          <w:szCs w:val="20"/>
          <w:lang w:val="en-US"/>
        </w:rPr>
        <w:t>FileReader</w:t>
      </w:r>
      <w:proofErr w:type="spellEnd"/>
      <w:r w:rsidRPr="00E147CA">
        <w:rPr>
          <w:rFonts w:ascii="Consolas" w:hAnsi="Consolas" w:cs="Consolas"/>
          <w:color w:val="000000"/>
          <w:sz w:val="20"/>
          <w:szCs w:val="20"/>
          <w:lang w:val="en-US"/>
        </w:rPr>
        <w:t xml:space="preserve"> </w:t>
      </w:r>
      <w:proofErr w:type="spellStart"/>
      <w:proofErr w:type="gramStart"/>
      <w:r w:rsidRPr="00287FD8">
        <w:rPr>
          <w:rFonts w:ascii="Consolas" w:hAnsi="Consolas" w:cs="Consolas"/>
          <w:color w:val="6A3E3E"/>
          <w:sz w:val="20"/>
          <w:szCs w:val="20"/>
          <w:lang w:val="en-US"/>
        </w:rPr>
        <w:t>fr</w:t>
      </w:r>
      <w:proofErr w:type="spellEnd"/>
      <w:proofErr w:type="gramEnd"/>
      <w:r w:rsidRPr="00E147CA">
        <w:rPr>
          <w:rFonts w:ascii="Consolas" w:hAnsi="Consolas" w:cs="Consolas"/>
          <w:color w:val="000000"/>
          <w:sz w:val="20"/>
          <w:szCs w:val="20"/>
          <w:lang w:val="en-US"/>
        </w:rPr>
        <w:t xml:space="preserve"> = </w:t>
      </w:r>
      <w:r w:rsidRPr="00E147CA">
        <w:rPr>
          <w:rFonts w:ascii="Consolas" w:hAnsi="Consolas" w:cs="Consolas"/>
          <w:b/>
          <w:bCs/>
          <w:color w:val="7F0055"/>
          <w:sz w:val="20"/>
          <w:szCs w:val="20"/>
          <w:lang w:val="en-US"/>
        </w:rPr>
        <w:t>new</w:t>
      </w:r>
      <w:r w:rsidRPr="00E147CA">
        <w:rPr>
          <w:rFonts w:ascii="Consolas" w:hAnsi="Consolas" w:cs="Consolas"/>
          <w:color w:val="000000"/>
          <w:sz w:val="20"/>
          <w:szCs w:val="20"/>
          <w:lang w:val="en-US"/>
        </w:rPr>
        <w:t xml:space="preserve"> </w:t>
      </w:r>
      <w:proofErr w:type="spellStart"/>
      <w:r w:rsidRPr="00E147CA">
        <w:rPr>
          <w:rFonts w:ascii="Consolas" w:hAnsi="Consolas" w:cs="Consolas"/>
          <w:color w:val="000000"/>
          <w:sz w:val="20"/>
          <w:szCs w:val="20"/>
          <w:lang w:val="en-US"/>
        </w:rPr>
        <w:t>FileReader</w:t>
      </w:r>
      <w:proofErr w:type="spellEnd"/>
      <w:r w:rsidRPr="00E147CA">
        <w:rPr>
          <w:rFonts w:ascii="Consolas" w:hAnsi="Consolas" w:cs="Consolas"/>
          <w:color w:val="000000"/>
          <w:sz w:val="20"/>
          <w:szCs w:val="20"/>
          <w:lang w:val="en-US"/>
        </w:rPr>
        <w:t xml:space="preserve"> (</w:t>
      </w:r>
      <w:proofErr w:type="spellStart"/>
      <w:r w:rsidRPr="00E147CA">
        <w:rPr>
          <w:rFonts w:ascii="Consolas" w:hAnsi="Consolas" w:cs="Consolas"/>
          <w:color w:val="000000"/>
          <w:sz w:val="20"/>
          <w:szCs w:val="20"/>
          <w:lang w:val="en-US"/>
        </w:rPr>
        <w:t>archivo</w:t>
      </w:r>
      <w:proofErr w:type="spellEnd"/>
      <w:r w:rsidRPr="00E147CA">
        <w:rPr>
          <w:rFonts w:ascii="Consolas" w:hAnsi="Consolas" w:cs="Consolas"/>
          <w:color w:val="000000"/>
          <w:sz w:val="20"/>
          <w:szCs w:val="20"/>
          <w:lang w:val="en-US"/>
        </w:rPr>
        <w:t>);</w:t>
      </w:r>
    </w:p>
    <w:p w:rsidR="00E147CA" w:rsidRPr="00E147CA" w:rsidRDefault="00E147CA" w:rsidP="00E147CA">
      <w:pPr>
        <w:autoSpaceDE w:val="0"/>
        <w:autoSpaceDN w:val="0"/>
        <w:adjustRightInd w:val="0"/>
        <w:spacing w:before="0" w:after="0" w:line="240" w:lineRule="auto"/>
        <w:rPr>
          <w:rFonts w:ascii="Consolas" w:hAnsi="Consolas" w:cs="Consolas"/>
          <w:sz w:val="20"/>
          <w:szCs w:val="20"/>
          <w:lang w:val="en-US"/>
        </w:rPr>
      </w:pPr>
      <w:r w:rsidRPr="00E147CA">
        <w:rPr>
          <w:rFonts w:ascii="Consolas" w:hAnsi="Consolas" w:cs="Consolas"/>
          <w:color w:val="000000"/>
          <w:sz w:val="20"/>
          <w:szCs w:val="20"/>
          <w:lang w:val="en-US"/>
        </w:rPr>
        <w:t xml:space="preserve">    </w:t>
      </w:r>
      <w:proofErr w:type="spellStart"/>
      <w:r w:rsidRPr="00E147CA">
        <w:rPr>
          <w:rFonts w:ascii="Consolas" w:hAnsi="Consolas" w:cs="Consolas"/>
          <w:color w:val="000000"/>
          <w:sz w:val="20"/>
          <w:szCs w:val="20"/>
          <w:lang w:val="en-US"/>
        </w:rPr>
        <w:t>BufferedReader</w:t>
      </w:r>
      <w:proofErr w:type="spellEnd"/>
      <w:r w:rsidRPr="00E147CA">
        <w:rPr>
          <w:rFonts w:ascii="Consolas" w:hAnsi="Consolas" w:cs="Consolas"/>
          <w:color w:val="000000"/>
          <w:sz w:val="20"/>
          <w:szCs w:val="20"/>
          <w:lang w:val="en-US"/>
        </w:rPr>
        <w:t xml:space="preserve"> </w:t>
      </w:r>
      <w:proofErr w:type="spellStart"/>
      <w:r w:rsidRPr="00287FD8">
        <w:rPr>
          <w:rFonts w:ascii="Consolas" w:hAnsi="Consolas" w:cs="Consolas"/>
          <w:color w:val="6A3E3E"/>
          <w:sz w:val="20"/>
          <w:szCs w:val="20"/>
          <w:lang w:val="en-US"/>
        </w:rPr>
        <w:t>br</w:t>
      </w:r>
      <w:proofErr w:type="spellEnd"/>
      <w:r w:rsidRPr="00E147CA">
        <w:rPr>
          <w:rFonts w:ascii="Consolas" w:hAnsi="Consolas" w:cs="Consolas"/>
          <w:color w:val="000000"/>
          <w:sz w:val="20"/>
          <w:szCs w:val="20"/>
          <w:lang w:val="en-US"/>
        </w:rPr>
        <w:t xml:space="preserve"> = </w:t>
      </w:r>
      <w:r w:rsidRPr="00E147CA">
        <w:rPr>
          <w:rFonts w:ascii="Consolas" w:hAnsi="Consolas" w:cs="Consolas"/>
          <w:b/>
          <w:bCs/>
          <w:color w:val="7F0055"/>
          <w:sz w:val="20"/>
          <w:szCs w:val="20"/>
          <w:lang w:val="en-US"/>
        </w:rPr>
        <w:t>new</w:t>
      </w:r>
      <w:r w:rsidRPr="00E147CA">
        <w:rPr>
          <w:rFonts w:ascii="Consolas" w:hAnsi="Consolas" w:cs="Consolas"/>
          <w:color w:val="000000"/>
          <w:sz w:val="20"/>
          <w:szCs w:val="20"/>
          <w:lang w:val="en-US"/>
        </w:rPr>
        <w:t xml:space="preserve"> </w:t>
      </w:r>
      <w:proofErr w:type="spellStart"/>
      <w:proofErr w:type="gramStart"/>
      <w:r w:rsidRPr="00E147CA">
        <w:rPr>
          <w:rFonts w:ascii="Consolas" w:hAnsi="Consolas" w:cs="Consolas"/>
          <w:color w:val="000000"/>
          <w:sz w:val="20"/>
          <w:szCs w:val="20"/>
          <w:lang w:val="en-US"/>
        </w:rPr>
        <w:t>BufferedReader</w:t>
      </w:r>
      <w:proofErr w:type="spellEnd"/>
      <w:r w:rsidRPr="00E147CA">
        <w:rPr>
          <w:rFonts w:ascii="Consolas" w:hAnsi="Consolas" w:cs="Consolas"/>
          <w:color w:val="000000"/>
          <w:sz w:val="20"/>
          <w:szCs w:val="20"/>
          <w:lang w:val="en-US"/>
        </w:rPr>
        <w:t>(</w:t>
      </w:r>
      <w:proofErr w:type="spellStart"/>
      <w:proofErr w:type="gramEnd"/>
      <w:r w:rsidRPr="00E147CA">
        <w:rPr>
          <w:rFonts w:ascii="Consolas" w:hAnsi="Consolas" w:cs="Consolas"/>
          <w:color w:val="000000"/>
          <w:sz w:val="20"/>
          <w:szCs w:val="20"/>
          <w:highlight w:val="lightGray"/>
          <w:lang w:val="en-US"/>
        </w:rPr>
        <w:t>fr</w:t>
      </w:r>
      <w:proofErr w:type="spellEnd"/>
      <w:r w:rsidRPr="00E147CA">
        <w:rPr>
          <w:rFonts w:ascii="Consolas" w:hAnsi="Consolas" w:cs="Consolas"/>
          <w:color w:val="000000"/>
          <w:sz w:val="20"/>
          <w:szCs w:val="20"/>
          <w:lang w:val="en-US"/>
        </w:rPr>
        <w:t>);</w:t>
      </w:r>
    </w:p>
    <w:p w:rsidR="00E147CA" w:rsidRPr="00E147CA" w:rsidRDefault="00E147CA" w:rsidP="00E147CA">
      <w:pPr>
        <w:autoSpaceDE w:val="0"/>
        <w:autoSpaceDN w:val="0"/>
        <w:adjustRightInd w:val="0"/>
        <w:spacing w:before="0" w:after="0" w:line="240" w:lineRule="auto"/>
        <w:rPr>
          <w:rFonts w:ascii="Consolas" w:hAnsi="Consolas" w:cs="Consolas"/>
          <w:sz w:val="20"/>
          <w:szCs w:val="20"/>
        </w:rPr>
      </w:pPr>
      <w:r w:rsidRPr="00E147CA">
        <w:rPr>
          <w:rFonts w:ascii="Consolas" w:hAnsi="Consolas" w:cs="Consolas"/>
          <w:color w:val="000000"/>
          <w:sz w:val="20"/>
          <w:szCs w:val="20"/>
          <w:lang w:val="en-US"/>
        </w:rPr>
        <w:t xml:space="preserve">    </w:t>
      </w:r>
      <w:r w:rsidRPr="00E147CA">
        <w:rPr>
          <w:rFonts w:ascii="Consolas" w:hAnsi="Consolas" w:cs="Consolas"/>
          <w:color w:val="000000"/>
          <w:sz w:val="20"/>
          <w:szCs w:val="20"/>
        </w:rPr>
        <w:t>...</w:t>
      </w:r>
    </w:p>
    <w:p w:rsidR="00E147CA" w:rsidRDefault="00E147CA" w:rsidP="00E147CA">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sidRPr="00E147CA">
        <w:rPr>
          <w:rFonts w:ascii="Consolas" w:hAnsi="Consolas" w:cs="Consolas"/>
          <w:color w:val="6A3E3E"/>
          <w:sz w:val="20"/>
          <w:szCs w:val="20"/>
        </w:rPr>
        <w:t>linea</w:t>
      </w:r>
      <w:proofErr w:type="spellEnd"/>
      <w:r>
        <w:rPr>
          <w:rFonts w:ascii="Consolas" w:hAnsi="Consolas" w:cs="Consolas"/>
          <w:color w:val="000000"/>
          <w:sz w:val="20"/>
          <w:szCs w:val="20"/>
        </w:rPr>
        <w:t xml:space="preserve"> = </w:t>
      </w:r>
      <w:proofErr w:type="spellStart"/>
      <w:proofErr w:type="gramStart"/>
      <w:r w:rsidRPr="00E147CA">
        <w:rPr>
          <w:rFonts w:ascii="Consolas" w:hAnsi="Consolas" w:cs="Consolas"/>
          <w:color w:val="6A3E3E"/>
          <w:sz w:val="20"/>
          <w:szCs w:val="20"/>
        </w:rPr>
        <w:t>br</w:t>
      </w:r>
      <w:r>
        <w:rPr>
          <w:rFonts w:ascii="Consolas" w:hAnsi="Consolas" w:cs="Consolas"/>
          <w:color w:val="000000"/>
          <w:sz w:val="20"/>
          <w:szCs w:val="20"/>
        </w:rPr>
        <w:t>.readLine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A23E5" w:rsidRPr="00AE5EC9" w:rsidRDefault="001A23E5" w:rsidP="001A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sz w:val="20"/>
          <w:szCs w:val="20"/>
          <w:lang w:eastAsia="es-ES"/>
        </w:rPr>
      </w:pPr>
    </w:p>
    <w:p w:rsidR="001A23E5" w:rsidRPr="00AE5EC9" w:rsidRDefault="001A23E5" w:rsidP="001A23E5">
      <w:pPr>
        <w:spacing w:after="100" w:afterAutospacing="1" w:line="240" w:lineRule="auto"/>
        <w:ind w:left="360"/>
        <w:rPr>
          <w:rFonts w:ascii="Helvetica" w:eastAsia="Times New Roman" w:hAnsi="Helvetica" w:cs="Helvetica"/>
          <w:sz w:val="23"/>
          <w:szCs w:val="23"/>
          <w:lang w:eastAsia="es-ES"/>
        </w:rPr>
      </w:pPr>
      <w:r w:rsidRPr="00AE5EC9">
        <w:rPr>
          <w:rFonts w:ascii="Helvetica" w:eastAsia="Times New Roman" w:hAnsi="Helvetica" w:cs="Helvetica"/>
          <w:sz w:val="23"/>
          <w:szCs w:val="23"/>
          <w:lang w:eastAsia="es-ES"/>
        </w:rPr>
        <w:t xml:space="preserve">El siguiente es un código </w:t>
      </w:r>
      <w:r w:rsidR="005076C5">
        <w:rPr>
          <w:rFonts w:ascii="Helvetica" w:eastAsia="Times New Roman" w:hAnsi="Helvetica" w:cs="Helvetica"/>
          <w:sz w:val="23"/>
          <w:szCs w:val="23"/>
          <w:lang w:eastAsia="es-ES"/>
        </w:rPr>
        <w:t>completo con todo lo mencionado:</w:t>
      </w:r>
    </w:p>
    <w:p w:rsidR="00FB697E" w:rsidRPr="00287FD8" w:rsidRDefault="00FB697E" w:rsidP="00FB697E">
      <w:pPr>
        <w:autoSpaceDE w:val="0"/>
        <w:autoSpaceDN w:val="0"/>
        <w:adjustRightInd w:val="0"/>
        <w:spacing w:before="0" w:after="0" w:line="240" w:lineRule="auto"/>
        <w:rPr>
          <w:rFonts w:ascii="Consolas" w:hAnsi="Consolas" w:cs="Consolas"/>
          <w:sz w:val="20"/>
          <w:szCs w:val="20"/>
          <w:lang w:val="en-US"/>
        </w:rPr>
      </w:pPr>
      <w:proofErr w:type="gramStart"/>
      <w:r w:rsidRPr="00287FD8">
        <w:rPr>
          <w:rFonts w:ascii="Consolas" w:hAnsi="Consolas" w:cs="Consolas"/>
          <w:b/>
          <w:bCs/>
          <w:color w:val="7F0055"/>
          <w:sz w:val="20"/>
          <w:szCs w:val="20"/>
          <w:lang w:val="en-US"/>
        </w:rPr>
        <w:t>import</w:t>
      </w:r>
      <w:proofErr w:type="gramEnd"/>
      <w:r w:rsidRPr="00287FD8">
        <w:rPr>
          <w:rFonts w:ascii="Consolas" w:hAnsi="Consolas" w:cs="Consolas"/>
          <w:color w:val="000000"/>
          <w:sz w:val="20"/>
          <w:szCs w:val="20"/>
          <w:lang w:val="en-US"/>
        </w:rPr>
        <w:t xml:space="preserve"> java.io.*;</w:t>
      </w:r>
    </w:p>
    <w:p w:rsidR="00FB697E" w:rsidRPr="00287FD8" w:rsidRDefault="00FB697E" w:rsidP="00FB697E">
      <w:pPr>
        <w:autoSpaceDE w:val="0"/>
        <w:autoSpaceDN w:val="0"/>
        <w:adjustRightInd w:val="0"/>
        <w:spacing w:before="0" w:after="0" w:line="240" w:lineRule="auto"/>
        <w:rPr>
          <w:rFonts w:ascii="Consolas" w:hAnsi="Consolas" w:cs="Consolas"/>
          <w:sz w:val="20"/>
          <w:szCs w:val="20"/>
          <w:lang w:val="en-US"/>
        </w:rPr>
      </w:pPr>
    </w:p>
    <w:p w:rsidR="00FB697E" w:rsidRPr="00287FD8" w:rsidRDefault="00FB697E" w:rsidP="00FB697E">
      <w:pPr>
        <w:autoSpaceDE w:val="0"/>
        <w:autoSpaceDN w:val="0"/>
        <w:adjustRightInd w:val="0"/>
        <w:spacing w:before="0" w:after="0" w:line="240" w:lineRule="auto"/>
        <w:rPr>
          <w:rFonts w:ascii="Consolas" w:hAnsi="Consolas" w:cs="Consolas"/>
          <w:sz w:val="20"/>
          <w:szCs w:val="20"/>
          <w:lang w:val="en-US"/>
        </w:rPr>
      </w:pPr>
      <w:proofErr w:type="gramStart"/>
      <w:r w:rsidRPr="00287FD8">
        <w:rPr>
          <w:rFonts w:ascii="Consolas" w:hAnsi="Consolas" w:cs="Consolas"/>
          <w:b/>
          <w:bCs/>
          <w:color w:val="7F0055"/>
          <w:sz w:val="20"/>
          <w:szCs w:val="20"/>
          <w:lang w:val="en-US"/>
        </w:rPr>
        <w:t>class</w:t>
      </w:r>
      <w:proofErr w:type="gramEnd"/>
      <w:r w:rsidRPr="00287FD8">
        <w:rPr>
          <w:rFonts w:ascii="Consolas" w:hAnsi="Consolas" w:cs="Consolas"/>
          <w:color w:val="000000"/>
          <w:sz w:val="20"/>
          <w:szCs w:val="20"/>
          <w:lang w:val="en-US"/>
        </w:rPr>
        <w:t xml:space="preserve"> </w:t>
      </w:r>
      <w:proofErr w:type="spellStart"/>
      <w:r w:rsidRPr="00287FD8">
        <w:rPr>
          <w:rFonts w:ascii="Consolas" w:hAnsi="Consolas" w:cs="Consolas"/>
          <w:color w:val="000000"/>
          <w:sz w:val="20"/>
          <w:szCs w:val="20"/>
          <w:lang w:val="en-US"/>
        </w:rPr>
        <w:t>LeeFichero</w:t>
      </w:r>
      <w:proofErr w:type="spellEnd"/>
      <w:r w:rsidRPr="00287FD8">
        <w:rPr>
          <w:rFonts w:ascii="Consolas" w:hAnsi="Consolas" w:cs="Consolas"/>
          <w:color w:val="000000"/>
          <w:sz w:val="20"/>
          <w:szCs w:val="20"/>
          <w:lang w:val="en-US"/>
        </w:rPr>
        <w:t xml:space="preserve"> {</w:t>
      </w:r>
    </w:p>
    <w:p w:rsidR="00FB697E" w:rsidRPr="00287FD8" w:rsidRDefault="00FB697E" w:rsidP="00FB697E">
      <w:pPr>
        <w:autoSpaceDE w:val="0"/>
        <w:autoSpaceDN w:val="0"/>
        <w:adjustRightInd w:val="0"/>
        <w:spacing w:before="0" w:after="0" w:line="240" w:lineRule="auto"/>
        <w:rPr>
          <w:rFonts w:ascii="Consolas" w:hAnsi="Consolas" w:cs="Consolas"/>
          <w:color w:val="000000"/>
          <w:sz w:val="20"/>
          <w:szCs w:val="20"/>
          <w:lang w:val="en-US"/>
        </w:rPr>
      </w:pPr>
      <w:r w:rsidRPr="00287FD8">
        <w:rPr>
          <w:rFonts w:ascii="Consolas" w:hAnsi="Consolas" w:cs="Consolas"/>
          <w:color w:val="000000"/>
          <w:sz w:val="20"/>
          <w:szCs w:val="20"/>
          <w:lang w:val="en-US"/>
        </w:rPr>
        <w:t xml:space="preserve">   </w:t>
      </w:r>
      <w:r w:rsidRPr="00287FD8">
        <w:rPr>
          <w:rFonts w:ascii="Consolas" w:hAnsi="Consolas" w:cs="Consolas"/>
          <w:b/>
          <w:bCs/>
          <w:color w:val="7F0055"/>
          <w:sz w:val="20"/>
          <w:szCs w:val="20"/>
          <w:lang w:val="en-US"/>
        </w:rPr>
        <w:t>public</w:t>
      </w:r>
      <w:r w:rsidRPr="00287FD8">
        <w:rPr>
          <w:rFonts w:ascii="Consolas" w:hAnsi="Consolas" w:cs="Consolas"/>
          <w:color w:val="000000"/>
          <w:sz w:val="20"/>
          <w:szCs w:val="20"/>
          <w:lang w:val="en-US"/>
        </w:rPr>
        <w:t xml:space="preserve"> </w:t>
      </w:r>
      <w:r w:rsidRPr="00287FD8">
        <w:rPr>
          <w:rFonts w:ascii="Consolas" w:hAnsi="Consolas" w:cs="Consolas"/>
          <w:b/>
          <w:bCs/>
          <w:color w:val="7F0055"/>
          <w:sz w:val="20"/>
          <w:szCs w:val="20"/>
          <w:lang w:val="en-US"/>
        </w:rPr>
        <w:t>static</w:t>
      </w:r>
      <w:r w:rsidRPr="00287FD8">
        <w:rPr>
          <w:rFonts w:ascii="Consolas" w:hAnsi="Consolas" w:cs="Consolas"/>
          <w:color w:val="000000"/>
          <w:sz w:val="20"/>
          <w:szCs w:val="20"/>
          <w:lang w:val="en-US"/>
        </w:rPr>
        <w:t xml:space="preserve"> </w:t>
      </w:r>
      <w:r w:rsidRPr="00287FD8">
        <w:rPr>
          <w:rFonts w:ascii="Consolas" w:hAnsi="Consolas" w:cs="Consolas"/>
          <w:b/>
          <w:bCs/>
          <w:color w:val="7F0055"/>
          <w:sz w:val="20"/>
          <w:szCs w:val="20"/>
          <w:lang w:val="en-US"/>
        </w:rPr>
        <w:t>void</w:t>
      </w:r>
      <w:r w:rsidRPr="00287FD8">
        <w:rPr>
          <w:rFonts w:ascii="Consolas" w:hAnsi="Consolas" w:cs="Consolas"/>
          <w:color w:val="000000"/>
          <w:sz w:val="20"/>
          <w:szCs w:val="20"/>
          <w:lang w:val="en-US"/>
        </w:rPr>
        <w:t xml:space="preserve"> main(String [] </w:t>
      </w:r>
      <w:proofErr w:type="spellStart"/>
      <w:r w:rsidRPr="00287FD8">
        <w:rPr>
          <w:rFonts w:ascii="Consolas" w:hAnsi="Consolas" w:cs="Consolas"/>
          <w:color w:val="000000"/>
          <w:sz w:val="20"/>
          <w:szCs w:val="20"/>
          <w:lang w:val="en-US"/>
        </w:rPr>
        <w:t>arg</w:t>
      </w:r>
      <w:proofErr w:type="spellEnd"/>
      <w:r w:rsidRPr="00287FD8">
        <w:rPr>
          <w:rFonts w:ascii="Consolas" w:hAnsi="Consolas" w:cs="Consolas"/>
          <w:color w:val="000000"/>
          <w:sz w:val="20"/>
          <w:szCs w:val="20"/>
          <w:lang w:val="en-US"/>
        </w:rPr>
        <w:t>)</w:t>
      </w:r>
      <w:r w:rsidR="00611DA0" w:rsidRPr="00287FD8">
        <w:rPr>
          <w:rFonts w:ascii="Consolas" w:hAnsi="Consolas" w:cs="Consolas"/>
          <w:color w:val="000000"/>
          <w:sz w:val="18"/>
          <w:szCs w:val="18"/>
          <w:lang w:val="en-US"/>
        </w:rPr>
        <w:t xml:space="preserve"> </w:t>
      </w:r>
      <w:r w:rsidR="00611DA0" w:rsidRPr="00287FD8">
        <w:rPr>
          <w:rFonts w:ascii="Consolas" w:hAnsi="Consolas" w:cs="Consolas"/>
          <w:b/>
          <w:bCs/>
          <w:color w:val="7F0055"/>
          <w:sz w:val="18"/>
          <w:szCs w:val="18"/>
          <w:lang w:val="en-US"/>
        </w:rPr>
        <w:t>throws</w:t>
      </w:r>
      <w:r w:rsidR="00611DA0" w:rsidRPr="00287FD8">
        <w:rPr>
          <w:rFonts w:ascii="Consolas" w:hAnsi="Consolas" w:cs="Consolas"/>
          <w:color w:val="000000"/>
          <w:sz w:val="18"/>
          <w:szCs w:val="18"/>
          <w:lang w:val="en-US"/>
        </w:rPr>
        <w:t xml:space="preserve"> IOException</w:t>
      </w:r>
      <w:bookmarkStart w:id="0" w:name="_GoBack"/>
      <w:bookmarkEnd w:id="0"/>
      <w:r w:rsidRPr="00287FD8">
        <w:rPr>
          <w:rFonts w:ascii="Consolas" w:hAnsi="Consolas" w:cs="Consolas"/>
          <w:color w:val="000000"/>
          <w:sz w:val="20"/>
          <w:szCs w:val="20"/>
          <w:lang w:val="en-US"/>
        </w:rPr>
        <w:t xml:space="preserve"> {</w:t>
      </w:r>
    </w:p>
    <w:p w:rsidR="00346FAD" w:rsidRPr="00287FD8" w:rsidRDefault="00346FAD" w:rsidP="00FB697E">
      <w:pPr>
        <w:autoSpaceDE w:val="0"/>
        <w:autoSpaceDN w:val="0"/>
        <w:adjustRightInd w:val="0"/>
        <w:spacing w:before="0" w:after="0" w:line="240" w:lineRule="auto"/>
        <w:rPr>
          <w:rFonts w:ascii="Consolas" w:hAnsi="Consolas" w:cs="Consolas"/>
          <w:sz w:val="20"/>
          <w:szCs w:val="20"/>
          <w:lang w:val="en-US"/>
        </w:rPr>
      </w:pPr>
    </w:p>
    <w:p w:rsidR="00FB697E" w:rsidRPr="00287FD8" w:rsidRDefault="00FB697E" w:rsidP="00FB697E">
      <w:pPr>
        <w:autoSpaceDE w:val="0"/>
        <w:autoSpaceDN w:val="0"/>
        <w:adjustRightInd w:val="0"/>
        <w:spacing w:before="0" w:after="0" w:line="240" w:lineRule="auto"/>
        <w:rPr>
          <w:rFonts w:ascii="Consolas" w:hAnsi="Consolas" w:cs="Consolas"/>
          <w:sz w:val="20"/>
          <w:szCs w:val="20"/>
          <w:lang w:val="en-US"/>
        </w:rPr>
      </w:pPr>
      <w:r w:rsidRPr="00287FD8">
        <w:rPr>
          <w:rFonts w:ascii="Consolas" w:hAnsi="Consolas" w:cs="Consolas"/>
          <w:color w:val="000000"/>
          <w:sz w:val="20"/>
          <w:szCs w:val="20"/>
          <w:lang w:val="en-US"/>
        </w:rPr>
        <w:t xml:space="preserve">      String </w:t>
      </w:r>
      <w:proofErr w:type="spellStart"/>
      <w:r w:rsidRPr="00287FD8">
        <w:rPr>
          <w:rFonts w:ascii="Consolas" w:hAnsi="Consolas" w:cs="Consolas"/>
          <w:color w:val="000000"/>
          <w:sz w:val="20"/>
          <w:szCs w:val="20"/>
          <w:lang w:val="en-US"/>
        </w:rPr>
        <w:t>archivo</w:t>
      </w:r>
      <w:proofErr w:type="spellEnd"/>
      <w:r w:rsidRPr="00287FD8">
        <w:rPr>
          <w:rFonts w:ascii="Consolas" w:hAnsi="Consolas" w:cs="Consolas"/>
          <w:color w:val="000000"/>
          <w:sz w:val="20"/>
          <w:szCs w:val="20"/>
          <w:lang w:val="en-US"/>
        </w:rPr>
        <w:t xml:space="preserve"> = </w:t>
      </w:r>
      <w:r w:rsidR="00216952" w:rsidRPr="00287FD8">
        <w:rPr>
          <w:rFonts w:ascii="Consolas" w:hAnsi="Consolas" w:cs="Consolas"/>
          <w:color w:val="2A00FF"/>
          <w:sz w:val="20"/>
          <w:szCs w:val="20"/>
          <w:lang w:val="en-US"/>
        </w:rPr>
        <w:t>"</w:t>
      </w:r>
      <w:r w:rsidRPr="00287FD8">
        <w:rPr>
          <w:rFonts w:ascii="Consolas" w:hAnsi="Consolas" w:cs="Consolas"/>
          <w:color w:val="2A00FF"/>
          <w:sz w:val="20"/>
          <w:szCs w:val="20"/>
          <w:lang w:val="en-US"/>
        </w:rPr>
        <w:t>C:\\archivo.txt"</w:t>
      </w:r>
      <w:r w:rsidRPr="00287FD8">
        <w:rPr>
          <w:rFonts w:ascii="Consolas" w:hAnsi="Consolas" w:cs="Consolas"/>
          <w:color w:val="000000"/>
          <w:sz w:val="20"/>
          <w:szCs w:val="20"/>
          <w:lang w:val="en-US"/>
        </w:rPr>
        <w:t>;</w:t>
      </w:r>
    </w:p>
    <w:p w:rsidR="00FB697E" w:rsidRPr="00287FD8" w:rsidRDefault="00FB697E" w:rsidP="00FB697E">
      <w:pPr>
        <w:autoSpaceDE w:val="0"/>
        <w:autoSpaceDN w:val="0"/>
        <w:adjustRightInd w:val="0"/>
        <w:spacing w:before="0" w:after="0" w:line="240" w:lineRule="auto"/>
        <w:ind w:firstLine="720"/>
        <w:rPr>
          <w:rFonts w:ascii="Consolas" w:hAnsi="Consolas" w:cs="Consolas"/>
          <w:sz w:val="20"/>
          <w:szCs w:val="20"/>
          <w:lang w:val="en-US"/>
        </w:rPr>
      </w:pPr>
      <w:proofErr w:type="spellStart"/>
      <w:r w:rsidRPr="00287FD8">
        <w:rPr>
          <w:rFonts w:ascii="Consolas" w:hAnsi="Consolas" w:cs="Consolas"/>
          <w:color w:val="000000"/>
          <w:sz w:val="20"/>
          <w:szCs w:val="20"/>
          <w:lang w:val="en-US"/>
        </w:rPr>
        <w:t>FileReader</w:t>
      </w:r>
      <w:proofErr w:type="spellEnd"/>
      <w:r w:rsidRPr="00287FD8">
        <w:rPr>
          <w:rFonts w:ascii="Consolas" w:hAnsi="Consolas" w:cs="Consolas"/>
          <w:color w:val="000000"/>
          <w:sz w:val="20"/>
          <w:szCs w:val="20"/>
          <w:lang w:val="en-US"/>
        </w:rPr>
        <w:t xml:space="preserve"> </w:t>
      </w:r>
      <w:proofErr w:type="spellStart"/>
      <w:proofErr w:type="gramStart"/>
      <w:r w:rsidRPr="00287FD8">
        <w:rPr>
          <w:rFonts w:ascii="Consolas" w:hAnsi="Consolas" w:cs="Consolas"/>
          <w:color w:val="000000"/>
          <w:sz w:val="20"/>
          <w:szCs w:val="20"/>
          <w:lang w:val="en-US"/>
        </w:rPr>
        <w:t>fr</w:t>
      </w:r>
      <w:proofErr w:type="spellEnd"/>
      <w:proofErr w:type="gramEnd"/>
      <w:r w:rsidRPr="00287FD8">
        <w:rPr>
          <w:rFonts w:ascii="Consolas" w:hAnsi="Consolas" w:cs="Consolas"/>
          <w:color w:val="000000"/>
          <w:sz w:val="20"/>
          <w:szCs w:val="20"/>
          <w:lang w:val="en-US"/>
        </w:rPr>
        <w:t xml:space="preserve"> = </w:t>
      </w:r>
      <w:r w:rsidRPr="00287FD8">
        <w:rPr>
          <w:rFonts w:ascii="Consolas" w:hAnsi="Consolas" w:cs="Consolas"/>
          <w:b/>
          <w:bCs/>
          <w:color w:val="7F0055"/>
          <w:sz w:val="20"/>
          <w:szCs w:val="20"/>
          <w:lang w:val="en-US"/>
        </w:rPr>
        <w:t>null</w:t>
      </w:r>
      <w:r w:rsidRPr="00287FD8">
        <w:rPr>
          <w:rFonts w:ascii="Consolas" w:hAnsi="Consolas" w:cs="Consolas"/>
          <w:color w:val="000000"/>
          <w:sz w:val="20"/>
          <w:szCs w:val="20"/>
          <w:lang w:val="en-US"/>
        </w:rPr>
        <w:t>;</w:t>
      </w:r>
    </w:p>
    <w:p w:rsidR="00FB697E" w:rsidRPr="00287FD8" w:rsidRDefault="00FB697E" w:rsidP="00FB697E">
      <w:pPr>
        <w:autoSpaceDE w:val="0"/>
        <w:autoSpaceDN w:val="0"/>
        <w:adjustRightInd w:val="0"/>
        <w:spacing w:before="0" w:after="0" w:line="240" w:lineRule="auto"/>
        <w:rPr>
          <w:rFonts w:ascii="Consolas" w:hAnsi="Consolas" w:cs="Consolas"/>
          <w:sz w:val="20"/>
          <w:szCs w:val="20"/>
          <w:lang w:val="en-US"/>
        </w:rPr>
      </w:pPr>
      <w:r w:rsidRPr="00287FD8">
        <w:rPr>
          <w:rFonts w:ascii="Consolas" w:hAnsi="Consolas" w:cs="Consolas"/>
          <w:color w:val="000000"/>
          <w:sz w:val="20"/>
          <w:szCs w:val="20"/>
          <w:lang w:val="en-US"/>
        </w:rPr>
        <w:t xml:space="preserve">      </w:t>
      </w:r>
      <w:proofErr w:type="spellStart"/>
      <w:r w:rsidRPr="00287FD8">
        <w:rPr>
          <w:rFonts w:ascii="Consolas" w:hAnsi="Consolas" w:cs="Consolas"/>
          <w:color w:val="000000"/>
          <w:sz w:val="20"/>
          <w:szCs w:val="20"/>
          <w:highlight w:val="yellow"/>
          <w:lang w:val="en-US"/>
        </w:rPr>
        <w:t>BufferedReader</w:t>
      </w:r>
      <w:proofErr w:type="spellEnd"/>
      <w:r w:rsidRPr="00287FD8">
        <w:rPr>
          <w:rFonts w:ascii="Consolas" w:hAnsi="Consolas" w:cs="Consolas"/>
          <w:color w:val="000000"/>
          <w:sz w:val="20"/>
          <w:szCs w:val="20"/>
          <w:highlight w:val="yellow"/>
          <w:lang w:val="en-US"/>
        </w:rPr>
        <w:t xml:space="preserve"> </w:t>
      </w:r>
      <w:proofErr w:type="spellStart"/>
      <w:r w:rsidRPr="00287FD8">
        <w:rPr>
          <w:rFonts w:ascii="Consolas" w:hAnsi="Consolas" w:cs="Consolas"/>
          <w:color w:val="000000"/>
          <w:sz w:val="20"/>
          <w:szCs w:val="20"/>
          <w:highlight w:val="yellow"/>
          <w:lang w:val="en-US"/>
        </w:rPr>
        <w:t>br</w:t>
      </w:r>
      <w:proofErr w:type="spellEnd"/>
      <w:r w:rsidRPr="00287FD8">
        <w:rPr>
          <w:rFonts w:ascii="Consolas" w:hAnsi="Consolas" w:cs="Consolas"/>
          <w:color w:val="000000"/>
          <w:sz w:val="20"/>
          <w:szCs w:val="20"/>
          <w:highlight w:val="yellow"/>
          <w:lang w:val="en-US"/>
        </w:rPr>
        <w:t xml:space="preserve"> = </w:t>
      </w:r>
      <w:r w:rsidRPr="00287FD8">
        <w:rPr>
          <w:rFonts w:ascii="Consolas" w:hAnsi="Consolas" w:cs="Consolas"/>
          <w:b/>
          <w:bCs/>
          <w:color w:val="7F0055"/>
          <w:sz w:val="20"/>
          <w:szCs w:val="20"/>
          <w:highlight w:val="yellow"/>
          <w:lang w:val="en-US"/>
        </w:rPr>
        <w:t>null</w:t>
      </w:r>
      <w:r w:rsidRPr="00287FD8">
        <w:rPr>
          <w:rFonts w:ascii="Consolas" w:hAnsi="Consolas" w:cs="Consolas"/>
          <w:color w:val="000000"/>
          <w:sz w:val="20"/>
          <w:szCs w:val="20"/>
          <w:highlight w:val="yellow"/>
          <w:lang w:val="en-US"/>
        </w:rPr>
        <w:t>;</w:t>
      </w:r>
    </w:p>
    <w:p w:rsidR="00FB697E" w:rsidRPr="00287FD8" w:rsidRDefault="00FB697E" w:rsidP="00FB697E">
      <w:pPr>
        <w:autoSpaceDE w:val="0"/>
        <w:autoSpaceDN w:val="0"/>
        <w:adjustRightInd w:val="0"/>
        <w:spacing w:before="0" w:after="0" w:line="240" w:lineRule="auto"/>
        <w:rPr>
          <w:rFonts w:ascii="Consolas" w:hAnsi="Consolas" w:cs="Consolas"/>
          <w:sz w:val="20"/>
          <w:szCs w:val="20"/>
          <w:lang w:val="en-US"/>
        </w:rPr>
      </w:pPr>
    </w:p>
    <w:p w:rsidR="00FB697E" w:rsidRDefault="00FB697E" w:rsidP="00FB697E">
      <w:pPr>
        <w:autoSpaceDE w:val="0"/>
        <w:autoSpaceDN w:val="0"/>
        <w:adjustRightInd w:val="0"/>
        <w:spacing w:before="0" w:after="0" w:line="240" w:lineRule="auto"/>
        <w:rPr>
          <w:rFonts w:ascii="Consolas" w:hAnsi="Consolas" w:cs="Consolas"/>
          <w:sz w:val="20"/>
          <w:szCs w:val="20"/>
        </w:rPr>
      </w:pPr>
      <w:r w:rsidRPr="00287FD8">
        <w:rPr>
          <w:rFonts w:ascii="Consolas" w:hAnsi="Consolas" w:cs="Consolas"/>
          <w:color w:val="000000"/>
          <w:sz w:val="20"/>
          <w:szCs w:val="20"/>
          <w:lang w:val="en-US"/>
        </w:rPr>
        <w:t xml:space="preserve">      </w:t>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FB697E" w:rsidRDefault="00FB697E" w:rsidP="00FB697E">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Apertura del fichero y </w:t>
      </w:r>
      <w:r w:rsidR="00641560">
        <w:rPr>
          <w:rFonts w:ascii="Consolas" w:hAnsi="Consolas" w:cs="Consolas"/>
          <w:color w:val="3F7F5F"/>
          <w:sz w:val="20"/>
          <w:szCs w:val="20"/>
        </w:rPr>
        <w:t>creación</w:t>
      </w:r>
      <w:r>
        <w:rPr>
          <w:rFonts w:ascii="Consolas" w:hAnsi="Consolas" w:cs="Consolas"/>
          <w:color w:val="3F7F5F"/>
          <w:sz w:val="20"/>
          <w:szCs w:val="20"/>
        </w:rPr>
        <w:t xml:space="preserve"> de </w:t>
      </w:r>
      <w:proofErr w:type="spellStart"/>
      <w:r>
        <w:rPr>
          <w:rFonts w:ascii="Consolas" w:hAnsi="Consolas" w:cs="Consolas"/>
          <w:color w:val="3F7F5F"/>
          <w:sz w:val="20"/>
          <w:szCs w:val="20"/>
        </w:rPr>
        <w:t>BufferedReader</w:t>
      </w:r>
      <w:proofErr w:type="spellEnd"/>
      <w:r>
        <w:rPr>
          <w:rFonts w:ascii="Consolas" w:hAnsi="Consolas" w:cs="Consolas"/>
          <w:color w:val="3F7F5F"/>
          <w:sz w:val="20"/>
          <w:szCs w:val="20"/>
        </w:rPr>
        <w:t xml:space="preserve"> para poder</w:t>
      </w:r>
    </w:p>
    <w:p w:rsidR="00FB697E" w:rsidRDefault="00FB697E" w:rsidP="00FB697E">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hacer</w:t>
      </w:r>
      <w:proofErr w:type="gramEnd"/>
      <w:r>
        <w:rPr>
          <w:rFonts w:ascii="Consolas" w:hAnsi="Consolas" w:cs="Consolas"/>
          <w:color w:val="3F7F5F"/>
          <w:sz w:val="20"/>
          <w:szCs w:val="20"/>
        </w:rPr>
        <w:t xml:space="preserve"> una lectura </w:t>
      </w:r>
      <w:r w:rsidR="00641560">
        <w:rPr>
          <w:rFonts w:ascii="Consolas" w:hAnsi="Consolas" w:cs="Consolas"/>
          <w:color w:val="3F7F5F"/>
          <w:sz w:val="20"/>
          <w:szCs w:val="20"/>
        </w:rPr>
        <w:t>línea a línea</w:t>
      </w:r>
      <w:r>
        <w:rPr>
          <w:rFonts w:ascii="Consolas" w:hAnsi="Consolas" w:cs="Consolas"/>
          <w:color w:val="3F7F5F"/>
          <w:sz w:val="20"/>
          <w:szCs w:val="20"/>
        </w:rPr>
        <w:t xml:space="preserve"> </w:t>
      </w:r>
      <w:r w:rsidR="00641560">
        <w:rPr>
          <w:rFonts w:ascii="Consolas" w:hAnsi="Consolas" w:cs="Consolas"/>
          <w:color w:val="3F7F5F"/>
          <w:sz w:val="20"/>
          <w:szCs w:val="20"/>
        </w:rPr>
        <w:t>con el</w:t>
      </w:r>
      <w:r>
        <w:rPr>
          <w:rFonts w:ascii="Consolas" w:hAnsi="Consolas" w:cs="Consolas"/>
          <w:color w:val="3F7F5F"/>
          <w:sz w:val="20"/>
          <w:szCs w:val="20"/>
        </w:rPr>
        <w:t xml:space="preserve"> </w:t>
      </w:r>
      <w:r w:rsidR="00641560">
        <w:rPr>
          <w:rFonts w:ascii="Consolas" w:hAnsi="Consolas" w:cs="Consolas"/>
          <w:color w:val="3F7F5F"/>
          <w:sz w:val="20"/>
          <w:szCs w:val="20"/>
        </w:rPr>
        <w:t>método</w:t>
      </w:r>
      <w:r>
        <w:rPr>
          <w:rFonts w:ascii="Consolas" w:hAnsi="Consolas" w:cs="Consolas"/>
          <w:color w:val="3F7F5F"/>
          <w:sz w:val="20"/>
          <w:szCs w:val="20"/>
        </w:rPr>
        <w:t xml:space="preserve"> </w:t>
      </w:r>
      <w:proofErr w:type="spellStart"/>
      <w:r>
        <w:rPr>
          <w:rFonts w:ascii="Consolas" w:hAnsi="Consolas" w:cs="Consolas"/>
          <w:color w:val="3F7F5F"/>
          <w:sz w:val="20"/>
          <w:szCs w:val="20"/>
        </w:rPr>
        <w:t>readLine</w:t>
      </w:r>
      <w:proofErr w:type="spellEnd"/>
      <w:r>
        <w:rPr>
          <w:rFonts w:ascii="Consolas" w:hAnsi="Consolas" w:cs="Consolas"/>
          <w:color w:val="3F7F5F"/>
          <w:sz w:val="20"/>
          <w:szCs w:val="20"/>
        </w:rPr>
        <w:t>()</w:t>
      </w:r>
    </w:p>
    <w:p w:rsidR="00FB697E" w:rsidRPr="00287FD8" w:rsidRDefault="00FB697E" w:rsidP="00FB697E">
      <w:pPr>
        <w:autoSpaceDE w:val="0"/>
        <w:autoSpaceDN w:val="0"/>
        <w:adjustRightInd w:val="0"/>
        <w:spacing w:before="0"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spellStart"/>
      <w:proofErr w:type="gramStart"/>
      <w:r w:rsidRPr="00287FD8">
        <w:rPr>
          <w:rFonts w:ascii="Consolas" w:hAnsi="Consolas" w:cs="Consolas"/>
          <w:color w:val="000000"/>
          <w:sz w:val="20"/>
          <w:szCs w:val="20"/>
          <w:lang w:val="en-US"/>
        </w:rPr>
        <w:t>fr</w:t>
      </w:r>
      <w:proofErr w:type="spellEnd"/>
      <w:proofErr w:type="gramEnd"/>
      <w:r w:rsidRPr="00287FD8">
        <w:rPr>
          <w:rFonts w:ascii="Consolas" w:hAnsi="Consolas" w:cs="Consolas"/>
          <w:color w:val="000000"/>
          <w:sz w:val="20"/>
          <w:szCs w:val="20"/>
          <w:lang w:val="en-US"/>
        </w:rPr>
        <w:t xml:space="preserve"> = </w:t>
      </w:r>
      <w:r w:rsidRPr="00287FD8">
        <w:rPr>
          <w:rFonts w:ascii="Consolas" w:hAnsi="Consolas" w:cs="Consolas"/>
          <w:b/>
          <w:bCs/>
          <w:color w:val="7F0055"/>
          <w:sz w:val="20"/>
          <w:szCs w:val="20"/>
          <w:lang w:val="en-US"/>
        </w:rPr>
        <w:t>new</w:t>
      </w:r>
      <w:r w:rsidRPr="00287FD8">
        <w:rPr>
          <w:rFonts w:ascii="Consolas" w:hAnsi="Consolas" w:cs="Consolas"/>
          <w:color w:val="000000"/>
          <w:sz w:val="20"/>
          <w:szCs w:val="20"/>
          <w:lang w:val="en-US"/>
        </w:rPr>
        <w:t xml:space="preserve"> </w:t>
      </w:r>
      <w:proofErr w:type="spellStart"/>
      <w:r w:rsidRPr="00287FD8">
        <w:rPr>
          <w:rFonts w:ascii="Consolas" w:hAnsi="Consolas" w:cs="Consolas"/>
          <w:color w:val="000000"/>
          <w:sz w:val="20"/>
          <w:szCs w:val="20"/>
          <w:lang w:val="en-US"/>
        </w:rPr>
        <w:t>FileReader</w:t>
      </w:r>
      <w:proofErr w:type="spellEnd"/>
      <w:r w:rsidRPr="00287FD8">
        <w:rPr>
          <w:rFonts w:ascii="Consolas" w:hAnsi="Consolas" w:cs="Consolas"/>
          <w:color w:val="000000"/>
          <w:sz w:val="20"/>
          <w:szCs w:val="20"/>
          <w:lang w:val="en-US"/>
        </w:rPr>
        <w:t xml:space="preserve"> (</w:t>
      </w:r>
      <w:proofErr w:type="spellStart"/>
      <w:r w:rsidRPr="00287FD8">
        <w:rPr>
          <w:rFonts w:ascii="Consolas" w:hAnsi="Consolas" w:cs="Consolas"/>
          <w:color w:val="000000"/>
          <w:sz w:val="20"/>
          <w:szCs w:val="20"/>
          <w:lang w:val="en-US"/>
        </w:rPr>
        <w:t>archivo</w:t>
      </w:r>
      <w:proofErr w:type="spellEnd"/>
      <w:r w:rsidRPr="00287FD8">
        <w:rPr>
          <w:rFonts w:ascii="Consolas" w:hAnsi="Consolas" w:cs="Consolas"/>
          <w:color w:val="000000"/>
          <w:sz w:val="20"/>
          <w:szCs w:val="20"/>
          <w:lang w:val="en-US"/>
        </w:rPr>
        <w:t>);</w:t>
      </w:r>
    </w:p>
    <w:p w:rsidR="00FB697E" w:rsidRPr="00287FD8" w:rsidRDefault="00FB697E" w:rsidP="00FB697E">
      <w:pPr>
        <w:autoSpaceDE w:val="0"/>
        <w:autoSpaceDN w:val="0"/>
        <w:adjustRightInd w:val="0"/>
        <w:spacing w:before="0" w:after="0" w:line="240" w:lineRule="auto"/>
        <w:rPr>
          <w:rFonts w:ascii="Consolas" w:hAnsi="Consolas" w:cs="Consolas"/>
          <w:sz w:val="20"/>
          <w:szCs w:val="20"/>
          <w:lang w:val="en-US"/>
        </w:rPr>
      </w:pPr>
      <w:r w:rsidRPr="00287FD8">
        <w:rPr>
          <w:rFonts w:ascii="Consolas" w:hAnsi="Consolas" w:cs="Consolas"/>
          <w:color w:val="000000"/>
          <w:sz w:val="20"/>
          <w:szCs w:val="20"/>
          <w:lang w:val="en-US"/>
        </w:rPr>
        <w:t xml:space="preserve">         </w:t>
      </w:r>
      <w:proofErr w:type="spellStart"/>
      <w:proofErr w:type="gramStart"/>
      <w:r w:rsidRPr="00287FD8">
        <w:rPr>
          <w:rFonts w:ascii="Consolas" w:hAnsi="Consolas" w:cs="Consolas"/>
          <w:color w:val="000000"/>
          <w:sz w:val="20"/>
          <w:szCs w:val="20"/>
          <w:highlight w:val="yellow"/>
          <w:lang w:val="en-US"/>
        </w:rPr>
        <w:t>br</w:t>
      </w:r>
      <w:proofErr w:type="spellEnd"/>
      <w:proofErr w:type="gramEnd"/>
      <w:r w:rsidRPr="00287FD8">
        <w:rPr>
          <w:rFonts w:ascii="Consolas" w:hAnsi="Consolas" w:cs="Consolas"/>
          <w:color w:val="000000"/>
          <w:sz w:val="20"/>
          <w:szCs w:val="20"/>
          <w:highlight w:val="yellow"/>
          <w:lang w:val="en-US"/>
        </w:rPr>
        <w:t xml:space="preserve"> = </w:t>
      </w:r>
      <w:r w:rsidRPr="00287FD8">
        <w:rPr>
          <w:rFonts w:ascii="Consolas" w:hAnsi="Consolas" w:cs="Consolas"/>
          <w:b/>
          <w:bCs/>
          <w:color w:val="7F0055"/>
          <w:sz w:val="20"/>
          <w:szCs w:val="20"/>
          <w:highlight w:val="yellow"/>
          <w:lang w:val="en-US"/>
        </w:rPr>
        <w:t>new</w:t>
      </w:r>
      <w:r w:rsidRPr="00287FD8">
        <w:rPr>
          <w:rFonts w:ascii="Consolas" w:hAnsi="Consolas" w:cs="Consolas"/>
          <w:color w:val="000000"/>
          <w:sz w:val="20"/>
          <w:szCs w:val="20"/>
          <w:highlight w:val="yellow"/>
          <w:lang w:val="en-US"/>
        </w:rPr>
        <w:t xml:space="preserve"> </w:t>
      </w:r>
      <w:proofErr w:type="spellStart"/>
      <w:r w:rsidRPr="00287FD8">
        <w:rPr>
          <w:rFonts w:ascii="Consolas" w:hAnsi="Consolas" w:cs="Consolas"/>
          <w:color w:val="000000"/>
          <w:sz w:val="20"/>
          <w:szCs w:val="20"/>
          <w:highlight w:val="yellow"/>
          <w:lang w:val="en-US"/>
        </w:rPr>
        <w:t>BufferedReader</w:t>
      </w:r>
      <w:proofErr w:type="spellEnd"/>
      <w:r w:rsidRPr="00287FD8">
        <w:rPr>
          <w:rFonts w:ascii="Consolas" w:hAnsi="Consolas" w:cs="Consolas"/>
          <w:color w:val="000000"/>
          <w:sz w:val="20"/>
          <w:szCs w:val="20"/>
          <w:highlight w:val="yellow"/>
          <w:lang w:val="en-US"/>
        </w:rPr>
        <w:t>(</w:t>
      </w:r>
      <w:proofErr w:type="spellStart"/>
      <w:r w:rsidRPr="00287FD8">
        <w:rPr>
          <w:rFonts w:ascii="Consolas" w:hAnsi="Consolas" w:cs="Consolas"/>
          <w:color w:val="000000"/>
          <w:sz w:val="20"/>
          <w:szCs w:val="20"/>
          <w:highlight w:val="yellow"/>
          <w:lang w:val="en-US"/>
        </w:rPr>
        <w:t>fr</w:t>
      </w:r>
      <w:proofErr w:type="spellEnd"/>
      <w:r w:rsidRPr="00287FD8">
        <w:rPr>
          <w:rFonts w:ascii="Consolas" w:hAnsi="Consolas" w:cs="Consolas"/>
          <w:color w:val="000000"/>
          <w:sz w:val="20"/>
          <w:szCs w:val="20"/>
          <w:highlight w:val="yellow"/>
          <w:lang w:val="en-US"/>
        </w:rPr>
        <w:t>);</w:t>
      </w:r>
    </w:p>
    <w:p w:rsidR="00FB697E" w:rsidRPr="00287FD8" w:rsidRDefault="00FB697E" w:rsidP="00FB697E">
      <w:pPr>
        <w:autoSpaceDE w:val="0"/>
        <w:autoSpaceDN w:val="0"/>
        <w:adjustRightInd w:val="0"/>
        <w:spacing w:before="0" w:after="0" w:line="240" w:lineRule="auto"/>
        <w:rPr>
          <w:rFonts w:ascii="Consolas" w:hAnsi="Consolas" w:cs="Consolas"/>
          <w:sz w:val="20"/>
          <w:szCs w:val="20"/>
          <w:lang w:val="en-US"/>
        </w:rPr>
      </w:pPr>
    </w:p>
    <w:p w:rsidR="00FB697E" w:rsidRDefault="00FB697E" w:rsidP="00FB697E">
      <w:pPr>
        <w:autoSpaceDE w:val="0"/>
        <w:autoSpaceDN w:val="0"/>
        <w:adjustRightInd w:val="0"/>
        <w:spacing w:before="0" w:after="0" w:line="240" w:lineRule="auto"/>
        <w:rPr>
          <w:rFonts w:ascii="Consolas" w:hAnsi="Consolas" w:cs="Consolas"/>
          <w:color w:val="000000"/>
          <w:sz w:val="20"/>
          <w:szCs w:val="20"/>
        </w:rPr>
      </w:pPr>
      <w:r w:rsidRPr="00287FD8">
        <w:rPr>
          <w:rFonts w:ascii="Consolas" w:hAnsi="Consolas" w:cs="Consolas"/>
          <w:color w:val="000000"/>
          <w:sz w:val="20"/>
          <w:szCs w:val="20"/>
          <w:lang w:val="en-US"/>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linea</w:t>
      </w:r>
      <w:proofErr w:type="spellEnd"/>
      <w:r>
        <w:rPr>
          <w:rFonts w:ascii="Consolas" w:hAnsi="Consolas" w:cs="Consolas"/>
          <w:color w:val="000000"/>
          <w:sz w:val="20"/>
          <w:szCs w:val="20"/>
        </w:rPr>
        <w:t>;</w:t>
      </w:r>
    </w:p>
    <w:p w:rsidR="00641560" w:rsidRDefault="00641560" w:rsidP="00641560">
      <w:pPr>
        <w:autoSpaceDE w:val="0"/>
        <w:autoSpaceDN w:val="0"/>
        <w:adjustRightInd w:val="0"/>
        <w:spacing w:before="0" w:after="0" w:line="240" w:lineRule="auto"/>
        <w:ind w:firstLine="720"/>
        <w:rPr>
          <w:rFonts w:ascii="Consolas" w:hAnsi="Consolas" w:cs="Consolas"/>
          <w:color w:val="000000"/>
          <w:sz w:val="20"/>
          <w:szCs w:val="20"/>
        </w:rPr>
      </w:pPr>
      <w:r>
        <w:rPr>
          <w:rFonts w:ascii="Consolas" w:hAnsi="Consolas" w:cs="Consolas"/>
          <w:color w:val="3F7F5F"/>
          <w:sz w:val="20"/>
          <w:szCs w:val="20"/>
        </w:rPr>
        <w:t xml:space="preserve">  // Lectura del fichero</w:t>
      </w:r>
    </w:p>
    <w:p w:rsidR="00346FAD" w:rsidRDefault="00346FAD" w:rsidP="00FB697E">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ab/>
        <w:t xml:space="preserve">  </w:t>
      </w:r>
      <w:proofErr w:type="spellStart"/>
      <w:proofErr w:type="gramStart"/>
      <w:r w:rsidRPr="00655E0D">
        <w:rPr>
          <w:rFonts w:ascii="Consolas" w:hAnsi="Consolas" w:cs="Consolas"/>
          <w:color w:val="000000"/>
          <w:sz w:val="20"/>
          <w:szCs w:val="20"/>
          <w:highlight w:val="yellow"/>
        </w:rPr>
        <w:t>linea</w:t>
      </w:r>
      <w:proofErr w:type="spellEnd"/>
      <w:r w:rsidRPr="00655E0D">
        <w:rPr>
          <w:rFonts w:ascii="Consolas" w:hAnsi="Consolas" w:cs="Consolas"/>
          <w:color w:val="000000"/>
          <w:sz w:val="20"/>
          <w:szCs w:val="20"/>
          <w:highlight w:val="yellow"/>
        </w:rPr>
        <w:t>=</w:t>
      </w:r>
      <w:proofErr w:type="spellStart"/>
      <w:proofErr w:type="gramEnd"/>
      <w:r w:rsidRPr="00655E0D">
        <w:rPr>
          <w:rFonts w:ascii="Consolas" w:hAnsi="Consolas" w:cs="Consolas"/>
          <w:color w:val="000000"/>
          <w:sz w:val="20"/>
          <w:szCs w:val="20"/>
          <w:highlight w:val="yellow"/>
        </w:rPr>
        <w:t>br.readLine</w:t>
      </w:r>
      <w:proofErr w:type="spellEnd"/>
      <w:r w:rsidRPr="00655E0D">
        <w:rPr>
          <w:rFonts w:ascii="Consolas" w:hAnsi="Consolas" w:cs="Consolas"/>
          <w:color w:val="000000"/>
          <w:sz w:val="20"/>
          <w:szCs w:val="20"/>
          <w:highlight w:val="yellow"/>
        </w:rPr>
        <w:t>();</w:t>
      </w:r>
    </w:p>
    <w:p w:rsidR="00641560" w:rsidRDefault="00641560" w:rsidP="00FB697E">
      <w:pPr>
        <w:autoSpaceDE w:val="0"/>
        <w:autoSpaceDN w:val="0"/>
        <w:adjustRightInd w:val="0"/>
        <w:spacing w:before="0" w:after="0" w:line="240" w:lineRule="auto"/>
        <w:rPr>
          <w:rFonts w:ascii="Consolas" w:hAnsi="Consolas" w:cs="Consolas"/>
          <w:color w:val="000000"/>
          <w:sz w:val="20"/>
          <w:szCs w:val="20"/>
        </w:rPr>
      </w:pPr>
    </w:p>
    <w:p w:rsidR="00641560" w:rsidRDefault="00641560" w:rsidP="00641560">
      <w:pPr>
        <w:autoSpaceDE w:val="0"/>
        <w:autoSpaceDN w:val="0"/>
        <w:adjustRightInd w:val="0"/>
        <w:spacing w:before="0" w:after="0" w:line="240" w:lineRule="auto"/>
        <w:ind w:firstLine="720"/>
        <w:rPr>
          <w:rFonts w:ascii="Consolas" w:hAnsi="Consolas" w:cs="Consolas"/>
          <w:sz w:val="20"/>
          <w:szCs w:val="20"/>
        </w:rPr>
      </w:pPr>
      <w:r>
        <w:rPr>
          <w:rFonts w:ascii="Consolas" w:hAnsi="Consolas" w:cs="Consolas"/>
          <w:color w:val="3F7F5F"/>
          <w:sz w:val="20"/>
          <w:szCs w:val="20"/>
        </w:rPr>
        <w:t xml:space="preserve">  // Recorremos línea a línea el fichero, hasta que acabe el fichero</w:t>
      </w:r>
    </w:p>
    <w:p w:rsidR="00FB697E" w:rsidRPr="00287FD8" w:rsidRDefault="00FB697E" w:rsidP="00FB697E">
      <w:pPr>
        <w:autoSpaceDE w:val="0"/>
        <w:autoSpaceDN w:val="0"/>
        <w:adjustRightInd w:val="0"/>
        <w:spacing w:before="0"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287FD8">
        <w:rPr>
          <w:rFonts w:ascii="Consolas" w:hAnsi="Consolas" w:cs="Consolas"/>
          <w:b/>
          <w:bCs/>
          <w:color w:val="7F0055"/>
          <w:sz w:val="20"/>
          <w:szCs w:val="20"/>
          <w:lang w:val="en-US"/>
        </w:rPr>
        <w:t>while</w:t>
      </w:r>
      <w:r w:rsidRPr="00287FD8">
        <w:rPr>
          <w:rFonts w:ascii="Consolas" w:hAnsi="Consolas" w:cs="Consolas"/>
          <w:color w:val="000000"/>
          <w:sz w:val="20"/>
          <w:szCs w:val="20"/>
          <w:lang w:val="en-US"/>
        </w:rPr>
        <w:t>(</w:t>
      </w:r>
      <w:proofErr w:type="spellStart"/>
      <w:proofErr w:type="gramEnd"/>
      <w:r w:rsidRPr="00287FD8">
        <w:rPr>
          <w:rFonts w:ascii="Consolas" w:hAnsi="Consolas" w:cs="Consolas"/>
          <w:color w:val="000000"/>
          <w:sz w:val="20"/>
          <w:szCs w:val="20"/>
          <w:lang w:val="en-US"/>
        </w:rPr>
        <w:t>line</w:t>
      </w:r>
      <w:r w:rsidR="00346FAD" w:rsidRPr="00287FD8">
        <w:rPr>
          <w:rFonts w:ascii="Consolas" w:hAnsi="Consolas" w:cs="Consolas"/>
          <w:color w:val="000000"/>
          <w:sz w:val="20"/>
          <w:szCs w:val="20"/>
          <w:lang w:val="en-US"/>
        </w:rPr>
        <w:t>a</w:t>
      </w:r>
      <w:proofErr w:type="spellEnd"/>
      <w:r w:rsidRPr="00287FD8">
        <w:rPr>
          <w:rFonts w:ascii="Consolas" w:hAnsi="Consolas" w:cs="Consolas"/>
          <w:color w:val="000000"/>
          <w:sz w:val="20"/>
          <w:szCs w:val="20"/>
          <w:lang w:val="en-US"/>
        </w:rPr>
        <w:t>!=</w:t>
      </w:r>
      <w:r w:rsidRPr="00287FD8">
        <w:rPr>
          <w:rFonts w:ascii="Consolas" w:hAnsi="Consolas" w:cs="Consolas"/>
          <w:b/>
          <w:bCs/>
          <w:color w:val="7F0055"/>
          <w:sz w:val="20"/>
          <w:szCs w:val="20"/>
          <w:lang w:val="en-US"/>
        </w:rPr>
        <w:t>null</w:t>
      </w:r>
      <w:r w:rsidRPr="00287FD8">
        <w:rPr>
          <w:rFonts w:ascii="Consolas" w:hAnsi="Consolas" w:cs="Consolas"/>
          <w:color w:val="000000"/>
          <w:sz w:val="20"/>
          <w:szCs w:val="20"/>
          <w:lang w:val="en-US"/>
        </w:rPr>
        <w:t>)</w:t>
      </w:r>
      <w:r w:rsidR="00641560" w:rsidRPr="00287FD8">
        <w:rPr>
          <w:rFonts w:ascii="Consolas" w:hAnsi="Consolas" w:cs="Consolas"/>
          <w:color w:val="000000"/>
          <w:sz w:val="20"/>
          <w:szCs w:val="20"/>
          <w:lang w:val="en-US"/>
        </w:rPr>
        <w:t>{</w:t>
      </w:r>
    </w:p>
    <w:p w:rsidR="00FB697E" w:rsidRPr="00287FD8" w:rsidRDefault="00FB697E" w:rsidP="00FB697E">
      <w:pPr>
        <w:autoSpaceDE w:val="0"/>
        <w:autoSpaceDN w:val="0"/>
        <w:adjustRightInd w:val="0"/>
        <w:spacing w:before="0" w:after="0" w:line="240" w:lineRule="auto"/>
        <w:rPr>
          <w:rFonts w:ascii="Consolas" w:hAnsi="Consolas" w:cs="Consolas"/>
          <w:color w:val="000000"/>
          <w:sz w:val="20"/>
          <w:szCs w:val="20"/>
          <w:lang w:val="en-US"/>
        </w:rPr>
      </w:pPr>
      <w:r w:rsidRPr="00287FD8">
        <w:rPr>
          <w:rFonts w:ascii="Consolas" w:hAnsi="Consolas" w:cs="Consolas"/>
          <w:color w:val="000000"/>
          <w:sz w:val="20"/>
          <w:szCs w:val="20"/>
          <w:lang w:val="en-US"/>
        </w:rPr>
        <w:t xml:space="preserve">            </w:t>
      </w:r>
      <w:proofErr w:type="spellStart"/>
      <w:proofErr w:type="gramStart"/>
      <w:r w:rsidRPr="00287FD8">
        <w:rPr>
          <w:rFonts w:ascii="Consolas" w:hAnsi="Consolas" w:cs="Consolas"/>
          <w:color w:val="000000"/>
          <w:sz w:val="20"/>
          <w:szCs w:val="20"/>
          <w:lang w:val="en-US"/>
        </w:rPr>
        <w:t>System.out.println</w:t>
      </w:r>
      <w:proofErr w:type="spellEnd"/>
      <w:r w:rsidRPr="00287FD8">
        <w:rPr>
          <w:rFonts w:ascii="Consolas" w:hAnsi="Consolas" w:cs="Consolas"/>
          <w:color w:val="000000"/>
          <w:sz w:val="20"/>
          <w:szCs w:val="20"/>
          <w:lang w:val="en-US"/>
        </w:rPr>
        <w:t>(</w:t>
      </w:r>
      <w:proofErr w:type="spellStart"/>
      <w:proofErr w:type="gramEnd"/>
      <w:r w:rsidRPr="00287FD8">
        <w:rPr>
          <w:rFonts w:ascii="Consolas" w:hAnsi="Consolas" w:cs="Consolas"/>
          <w:color w:val="000000"/>
          <w:sz w:val="20"/>
          <w:szCs w:val="20"/>
          <w:lang w:val="en-US"/>
        </w:rPr>
        <w:t>linea</w:t>
      </w:r>
      <w:proofErr w:type="spellEnd"/>
      <w:r w:rsidRPr="00287FD8">
        <w:rPr>
          <w:rFonts w:ascii="Consolas" w:hAnsi="Consolas" w:cs="Consolas"/>
          <w:color w:val="000000"/>
          <w:sz w:val="20"/>
          <w:szCs w:val="20"/>
          <w:lang w:val="en-US"/>
        </w:rPr>
        <w:t>);</w:t>
      </w:r>
    </w:p>
    <w:p w:rsidR="00641560" w:rsidRDefault="00641560" w:rsidP="00FB697E">
      <w:pPr>
        <w:autoSpaceDE w:val="0"/>
        <w:autoSpaceDN w:val="0"/>
        <w:adjustRightInd w:val="0"/>
        <w:spacing w:before="0" w:after="0" w:line="240" w:lineRule="auto"/>
        <w:rPr>
          <w:rFonts w:ascii="Consolas" w:hAnsi="Consolas" w:cs="Consolas"/>
          <w:color w:val="000000"/>
          <w:sz w:val="20"/>
          <w:szCs w:val="20"/>
        </w:rPr>
      </w:pPr>
      <w:r w:rsidRPr="00287FD8">
        <w:rPr>
          <w:rFonts w:ascii="Consolas" w:hAnsi="Consolas" w:cs="Consolas"/>
          <w:color w:val="000000"/>
          <w:sz w:val="20"/>
          <w:szCs w:val="20"/>
          <w:lang w:val="en-US"/>
        </w:rPr>
        <w:tab/>
        <w:t xml:space="preserve">     </w:t>
      </w:r>
      <w:r w:rsidRPr="00641560">
        <w:rPr>
          <w:rFonts w:ascii="Consolas" w:hAnsi="Consolas" w:cs="Consolas"/>
          <w:color w:val="3F7F5F"/>
          <w:sz w:val="20"/>
          <w:szCs w:val="20"/>
        </w:rPr>
        <w:t>// Leemos la siguiente línea</w:t>
      </w:r>
    </w:p>
    <w:p w:rsidR="00641560" w:rsidRDefault="00641560" w:rsidP="00641560">
      <w:pPr>
        <w:autoSpaceDE w:val="0"/>
        <w:autoSpaceDN w:val="0"/>
        <w:adjustRightInd w:val="0"/>
        <w:spacing w:before="0" w:after="0" w:line="240" w:lineRule="auto"/>
        <w:ind w:left="72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sidRPr="00655E0D">
        <w:rPr>
          <w:rFonts w:ascii="Consolas" w:hAnsi="Consolas" w:cs="Consolas"/>
          <w:color w:val="000000"/>
          <w:sz w:val="20"/>
          <w:szCs w:val="20"/>
          <w:highlight w:val="yellow"/>
        </w:rPr>
        <w:t>linea</w:t>
      </w:r>
      <w:proofErr w:type="spellEnd"/>
      <w:r w:rsidRPr="00655E0D">
        <w:rPr>
          <w:rFonts w:ascii="Consolas" w:hAnsi="Consolas" w:cs="Consolas"/>
          <w:color w:val="000000"/>
          <w:sz w:val="20"/>
          <w:szCs w:val="20"/>
          <w:highlight w:val="yellow"/>
        </w:rPr>
        <w:t>=</w:t>
      </w:r>
      <w:proofErr w:type="spellStart"/>
      <w:proofErr w:type="gramEnd"/>
      <w:r w:rsidRPr="00655E0D">
        <w:rPr>
          <w:rFonts w:ascii="Consolas" w:hAnsi="Consolas" w:cs="Consolas"/>
          <w:color w:val="000000"/>
          <w:sz w:val="20"/>
          <w:szCs w:val="20"/>
          <w:highlight w:val="yellow"/>
        </w:rPr>
        <w:t>br.readLine</w:t>
      </w:r>
      <w:proofErr w:type="spellEnd"/>
      <w:r w:rsidRPr="00655E0D">
        <w:rPr>
          <w:rFonts w:ascii="Consolas" w:hAnsi="Consolas" w:cs="Consolas"/>
          <w:color w:val="000000"/>
          <w:sz w:val="20"/>
          <w:szCs w:val="20"/>
          <w:highlight w:val="yellow"/>
        </w:rPr>
        <w:t>();</w:t>
      </w:r>
    </w:p>
    <w:p w:rsidR="00641560" w:rsidRDefault="00641560" w:rsidP="00641560">
      <w:pPr>
        <w:autoSpaceDE w:val="0"/>
        <w:autoSpaceDN w:val="0"/>
        <w:adjustRightInd w:val="0"/>
        <w:spacing w:before="0" w:after="0" w:line="240" w:lineRule="auto"/>
        <w:ind w:left="720"/>
        <w:rPr>
          <w:rFonts w:ascii="Consolas" w:hAnsi="Consolas" w:cs="Consolas"/>
          <w:sz w:val="20"/>
          <w:szCs w:val="20"/>
        </w:rPr>
      </w:pPr>
      <w:r>
        <w:rPr>
          <w:rFonts w:ascii="Consolas" w:hAnsi="Consolas" w:cs="Consolas"/>
          <w:color w:val="000000"/>
          <w:sz w:val="20"/>
          <w:szCs w:val="20"/>
        </w:rPr>
        <w:t xml:space="preserve">  }</w:t>
      </w:r>
    </w:p>
    <w:p w:rsidR="00FB697E" w:rsidRDefault="00FB697E" w:rsidP="00FB697E">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
    <w:p w:rsidR="00641560" w:rsidRDefault="00641560" w:rsidP="00641560">
      <w:pPr>
        <w:autoSpaceDE w:val="0"/>
        <w:autoSpaceDN w:val="0"/>
        <w:adjustRightInd w:val="0"/>
        <w:spacing w:before="0" w:after="0" w:line="240" w:lineRule="auto"/>
        <w:ind w:firstLine="720"/>
        <w:rPr>
          <w:rFonts w:ascii="Consolas" w:hAnsi="Consolas" w:cs="Consolas"/>
          <w:color w:val="000000"/>
          <w:sz w:val="20"/>
          <w:szCs w:val="20"/>
        </w:rPr>
      </w:pPr>
      <w:r>
        <w:rPr>
          <w:rFonts w:ascii="Consolas" w:hAnsi="Consolas" w:cs="Consolas"/>
          <w:color w:val="3F7F5F"/>
          <w:sz w:val="20"/>
          <w:szCs w:val="20"/>
        </w:rPr>
        <w:t xml:space="preserve">  // Cierre del fichero</w:t>
      </w:r>
      <w:r w:rsidR="00FB697E">
        <w:rPr>
          <w:rFonts w:ascii="Consolas" w:hAnsi="Consolas" w:cs="Consolas"/>
          <w:color w:val="000000"/>
          <w:sz w:val="20"/>
          <w:szCs w:val="20"/>
        </w:rPr>
        <w:t xml:space="preserve">         </w:t>
      </w:r>
    </w:p>
    <w:p w:rsidR="00FB697E" w:rsidRPr="00287FD8" w:rsidRDefault="00641560" w:rsidP="00641560">
      <w:pPr>
        <w:autoSpaceDE w:val="0"/>
        <w:autoSpaceDN w:val="0"/>
        <w:adjustRightInd w:val="0"/>
        <w:spacing w:before="0" w:after="0" w:line="240" w:lineRule="auto"/>
        <w:ind w:firstLine="720"/>
        <w:rPr>
          <w:rFonts w:ascii="Consolas" w:hAnsi="Consolas" w:cs="Consolas"/>
          <w:sz w:val="20"/>
          <w:szCs w:val="20"/>
          <w:lang w:val="en-US"/>
        </w:rPr>
      </w:pPr>
      <w:r>
        <w:rPr>
          <w:rFonts w:ascii="Consolas" w:hAnsi="Consolas" w:cs="Consolas"/>
          <w:color w:val="000000"/>
          <w:sz w:val="20"/>
          <w:szCs w:val="20"/>
        </w:rPr>
        <w:t xml:space="preserve">  </w:t>
      </w:r>
      <w:proofErr w:type="spellStart"/>
      <w:proofErr w:type="gramStart"/>
      <w:r w:rsidR="00FB697E" w:rsidRPr="00287FD8">
        <w:rPr>
          <w:rFonts w:ascii="Consolas" w:hAnsi="Consolas" w:cs="Consolas"/>
          <w:color w:val="000000"/>
          <w:sz w:val="20"/>
          <w:szCs w:val="20"/>
          <w:lang w:val="en-US"/>
        </w:rPr>
        <w:t>fr.close</w:t>
      </w:r>
      <w:proofErr w:type="spellEnd"/>
      <w:r w:rsidR="00FB697E" w:rsidRPr="00287FD8">
        <w:rPr>
          <w:rFonts w:ascii="Consolas" w:hAnsi="Consolas" w:cs="Consolas"/>
          <w:color w:val="000000"/>
          <w:sz w:val="20"/>
          <w:szCs w:val="20"/>
          <w:lang w:val="en-US"/>
        </w:rPr>
        <w:t>(</w:t>
      </w:r>
      <w:proofErr w:type="gramEnd"/>
      <w:r w:rsidR="00FB697E" w:rsidRPr="00287FD8">
        <w:rPr>
          <w:rFonts w:ascii="Consolas" w:hAnsi="Consolas" w:cs="Consolas"/>
          <w:color w:val="000000"/>
          <w:sz w:val="20"/>
          <w:szCs w:val="20"/>
          <w:lang w:val="en-US"/>
        </w:rPr>
        <w:t xml:space="preserve">); </w:t>
      </w:r>
    </w:p>
    <w:p w:rsidR="00FB697E" w:rsidRPr="00287FD8" w:rsidRDefault="00FB697E" w:rsidP="00FB697E">
      <w:pPr>
        <w:autoSpaceDE w:val="0"/>
        <w:autoSpaceDN w:val="0"/>
        <w:adjustRightInd w:val="0"/>
        <w:spacing w:before="0" w:after="0" w:line="240" w:lineRule="auto"/>
        <w:rPr>
          <w:rFonts w:ascii="Consolas" w:hAnsi="Consolas" w:cs="Consolas"/>
          <w:sz w:val="20"/>
          <w:szCs w:val="20"/>
          <w:lang w:val="en-US"/>
        </w:rPr>
      </w:pPr>
    </w:p>
    <w:p w:rsidR="00FB697E" w:rsidRPr="00287FD8" w:rsidRDefault="00FB697E" w:rsidP="00FB697E">
      <w:pPr>
        <w:autoSpaceDE w:val="0"/>
        <w:autoSpaceDN w:val="0"/>
        <w:adjustRightInd w:val="0"/>
        <w:spacing w:before="0" w:after="0" w:line="240" w:lineRule="auto"/>
        <w:rPr>
          <w:rFonts w:ascii="Consolas" w:hAnsi="Consolas" w:cs="Consolas"/>
          <w:sz w:val="20"/>
          <w:szCs w:val="20"/>
          <w:lang w:val="en-US"/>
        </w:rPr>
      </w:pPr>
      <w:r w:rsidRPr="00287FD8">
        <w:rPr>
          <w:rFonts w:ascii="Consolas" w:hAnsi="Consolas" w:cs="Consolas"/>
          <w:color w:val="000000"/>
          <w:sz w:val="20"/>
          <w:szCs w:val="20"/>
          <w:lang w:val="en-US"/>
        </w:rPr>
        <w:t xml:space="preserve">      } </w:t>
      </w:r>
      <w:proofErr w:type="gramStart"/>
      <w:r w:rsidRPr="00287FD8">
        <w:rPr>
          <w:rFonts w:ascii="Consolas" w:hAnsi="Consolas" w:cs="Consolas"/>
          <w:b/>
          <w:bCs/>
          <w:color w:val="7F0055"/>
          <w:sz w:val="20"/>
          <w:szCs w:val="20"/>
          <w:lang w:val="en-US"/>
        </w:rPr>
        <w:t>catch</w:t>
      </w:r>
      <w:r w:rsidRPr="00287FD8">
        <w:rPr>
          <w:rFonts w:ascii="Consolas" w:hAnsi="Consolas" w:cs="Consolas"/>
          <w:color w:val="000000"/>
          <w:sz w:val="20"/>
          <w:szCs w:val="20"/>
          <w:lang w:val="en-US"/>
        </w:rPr>
        <w:t>(</w:t>
      </w:r>
      <w:proofErr w:type="gramEnd"/>
      <w:r w:rsidRPr="00287FD8">
        <w:rPr>
          <w:rFonts w:ascii="Consolas" w:hAnsi="Consolas" w:cs="Consolas"/>
          <w:color w:val="000000"/>
          <w:sz w:val="20"/>
          <w:szCs w:val="20"/>
          <w:lang w:val="en-US"/>
        </w:rPr>
        <w:t>Exception e){</w:t>
      </w:r>
    </w:p>
    <w:p w:rsidR="00FB697E" w:rsidRDefault="00FB697E" w:rsidP="00FB697E">
      <w:pPr>
        <w:autoSpaceDE w:val="0"/>
        <w:autoSpaceDN w:val="0"/>
        <w:adjustRightInd w:val="0"/>
        <w:spacing w:before="0" w:after="0" w:line="240" w:lineRule="auto"/>
        <w:rPr>
          <w:rFonts w:ascii="Consolas" w:hAnsi="Consolas" w:cs="Consolas"/>
          <w:sz w:val="20"/>
          <w:szCs w:val="20"/>
        </w:rPr>
      </w:pPr>
      <w:r w:rsidRPr="00287FD8">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B697E" w:rsidRDefault="00FB697E" w:rsidP="00FB697E">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
    <w:p w:rsidR="00FB697E" w:rsidRDefault="00FB697E" w:rsidP="00FB697E">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
    <w:p w:rsidR="00FB697E" w:rsidRDefault="00FB697E" w:rsidP="00FB697E">
      <w:pPr>
        <w:spacing w:after="100" w:afterAutospacing="1" w:line="240" w:lineRule="auto"/>
        <w:rPr>
          <w:rFonts w:ascii="Consolas" w:hAnsi="Consolas" w:cs="Consolas"/>
          <w:color w:val="000000"/>
          <w:sz w:val="20"/>
          <w:szCs w:val="20"/>
        </w:rPr>
      </w:pPr>
      <w:r>
        <w:rPr>
          <w:rFonts w:ascii="Consolas" w:hAnsi="Consolas" w:cs="Consolas"/>
          <w:color w:val="000000"/>
          <w:sz w:val="20"/>
          <w:szCs w:val="20"/>
        </w:rPr>
        <w:t>}</w:t>
      </w:r>
    </w:p>
    <w:p w:rsidR="001B0BC4" w:rsidRDefault="001B0BC4" w:rsidP="00FB697E">
      <w:pPr>
        <w:spacing w:after="100" w:afterAutospacing="1" w:line="240" w:lineRule="auto"/>
        <w:ind w:left="360"/>
        <w:rPr>
          <w:rFonts w:ascii="Helvetica" w:eastAsia="Times New Roman" w:hAnsi="Helvetica" w:cs="Helvetica"/>
          <w:sz w:val="23"/>
          <w:szCs w:val="23"/>
          <w:lang w:eastAsia="es-ES"/>
        </w:rPr>
      </w:pPr>
    </w:p>
    <w:p w:rsidR="00916A4F" w:rsidRDefault="00916A4F" w:rsidP="00FB697E">
      <w:pPr>
        <w:spacing w:after="100" w:afterAutospacing="1" w:line="240" w:lineRule="auto"/>
        <w:ind w:left="360"/>
        <w:rPr>
          <w:rFonts w:ascii="Helvetica" w:eastAsia="Times New Roman" w:hAnsi="Helvetica" w:cs="Helvetica"/>
          <w:sz w:val="23"/>
          <w:szCs w:val="23"/>
          <w:lang w:eastAsia="es-ES"/>
        </w:rPr>
      </w:pPr>
    </w:p>
    <w:p w:rsidR="00916A4F" w:rsidRPr="00AE5EC9" w:rsidRDefault="00916A4F" w:rsidP="00FB697E">
      <w:pPr>
        <w:spacing w:after="100" w:afterAutospacing="1" w:line="240" w:lineRule="auto"/>
        <w:ind w:left="360"/>
        <w:rPr>
          <w:rFonts w:ascii="Helvetica" w:eastAsia="Times New Roman" w:hAnsi="Helvetica" w:cs="Helvetica"/>
          <w:sz w:val="23"/>
          <w:szCs w:val="23"/>
          <w:lang w:eastAsia="es-ES"/>
        </w:rPr>
      </w:pPr>
    </w:p>
    <w:p w:rsidR="001A23E5" w:rsidRDefault="001A23E5" w:rsidP="001A23E5">
      <w:pPr>
        <w:pStyle w:val="Prrafodelista"/>
        <w:numPr>
          <w:ilvl w:val="0"/>
          <w:numId w:val="24"/>
        </w:numPr>
        <w:spacing w:before="0" w:after="100" w:afterAutospacing="1" w:line="240" w:lineRule="auto"/>
        <w:outlineLvl w:val="1"/>
        <w:rPr>
          <w:rFonts w:ascii="inherit" w:eastAsia="Times New Roman" w:hAnsi="inherit" w:cs="Helvetica"/>
          <w:b/>
          <w:sz w:val="36"/>
          <w:szCs w:val="36"/>
          <w:lang w:eastAsia="es-ES"/>
        </w:rPr>
      </w:pPr>
      <w:r w:rsidRPr="001965B3">
        <w:rPr>
          <w:rFonts w:ascii="inherit" w:eastAsia="Times New Roman" w:hAnsi="inherit" w:cs="Helvetica"/>
          <w:b/>
          <w:sz w:val="36"/>
          <w:szCs w:val="36"/>
          <w:lang w:eastAsia="es-ES"/>
        </w:rPr>
        <w:lastRenderedPageBreak/>
        <w:t>Escritura de un fichero de texto en java</w:t>
      </w:r>
    </w:p>
    <w:p w:rsidR="001A23E5" w:rsidRPr="001965B3" w:rsidRDefault="001A23E5" w:rsidP="001A23E5">
      <w:pPr>
        <w:pStyle w:val="Prrafodelista"/>
        <w:spacing w:after="100" w:afterAutospacing="1" w:line="240" w:lineRule="auto"/>
        <w:ind w:left="360"/>
        <w:outlineLvl w:val="1"/>
        <w:rPr>
          <w:rFonts w:ascii="inherit" w:eastAsia="Times New Roman" w:hAnsi="inherit" w:cs="Helvetica"/>
          <w:b/>
          <w:sz w:val="36"/>
          <w:szCs w:val="36"/>
          <w:lang w:eastAsia="es-ES"/>
        </w:rPr>
      </w:pPr>
    </w:p>
    <w:p w:rsidR="001A23E5" w:rsidRPr="001965B3" w:rsidRDefault="001A23E5" w:rsidP="001A23E5">
      <w:pPr>
        <w:pStyle w:val="Prrafodelista"/>
        <w:numPr>
          <w:ilvl w:val="1"/>
          <w:numId w:val="24"/>
        </w:numPr>
        <w:spacing w:before="0" w:after="100" w:afterAutospacing="1" w:line="240" w:lineRule="auto"/>
        <w:rPr>
          <w:rFonts w:ascii="Helvetica" w:eastAsia="Times New Roman" w:hAnsi="Helvetica" w:cs="Helvetica"/>
          <w:b/>
          <w:sz w:val="23"/>
          <w:szCs w:val="23"/>
          <w:lang w:eastAsia="es-ES"/>
        </w:rPr>
      </w:pPr>
      <w:r w:rsidRPr="001965B3">
        <w:rPr>
          <w:rFonts w:ascii="Helvetica" w:eastAsia="Times New Roman" w:hAnsi="Helvetica" w:cs="Helvetica"/>
          <w:b/>
          <w:sz w:val="23"/>
          <w:szCs w:val="23"/>
          <w:lang w:eastAsia="es-ES"/>
        </w:rPr>
        <w:t xml:space="preserve">Escritura de fichero </w:t>
      </w:r>
      <w:r w:rsidR="00CE7127">
        <w:rPr>
          <w:rFonts w:ascii="Helvetica" w:eastAsia="Times New Roman" w:hAnsi="Helvetica" w:cs="Helvetica"/>
          <w:b/>
          <w:sz w:val="23"/>
          <w:szCs w:val="23"/>
          <w:lang w:eastAsia="es-ES"/>
        </w:rPr>
        <w:t>carácter a carácter</w:t>
      </w:r>
      <w:r w:rsidRPr="001965B3">
        <w:rPr>
          <w:rFonts w:ascii="Helvetica" w:eastAsia="Times New Roman" w:hAnsi="Helvetica" w:cs="Helvetica"/>
          <w:b/>
          <w:sz w:val="23"/>
          <w:szCs w:val="23"/>
          <w:lang w:eastAsia="es-ES"/>
        </w:rPr>
        <w:t>:</w:t>
      </w:r>
    </w:p>
    <w:p w:rsidR="001A23E5" w:rsidRPr="00AE5EC9" w:rsidRDefault="001A23E5" w:rsidP="001A23E5">
      <w:pPr>
        <w:spacing w:after="100" w:afterAutospacing="1" w:line="240" w:lineRule="auto"/>
        <w:ind w:left="360"/>
        <w:rPr>
          <w:rFonts w:ascii="Helvetica" w:eastAsia="Times New Roman" w:hAnsi="Helvetica" w:cs="Helvetica"/>
          <w:sz w:val="23"/>
          <w:szCs w:val="23"/>
          <w:lang w:eastAsia="es-ES"/>
        </w:rPr>
      </w:pPr>
      <w:r w:rsidRPr="00AE5EC9">
        <w:rPr>
          <w:rFonts w:ascii="Helvetica" w:eastAsia="Times New Roman" w:hAnsi="Helvetica" w:cs="Helvetica"/>
          <w:sz w:val="23"/>
          <w:szCs w:val="23"/>
          <w:lang w:eastAsia="es-ES"/>
        </w:rPr>
        <w:t>El siguiente código </w:t>
      </w:r>
      <w:r w:rsidRPr="00AE5EC9">
        <w:rPr>
          <w:rFonts w:ascii="Helvetica" w:eastAsia="Times New Roman" w:hAnsi="Helvetica" w:cs="Helvetica"/>
          <w:b/>
          <w:bCs/>
          <w:sz w:val="23"/>
          <w:szCs w:val="23"/>
          <w:lang w:eastAsia="es-ES"/>
        </w:rPr>
        <w:t>escribe un fichero de texto</w:t>
      </w:r>
      <w:r w:rsidRPr="00AE5EC9">
        <w:rPr>
          <w:rFonts w:ascii="Helvetica" w:eastAsia="Times New Roman" w:hAnsi="Helvetica" w:cs="Helvetica"/>
          <w:sz w:val="23"/>
          <w:szCs w:val="23"/>
          <w:lang w:eastAsia="es-ES"/>
        </w:rPr>
        <w:t xml:space="preserve"> desde cero. </w:t>
      </w:r>
    </w:p>
    <w:p w:rsidR="00FA0F31" w:rsidRPr="00287FD8" w:rsidRDefault="00FA0F31" w:rsidP="00FA0F31">
      <w:pPr>
        <w:autoSpaceDE w:val="0"/>
        <w:autoSpaceDN w:val="0"/>
        <w:adjustRightInd w:val="0"/>
        <w:spacing w:before="0" w:after="0" w:line="240" w:lineRule="auto"/>
        <w:rPr>
          <w:rFonts w:ascii="Consolas" w:hAnsi="Consolas" w:cs="Consolas"/>
          <w:sz w:val="20"/>
          <w:szCs w:val="20"/>
          <w:lang w:val="en-US"/>
        </w:rPr>
      </w:pPr>
      <w:proofErr w:type="gramStart"/>
      <w:r w:rsidRPr="00287FD8">
        <w:rPr>
          <w:rFonts w:ascii="Consolas" w:hAnsi="Consolas" w:cs="Consolas"/>
          <w:b/>
          <w:bCs/>
          <w:color w:val="7F0055"/>
          <w:sz w:val="20"/>
          <w:szCs w:val="20"/>
          <w:lang w:val="en-US"/>
        </w:rPr>
        <w:t>import</w:t>
      </w:r>
      <w:proofErr w:type="gramEnd"/>
      <w:r w:rsidRPr="00287FD8">
        <w:rPr>
          <w:rFonts w:ascii="Consolas" w:hAnsi="Consolas" w:cs="Consolas"/>
          <w:color w:val="000000"/>
          <w:sz w:val="20"/>
          <w:szCs w:val="20"/>
          <w:lang w:val="en-US"/>
        </w:rPr>
        <w:t xml:space="preserve"> java.io.*;</w:t>
      </w:r>
    </w:p>
    <w:p w:rsidR="00FA0F31" w:rsidRPr="00287FD8" w:rsidRDefault="00FA0F31" w:rsidP="00FA0F31">
      <w:pPr>
        <w:autoSpaceDE w:val="0"/>
        <w:autoSpaceDN w:val="0"/>
        <w:adjustRightInd w:val="0"/>
        <w:spacing w:before="0" w:after="0" w:line="240" w:lineRule="auto"/>
        <w:rPr>
          <w:rFonts w:ascii="Consolas" w:hAnsi="Consolas" w:cs="Consolas"/>
          <w:sz w:val="20"/>
          <w:szCs w:val="20"/>
          <w:lang w:val="en-US"/>
        </w:rPr>
      </w:pPr>
    </w:p>
    <w:p w:rsidR="00FA0F31" w:rsidRPr="00287FD8" w:rsidRDefault="00FA0F31" w:rsidP="00FA0F31">
      <w:pPr>
        <w:autoSpaceDE w:val="0"/>
        <w:autoSpaceDN w:val="0"/>
        <w:adjustRightInd w:val="0"/>
        <w:spacing w:before="0" w:after="0" w:line="240" w:lineRule="auto"/>
        <w:rPr>
          <w:rFonts w:ascii="Consolas" w:hAnsi="Consolas" w:cs="Consolas"/>
          <w:sz w:val="20"/>
          <w:szCs w:val="20"/>
          <w:lang w:val="en-US"/>
        </w:rPr>
      </w:pPr>
      <w:proofErr w:type="gramStart"/>
      <w:r w:rsidRPr="00287FD8">
        <w:rPr>
          <w:rFonts w:ascii="Consolas" w:hAnsi="Consolas" w:cs="Consolas"/>
          <w:b/>
          <w:bCs/>
          <w:color w:val="7F0055"/>
          <w:sz w:val="20"/>
          <w:szCs w:val="20"/>
          <w:lang w:val="en-US"/>
        </w:rPr>
        <w:t>public</w:t>
      </w:r>
      <w:proofErr w:type="gramEnd"/>
      <w:r w:rsidRPr="00287FD8">
        <w:rPr>
          <w:rFonts w:ascii="Consolas" w:hAnsi="Consolas" w:cs="Consolas"/>
          <w:color w:val="000000"/>
          <w:sz w:val="20"/>
          <w:szCs w:val="20"/>
          <w:lang w:val="en-US"/>
        </w:rPr>
        <w:t xml:space="preserve"> </w:t>
      </w:r>
      <w:r w:rsidRPr="00287FD8">
        <w:rPr>
          <w:rFonts w:ascii="Consolas" w:hAnsi="Consolas" w:cs="Consolas"/>
          <w:b/>
          <w:bCs/>
          <w:color w:val="7F0055"/>
          <w:sz w:val="20"/>
          <w:szCs w:val="20"/>
          <w:lang w:val="en-US"/>
        </w:rPr>
        <w:t>class</w:t>
      </w:r>
      <w:r w:rsidRPr="00287FD8">
        <w:rPr>
          <w:rFonts w:ascii="Consolas" w:hAnsi="Consolas" w:cs="Consolas"/>
          <w:color w:val="000000"/>
          <w:sz w:val="20"/>
          <w:szCs w:val="20"/>
          <w:lang w:val="en-US"/>
        </w:rPr>
        <w:t xml:space="preserve"> </w:t>
      </w:r>
      <w:proofErr w:type="spellStart"/>
      <w:r w:rsidRPr="00287FD8">
        <w:rPr>
          <w:rFonts w:ascii="Consolas" w:hAnsi="Consolas" w:cs="Consolas"/>
          <w:color w:val="000000"/>
          <w:sz w:val="20"/>
          <w:szCs w:val="20"/>
          <w:lang w:val="en-US"/>
        </w:rPr>
        <w:t>EscribeFichero</w:t>
      </w:r>
      <w:proofErr w:type="spellEnd"/>
    </w:p>
    <w:p w:rsidR="00FA0F31" w:rsidRPr="00611DA0" w:rsidRDefault="00FA0F31" w:rsidP="00FA0F31">
      <w:pPr>
        <w:autoSpaceDE w:val="0"/>
        <w:autoSpaceDN w:val="0"/>
        <w:adjustRightInd w:val="0"/>
        <w:spacing w:before="0" w:after="0" w:line="240" w:lineRule="auto"/>
        <w:rPr>
          <w:rFonts w:ascii="Consolas" w:hAnsi="Consolas" w:cs="Consolas"/>
          <w:sz w:val="20"/>
          <w:szCs w:val="20"/>
          <w:lang w:val="en-US"/>
        </w:rPr>
      </w:pPr>
      <w:r w:rsidRPr="00611DA0">
        <w:rPr>
          <w:rFonts w:ascii="Consolas" w:hAnsi="Consolas" w:cs="Consolas"/>
          <w:color w:val="000000"/>
          <w:sz w:val="20"/>
          <w:szCs w:val="20"/>
          <w:lang w:val="en-US"/>
        </w:rPr>
        <w:t>{</w:t>
      </w:r>
    </w:p>
    <w:p w:rsidR="00FA0F31" w:rsidRPr="00287FD8" w:rsidRDefault="00FA0F31" w:rsidP="00FA0F31">
      <w:pPr>
        <w:autoSpaceDE w:val="0"/>
        <w:autoSpaceDN w:val="0"/>
        <w:adjustRightInd w:val="0"/>
        <w:spacing w:before="0" w:after="0" w:line="240" w:lineRule="auto"/>
        <w:rPr>
          <w:rFonts w:ascii="Consolas" w:hAnsi="Consolas" w:cs="Consolas"/>
          <w:sz w:val="20"/>
          <w:szCs w:val="20"/>
          <w:lang w:val="en-US"/>
        </w:rPr>
      </w:pPr>
      <w:r w:rsidRPr="00611DA0">
        <w:rPr>
          <w:rFonts w:ascii="Consolas" w:hAnsi="Consolas" w:cs="Consolas"/>
          <w:color w:val="000000"/>
          <w:sz w:val="20"/>
          <w:szCs w:val="20"/>
          <w:lang w:val="en-US"/>
        </w:rPr>
        <w:t xml:space="preserve">    </w:t>
      </w:r>
      <w:proofErr w:type="gramStart"/>
      <w:r w:rsidRPr="00287FD8">
        <w:rPr>
          <w:rFonts w:ascii="Consolas" w:hAnsi="Consolas" w:cs="Consolas"/>
          <w:b/>
          <w:bCs/>
          <w:color w:val="7F0055"/>
          <w:sz w:val="20"/>
          <w:szCs w:val="20"/>
          <w:lang w:val="en-US"/>
        </w:rPr>
        <w:t>public</w:t>
      </w:r>
      <w:proofErr w:type="gramEnd"/>
      <w:r w:rsidRPr="00287FD8">
        <w:rPr>
          <w:rFonts w:ascii="Consolas" w:hAnsi="Consolas" w:cs="Consolas"/>
          <w:color w:val="000000"/>
          <w:sz w:val="20"/>
          <w:szCs w:val="20"/>
          <w:lang w:val="en-US"/>
        </w:rPr>
        <w:t xml:space="preserve"> </w:t>
      </w:r>
      <w:r w:rsidRPr="00287FD8">
        <w:rPr>
          <w:rFonts w:ascii="Consolas" w:hAnsi="Consolas" w:cs="Consolas"/>
          <w:b/>
          <w:bCs/>
          <w:color w:val="7F0055"/>
          <w:sz w:val="20"/>
          <w:szCs w:val="20"/>
          <w:lang w:val="en-US"/>
        </w:rPr>
        <w:t>static</w:t>
      </w:r>
      <w:r w:rsidRPr="00287FD8">
        <w:rPr>
          <w:rFonts w:ascii="Consolas" w:hAnsi="Consolas" w:cs="Consolas"/>
          <w:color w:val="000000"/>
          <w:sz w:val="20"/>
          <w:szCs w:val="20"/>
          <w:lang w:val="en-US"/>
        </w:rPr>
        <w:t xml:space="preserve"> </w:t>
      </w:r>
      <w:r w:rsidRPr="00287FD8">
        <w:rPr>
          <w:rFonts w:ascii="Consolas" w:hAnsi="Consolas" w:cs="Consolas"/>
          <w:b/>
          <w:bCs/>
          <w:color w:val="7F0055"/>
          <w:sz w:val="20"/>
          <w:szCs w:val="20"/>
          <w:lang w:val="en-US"/>
        </w:rPr>
        <w:t>void</w:t>
      </w:r>
      <w:r w:rsidRPr="00287FD8">
        <w:rPr>
          <w:rFonts w:ascii="Consolas" w:hAnsi="Consolas" w:cs="Consolas"/>
          <w:color w:val="000000"/>
          <w:sz w:val="20"/>
          <w:szCs w:val="20"/>
          <w:lang w:val="en-US"/>
        </w:rPr>
        <w:t xml:space="preserve"> main(String[] </w:t>
      </w:r>
      <w:proofErr w:type="spellStart"/>
      <w:r w:rsidRPr="00287FD8">
        <w:rPr>
          <w:rFonts w:ascii="Consolas" w:hAnsi="Consolas" w:cs="Consolas"/>
          <w:color w:val="6A3E3E"/>
          <w:sz w:val="20"/>
          <w:szCs w:val="20"/>
          <w:lang w:val="en-US"/>
        </w:rPr>
        <w:t>args</w:t>
      </w:r>
      <w:proofErr w:type="spellEnd"/>
      <w:r w:rsidRPr="00287FD8">
        <w:rPr>
          <w:rFonts w:ascii="Consolas" w:hAnsi="Consolas" w:cs="Consolas"/>
          <w:color w:val="000000"/>
          <w:sz w:val="20"/>
          <w:szCs w:val="20"/>
          <w:lang w:val="en-US"/>
        </w:rPr>
        <w:t>)</w:t>
      </w:r>
      <w:r w:rsidR="00611DA0" w:rsidRPr="00287FD8">
        <w:rPr>
          <w:rFonts w:ascii="Consolas" w:hAnsi="Consolas" w:cs="Consolas"/>
          <w:color w:val="000000"/>
          <w:sz w:val="18"/>
          <w:szCs w:val="18"/>
          <w:lang w:val="en-US"/>
        </w:rPr>
        <w:t xml:space="preserve"> </w:t>
      </w:r>
      <w:r w:rsidR="00611DA0" w:rsidRPr="00287FD8">
        <w:rPr>
          <w:rFonts w:ascii="Consolas" w:hAnsi="Consolas" w:cs="Consolas"/>
          <w:b/>
          <w:bCs/>
          <w:color w:val="7F0055"/>
          <w:sz w:val="18"/>
          <w:szCs w:val="18"/>
          <w:lang w:val="en-US"/>
        </w:rPr>
        <w:t>throws</w:t>
      </w:r>
      <w:r w:rsidR="00611DA0" w:rsidRPr="00287FD8">
        <w:rPr>
          <w:rFonts w:ascii="Consolas" w:hAnsi="Consolas" w:cs="Consolas"/>
          <w:color w:val="000000"/>
          <w:sz w:val="18"/>
          <w:szCs w:val="18"/>
          <w:lang w:val="en-US"/>
        </w:rPr>
        <w:t xml:space="preserve"> </w:t>
      </w:r>
      <w:proofErr w:type="spellStart"/>
      <w:r w:rsidR="00611DA0" w:rsidRPr="00287FD8">
        <w:rPr>
          <w:rFonts w:ascii="Consolas" w:hAnsi="Consolas" w:cs="Consolas"/>
          <w:color w:val="000000"/>
          <w:sz w:val="18"/>
          <w:szCs w:val="18"/>
          <w:lang w:val="en-US"/>
        </w:rPr>
        <w:t>IOException</w:t>
      </w:r>
      <w:proofErr w:type="spellEnd"/>
    </w:p>
    <w:p w:rsidR="00FA0F31" w:rsidRDefault="00FA0F31" w:rsidP="00FA0F31">
      <w:pPr>
        <w:autoSpaceDE w:val="0"/>
        <w:autoSpaceDN w:val="0"/>
        <w:adjustRightInd w:val="0"/>
        <w:spacing w:before="0" w:after="0" w:line="240" w:lineRule="auto"/>
        <w:rPr>
          <w:rFonts w:ascii="Consolas" w:hAnsi="Consolas" w:cs="Consolas"/>
          <w:sz w:val="20"/>
          <w:szCs w:val="20"/>
        </w:rPr>
      </w:pPr>
      <w:r w:rsidRPr="00287FD8">
        <w:rPr>
          <w:rFonts w:ascii="Consolas" w:hAnsi="Consolas" w:cs="Consolas"/>
          <w:color w:val="000000"/>
          <w:sz w:val="20"/>
          <w:szCs w:val="20"/>
          <w:lang w:val="en-US"/>
        </w:rPr>
        <w:t xml:space="preserve">    </w:t>
      </w:r>
      <w:r>
        <w:rPr>
          <w:rFonts w:ascii="Consolas" w:hAnsi="Consolas" w:cs="Consolas"/>
          <w:color w:val="000000"/>
          <w:sz w:val="20"/>
          <w:szCs w:val="20"/>
        </w:rPr>
        <w:t>{</w:t>
      </w:r>
    </w:p>
    <w:p w:rsidR="00FA0F31" w:rsidRDefault="00FA0F31" w:rsidP="00FA0F3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t>
      </w:r>
      <w:r w:rsidRPr="00FA0F31">
        <w:rPr>
          <w:rFonts w:ascii="Consolas" w:hAnsi="Consolas" w:cs="Consolas"/>
          <w:color w:val="3F7F5F"/>
          <w:sz w:val="20"/>
          <w:szCs w:val="20"/>
        </w:rPr>
        <w:t xml:space="preserve">Usamos la clase </w:t>
      </w:r>
      <w:proofErr w:type="spellStart"/>
      <w:r w:rsidRPr="00FA0F31">
        <w:rPr>
          <w:rFonts w:ascii="Consolas" w:hAnsi="Consolas" w:cs="Consolas"/>
          <w:color w:val="3F7F5F"/>
          <w:sz w:val="20"/>
          <w:szCs w:val="20"/>
        </w:rPr>
        <w:t>FileWriter</w:t>
      </w:r>
      <w:proofErr w:type="spellEnd"/>
      <w:r w:rsidRPr="00FA0F31">
        <w:rPr>
          <w:rFonts w:ascii="Consolas" w:hAnsi="Consolas" w:cs="Consolas"/>
          <w:color w:val="3F7F5F"/>
          <w:sz w:val="20"/>
          <w:szCs w:val="20"/>
        </w:rPr>
        <w:t xml:space="preserve"> para escribir en un fichero</w:t>
      </w:r>
    </w:p>
    <w:p w:rsidR="00FA0F31" w:rsidRPr="00287FD8" w:rsidRDefault="00FA0F31" w:rsidP="00FA0F31">
      <w:pPr>
        <w:autoSpaceDE w:val="0"/>
        <w:autoSpaceDN w:val="0"/>
        <w:adjustRightInd w:val="0"/>
        <w:spacing w:before="0"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spellStart"/>
      <w:r w:rsidRPr="00287FD8">
        <w:rPr>
          <w:rFonts w:ascii="Consolas" w:hAnsi="Consolas" w:cs="Consolas"/>
          <w:color w:val="000000"/>
          <w:sz w:val="20"/>
          <w:szCs w:val="20"/>
          <w:lang w:val="en-US"/>
        </w:rPr>
        <w:t>FileWriter</w:t>
      </w:r>
      <w:proofErr w:type="spellEnd"/>
      <w:r w:rsidRPr="00287FD8">
        <w:rPr>
          <w:rFonts w:ascii="Consolas" w:hAnsi="Consolas" w:cs="Consolas"/>
          <w:color w:val="000000"/>
          <w:sz w:val="20"/>
          <w:szCs w:val="20"/>
          <w:lang w:val="en-US"/>
        </w:rPr>
        <w:t xml:space="preserve"> </w:t>
      </w:r>
      <w:proofErr w:type="spellStart"/>
      <w:r w:rsidRPr="00287FD8">
        <w:rPr>
          <w:rFonts w:ascii="Consolas" w:hAnsi="Consolas" w:cs="Consolas"/>
          <w:color w:val="6A3E3E"/>
          <w:sz w:val="20"/>
          <w:szCs w:val="20"/>
          <w:lang w:val="en-US"/>
        </w:rPr>
        <w:t>fichero</w:t>
      </w:r>
      <w:proofErr w:type="spellEnd"/>
      <w:r w:rsidRPr="00287FD8">
        <w:rPr>
          <w:rFonts w:ascii="Consolas" w:hAnsi="Consolas" w:cs="Consolas"/>
          <w:color w:val="000000"/>
          <w:sz w:val="20"/>
          <w:szCs w:val="20"/>
          <w:lang w:val="en-US"/>
        </w:rPr>
        <w:t xml:space="preserve"> = </w:t>
      </w:r>
      <w:r w:rsidRPr="00287FD8">
        <w:rPr>
          <w:rFonts w:ascii="Consolas" w:hAnsi="Consolas" w:cs="Consolas"/>
          <w:b/>
          <w:bCs/>
          <w:color w:val="7F0055"/>
          <w:sz w:val="20"/>
          <w:szCs w:val="20"/>
          <w:lang w:val="en-US"/>
        </w:rPr>
        <w:t>null</w:t>
      </w:r>
      <w:r w:rsidRPr="00287FD8">
        <w:rPr>
          <w:rFonts w:ascii="Consolas" w:hAnsi="Consolas" w:cs="Consolas"/>
          <w:color w:val="000000"/>
          <w:sz w:val="20"/>
          <w:szCs w:val="20"/>
          <w:lang w:val="en-US"/>
        </w:rPr>
        <w:t>;</w:t>
      </w:r>
    </w:p>
    <w:p w:rsidR="00FA0F31" w:rsidRPr="00287FD8" w:rsidRDefault="00FA0F31" w:rsidP="00FA0F31">
      <w:pPr>
        <w:autoSpaceDE w:val="0"/>
        <w:autoSpaceDN w:val="0"/>
        <w:adjustRightInd w:val="0"/>
        <w:spacing w:before="0" w:after="0" w:line="240" w:lineRule="auto"/>
        <w:rPr>
          <w:rFonts w:ascii="Consolas" w:hAnsi="Consolas" w:cs="Consolas"/>
          <w:sz w:val="20"/>
          <w:szCs w:val="20"/>
          <w:lang w:val="en-US"/>
        </w:rPr>
      </w:pPr>
      <w:r w:rsidRPr="00287FD8">
        <w:rPr>
          <w:rFonts w:ascii="Consolas" w:hAnsi="Consolas" w:cs="Consolas"/>
          <w:color w:val="000000"/>
          <w:sz w:val="20"/>
          <w:szCs w:val="20"/>
          <w:lang w:val="en-US"/>
        </w:rPr>
        <w:t xml:space="preserve">        String </w:t>
      </w:r>
      <w:proofErr w:type="spellStart"/>
      <w:r w:rsidRPr="00287FD8">
        <w:rPr>
          <w:rFonts w:ascii="Consolas" w:hAnsi="Consolas" w:cs="Consolas"/>
          <w:color w:val="6A3E3E"/>
          <w:sz w:val="20"/>
          <w:szCs w:val="20"/>
          <w:lang w:val="en-US"/>
        </w:rPr>
        <w:t>nombreFichero</w:t>
      </w:r>
      <w:proofErr w:type="spellEnd"/>
      <w:r w:rsidRPr="00287FD8">
        <w:rPr>
          <w:rFonts w:ascii="Consolas" w:hAnsi="Consolas" w:cs="Consolas"/>
          <w:color w:val="000000"/>
          <w:sz w:val="20"/>
          <w:szCs w:val="20"/>
          <w:lang w:val="en-US"/>
        </w:rPr>
        <w:t xml:space="preserve"> = </w:t>
      </w:r>
      <w:r w:rsidRPr="00287FD8">
        <w:rPr>
          <w:rFonts w:ascii="Consolas" w:hAnsi="Consolas" w:cs="Consolas"/>
          <w:color w:val="2A00FF"/>
          <w:sz w:val="20"/>
          <w:szCs w:val="20"/>
          <w:lang w:val="en-US"/>
        </w:rPr>
        <w:t>"D:\\archivo.txt"</w:t>
      </w:r>
      <w:r w:rsidRPr="00287FD8">
        <w:rPr>
          <w:rFonts w:ascii="Consolas" w:hAnsi="Consolas" w:cs="Consolas"/>
          <w:color w:val="000000"/>
          <w:sz w:val="20"/>
          <w:szCs w:val="20"/>
          <w:lang w:val="en-US"/>
        </w:rPr>
        <w:t>;</w:t>
      </w:r>
    </w:p>
    <w:p w:rsidR="00FA0F31" w:rsidRPr="00287FD8" w:rsidRDefault="00FA0F31" w:rsidP="00FA0F31">
      <w:pPr>
        <w:autoSpaceDE w:val="0"/>
        <w:autoSpaceDN w:val="0"/>
        <w:adjustRightInd w:val="0"/>
        <w:spacing w:before="0" w:after="0" w:line="240" w:lineRule="auto"/>
        <w:rPr>
          <w:rFonts w:ascii="Consolas" w:hAnsi="Consolas" w:cs="Consolas"/>
          <w:sz w:val="20"/>
          <w:szCs w:val="20"/>
          <w:lang w:val="en-US"/>
        </w:rPr>
      </w:pPr>
      <w:r w:rsidRPr="00287FD8">
        <w:rPr>
          <w:rFonts w:ascii="Consolas" w:hAnsi="Consolas" w:cs="Consolas"/>
          <w:color w:val="000000"/>
          <w:sz w:val="20"/>
          <w:szCs w:val="20"/>
          <w:lang w:val="en-US"/>
        </w:rPr>
        <w:t xml:space="preserve">        </w:t>
      </w:r>
    </w:p>
    <w:p w:rsidR="00FA0F31" w:rsidRPr="00287FD8" w:rsidRDefault="00FA0F31" w:rsidP="00FA0F31">
      <w:pPr>
        <w:autoSpaceDE w:val="0"/>
        <w:autoSpaceDN w:val="0"/>
        <w:adjustRightInd w:val="0"/>
        <w:spacing w:before="0" w:after="0" w:line="240" w:lineRule="auto"/>
        <w:rPr>
          <w:rFonts w:ascii="Consolas" w:hAnsi="Consolas" w:cs="Consolas"/>
          <w:sz w:val="20"/>
          <w:szCs w:val="20"/>
          <w:lang w:val="en-US"/>
        </w:rPr>
      </w:pPr>
      <w:r w:rsidRPr="00287FD8">
        <w:rPr>
          <w:rFonts w:ascii="Consolas" w:hAnsi="Consolas" w:cs="Consolas"/>
          <w:color w:val="000000"/>
          <w:sz w:val="20"/>
          <w:szCs w:val="20"/>
          <w:lang w:val="en-US"/>
        </w:rPr>
        <w:t xml:space="preserve">        </w:t>
      </w:r>
      <w:proofErr w:type="gramStart"/>
      <w:r w:rsidRPr="00287FD8">
        <w:rPr>
          <w:rFonts w:ascii="Consolas" w:hAnsi="Consolas" w:cs="Consolas"/>
          <w:b/>
          <w:bCs/>
          <w:color w:val="7F0055"/>
          <w:sz w:val="20"/>
          <w:szCs w:val="20"/>
          <w:lang w:val="en-US"/>
        </w:rPr>
        <w:t>try</w:t>
      </w:r>
      <w:proofErr w:type="gramEnd"/>
      <w:r w:rsidRPr="00287FD8">
        <w:rPr>
          <w:rFonts w:ascii="Consolas" w:hAnsi="Consolas" w:cs="Consolas"/>
          <w:color w:val="000000"/>
          <w:sz w:val="20"/>
          <w:szCs w:val="20"/>
          <w:lang w:val="en-US"/>
        </w:rPr>
        <w:t xml:space="preserve"> {</w:t>
      </w:r>
    </w:p>
    <w:p w:rsidR="00FA0F31" w:rsidRPr="00287FD8" w:rsidRDefault="00FA0F31" w:rsidP="00FA0F31">
      <w:pPr>
        <w:autoSpaceDE w:val="0"/>
        <w:autoSpaceDN w:val="0"/>
        <w:adjustRightInd w:val="0"/>
        <w:spacing w:before="0" w:after="0" w:line="240" w:lineRule="auto"/>
        <w:rPr>
          <w:rFonts w:ascii="Consolas" w:hAnsi="Consolas" w:cs="Consolas"/>
          <w:sz w:val="20"/>
          <w:szCs w:val="20"/>
          <w:lang w:val="en-US"/>
        </w:rPr>
      </w:pPr>
      <w:r w:rsidRPr="00287FD8">
        <w:rPr>
          <w:rFonts w:ascii="Consolas" w:hAnsi="Consolas" w:cs="Consolas"/>
          <w:color w:val="000000"/>
          <w:sz w:val="20"/>
          <w:szCs w:val="20"/>
          <w:lang w:val="en-US"/>
        </w:rPr>
        <w:t xml:space="preserve">        </w:t>
      </w:r>
      <w:r w:rsidRPr="00287FD8">
        <w:rPr>
          <w:rFonts w:ascii="Consolas" w:hAnsi="Consolas" w:cs="Consolas"/>
          <w:color w:val="000000"/>
          <w:sz w:val="20"/>
          <w:szCs w:val="20"/>
          <w:lang w:val="en-US"/>
        </w:rPr>
        <w:tab/>
      </w:r>
    </w:p>
    <w:p w:rsidR="00FA0F31" w:rsidRPr="00287FD8" w:rsidRDefault="00FA0F31" w:rsidP="00FA0F31">
      <w:pPr>
        <w:autoSpaceDE w:val="0"/>
        <w:autoSpaceDN w:val="0"/>
        <w:adjustRightInd w:val="0"/>
        <w:spacing w:before="0" w:after="0" w:line="240" w:lineRule="auto"/>
        <w:rPr>
          <w:rFonts w:ascii="Consolas" w:hAnsi="Consolas" w:cs="Consolas"/>
          <w:sz w:val="20"/>
          <w:szCs w:val="20"/>
          <w:lang w:val="en-US"/>
        </w:rPr>
      </w:pPr>
      <w:r w:rsidRPr="00287FD8">
        <w:rPr>
          <w:rFonts w:ascii="Consolas" w:hAnsi="Consolas" w:cs="Consolas"/>
          <w:color w:val="000000"/>
          <w:sz w:val="20"/>
          <w:szCs w:val="20"/>
          <w:lang w:val="en-US"/>
        </w:rPr>
        <w:t xml:space="preserve">            </w:t>
      </w:r>
      <w:proofErr w:type="spellStart"/>
      <w:proofErr w:type="gramStart"/>
      <w:r w:rsidRPr="00287FD8">
        <w:rPr>
          <w:rFonts w:ascii="Consolas" w:hAnsi="Consolas" w:cs="Consolas"/>
          <w:color w:val="6A3E3E"/>
          <w:sz w:val="20"/>
          <w:szCs w:val="20"/>
          <w:lang w:val="en-US"/>
        </w:rPr>
        <w:t>fichero</w:t>
      </w:r>
      <w:proofErr w:type="spellEnd"/>
      <w:proofErr w:type="gramEnd"/>
      <w:r w:rsidRPr="00287FD8">
        <w:rPr>
          <w:rFonts w:ascii="Consolas" w:hAnsi="Consolas" w:cs="Consolas"/>
          <w:color w:val="000000"/>
          <w:sz w:val="20"/>
          <w:szCs w:val="20"/>
          <w:lang w:val="en-US"/>
        </w:rPr>
        <w:t xml:space="preserve"> = </w:t>
      </w:r>
      <w:r w:rsidRPr="00287FD8">
        <w:rPr>
          <w:rFonts w:ascii="Consolas" w:hAnsi="Consolas" w:cs="Consolas"/>
          <w:b/>
          <w:bCs/>
          <w:color w:val="7F0055"/>
          <w:sz w:val="20"/>
          <w:szCs w:val="20"/>
          <w:lang w:val="en-US"/>
        </w:rPr>
        <w:t>new</w:t>
      </w:r>
      <w:r w:rsidRPr="00287FD8">
        <w:rPr>
          <w:rFonts w:ascii="Consolas" w:hAnsi="Consolas" w:cs="Consolas"/>
          <w:color w:val="000000"/>
          <w:sz w:val="20"/>
          <w:szCs w:val="20"/>
          <w:lang w:val="en-US"/>
        </w:rPr>
        <w:t xml:space="preserve"> </w:t>
      </w:r>
      <w:proofErr w:type="spellStart"/>
      <w:r w:rsidRPr="00287FD8">
        <w:rPr>
          <w:rFonts w:ascii="Consolas" w:hAnsi="Consolas" w:cs="Consolas"/>
          <w:color w:val="000000"/>
          <w:sz w:val="20"/>
          <w:szCs w:val="20"/>
          <w:lang w:val="en-US"/>
        </w:rPr>
        <w:t>FileWriter</w:t>
      </w:r>
      <w:proofErr w:type="spellEnd"/>
      <w:r w:rsidRPr="00287FD8">
        <w:rPr>
          <w:rFonts w:ascii="Consolas" w:hAnsi="Consolas" w:cs="Consolas"/>
          <w:color w:val="000000"/>
          <w:sz w:val="20"/>
          <w:szCs w:val="20"/>
          <w:lang w:val="en-US"/>
        </w:rPr>
        <w:t>(</w:t>
      </w:r>
      <w:proofErr w:type="spellStart"/>
      <w:r w:rsidRPr="00287FD8">
        <w:rPr>
          <w:rFonts w:ascii="Consolas" w:hAnsi="Consolas" w:cs="Consolas"/>
          <w:color w:val="6A3E3E"/>
          <w:sz w:val="20"/>
          <w:szCs w:val="20"/>
          <w:lang w:val="en-US"/>
        </w:rPr>
        <w:t>nombreFichero</w:t>
      </w:r>
      <w:proofErr w:type="spellEnd"/>
      <w:r w:rsidRPr="00287FD8">
        <w:rPr>
          <w:rFonts w:ascii="Consolas" w:hAnsi="Consolas" w:cs="Consolas"/>
          <w:color w:val="000000"/>
          <w:sz w:val="20"/>
          <w:szCs w:val="20"/>
          <w:lang w:val="en-US"/>
        </w:rPr>
        <w:t>);</w:t>
      </w:r>
    </w:p>
    <w:p w:rsidR="00FA0F31" w:rsidRDefault="00FA0F31" w:rsidP="00FA0F31">
      <w:pPr>
        <w:autoSpaceDE w:val="0"/>
        <w:autoSpaceDN w:val="0"/>
        <w:adjustRightInd w:val="0"/>
        <w:spacing w:before="0" w:after="0" w:line="240" w:lineRule="auto"/>
        <w:rPr>
          <w:rFonts w:ascii="Consolas" w:hAnsi="Consolas" w:cs="Consolas"/>
          <w:sz w:val="20"/>
          <w:szCs w:val="20"/>
        </w:rPr>
      </w:pPr>
      <w:r w:rsidRPr="00287FD8">
        <w:rPr>
          <w:rFonts w:ascii="Consolas" w:hAnsi="Consolas" w:cs="Consolas"/>
          <w:color w:val="000000"/>
          <w:sz w:val="20"/>
          <w:szCs w:val="20"/>
          <w:lang w:val="en-US"/>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linea</w:t>
      </w:r>
      <w:proofErr w:type="spellEnd"/>
      <w:r>
        <w:rPr>
          <w:rFonts w:ascii="Consolas" w:hAnsi="Consolas" w:cs="Consolas"/>
          <w:color w:val="000000"/>
          <w:sz w:val="20"/>
          <w:szCs w:val="20"/>
        </w:rPr>
        <w:t xml:space="preserve"> = </w:t>
      </w:r>
      <w:r>
        <w:rPr>
          <w:rFonts w:ascii="Consolas" w:hAnsi="Consolas" w:cs="Consolas"/>
          <w:color w:val="2A00FF"/>
          <w:sz w:val="20"/>
          <w:szCs w:val="20"/>
        </w:rPr>
        <w:t>"Esto es una prueba de escritura"</w:t>
      </w:r>
      <w:r>
        <w:rPr>
          <w:rFonts w:ascii="Consolas" w:hAnsi="Consolas" w:cs="Consolas"/>
          <w:color w:val="000000"/>
          <w:sz w:val="20"/>
          <w:szCs w:val="20"/>
        </w:rPr>
        <w:t>;</w:t>
      </w:r>
    </w:p>
    <w:p w:rsidR="00FA0F31" w:rsidRDefault="00FA0F31" w:rsidP="00FA0F3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w:t>
      </w:r>
      <w:r w:rsidRPr="00FA0F31">
        <w:rPr>
          <w:rFonts w:ascii="Consolas" w:hAnsi="Consolas" w:cs="Consolas"/>
          <w:color w:val="3F7F5F"/>
          <w:sz w:val="20"/>
          <w:szCs w:val="20"/>
        </w:rPr>
        <w:t xml:space="preserve">Escribimos tantos caracteres como haya en </w:t>
      </w:r>
      <w:proofErr w:type="spellStart"/>
      <w:r w:rsidRPr="00FA0F31">
        <w:rPr>
          <w:rFonts w:ascii="Consolas" w:hAnsi="Consolas" w:cs="Consolas"/>
          <w:color w:val="3F7F5F"/>
          <w:sz w:val="20"/>
          <w:szCs w:val="20"/>
        </w:rPr>
        <w:t>linea</w:t>
      </w:r>
      <w:proofErr w:type="spellEnd"/>
    </w:p>
    <w:p w:rsidR="00FA0F31" w:rsidRPr="00287FD8" w:rsidRDefault="00FA0F31" w:rsidP="00FA0F31">
      <w:pPr>
        <w:autoSpaceDE w:val="0"/>
        <w:autoSpaceDN w:val="0"/>
        <w:adjustRightInd w:val="0"/>
        <w:spacing w:before="0"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287FD8">
        <w:rPr>
          <w:rFonts w:ascii="Consolas" w:hAnsi="Consolas" w:cs="Consolas"/>
          <w:b/>
          <w:bCs/>
          <w:color w:val="7F0055"/>
          <w:sz w:val="20"/>
          <w:szCs w:val="20"/>
          <w:lang w:val="en-US"/>
        </w:rPr>
        <w:t>for</w:t>
      </w:r>
      <w:proofErr w:type="gramEnd"/>
      <w:r w:rsidRPr="00287FD8">
        <w:rPr>
          <w:rFonts w:ascii="Consolas" w:hAnsi="Consolas" w:cs="Consolas"/>
          <w:color w:val="000000"/>
          <w:sz w:val="20"/>
          <w:szCs w:val="20"/>
          <w:lang w:val="en-US"/>
        </w:rPr>
        <w:t xml:space="preserve"> (</w:t>
      </w:r>
      <w:proofErr w:type="spellStart"/>
      <w:r w:rsidRPr="00287FD8">
        <w:rPr>
          <w:rFonts w:ascii="Consolas" w:hAnsi="Consolas" w:cs="Consolas"/>
          <w:b/>
          <w:bCs/>
          <w:color w:val="7F0055"/>
          <w:sz w:val="20"/>
          <w:szCs w:val="20"/>
          <w:lang w:val="en-US"/>
        </w:rPr>
        <w:t>int</w:t>
      </w:r>
      <w:proofErr w:type="spellEnd"/>
      <w:r w:rsidRPr="00287FD8">
        <w:rPr>
          <w:rFonts w:ascii="Consolas" w:hAnsi="Consolas" w:cs="Consolas"/>
          <w:color w:val="000000"/>
          <w:sz w:val="20"/>
          <w:szCs w:val="20"/>
          <w:lang w:val="en-US"/>
        </w:rPr>
        <w:t xml:space="preserve"> </w:t>
      </w:r>
      <w:proofErr w:type="spellStart"/>
      <w:r w:rsidRPr="00287FD8">
        <w:rPr>
          <w:rFonts w:ascii="Consolas" w:hAnsi="Consolas" w:cs="Consolas"/>
          <w:color w:val="6A3E3E"/>
          <w:sz w:val="20"/>
          <w:szCs w:val="20"/>
          <w:lang w:val="en-US"/>
        </w:rPr>
        <w:t>i</w:t>
      </w:r>
      <w:proofErr w:type="spellEnd"/>
      <w:r w:rsidRPr="00287FD8">
        <w:rPr>
          <w:rFonts w:ascii="Consolas" w:hAnsi="Consolas" w:cs="Consolas"/>
          <w:color w:val="000000"/>
          <w:sz w:val="20"/>
          <w:szCs w:val="20"/>
          <w:lang w:val="en-US"/>
        </w:rPr>
        <w:t xml:space="preserve"> = 0; </w:t>
      </w:r>
      <w:proofErr w:type="spellStart"/>
      <w:r w:rsidRPr="00287FD8">
        <w:rPr>
          <w:rFonts w:ascii="Consolas" w:hAnsi="Consolas" w:cs="Consolas"/>
          <w:color w:val="6A3E3E"/>
          <w:sz w:val="20"/>
          <w:szCs w:val="20"/>
          <w:lang w:val="en-US"/>
        </w:rPr>
        <w:t>i</w:t>
      </w:r>
      <w:proofErr w:type="spellEnd"/>
      <w:r w:rsidRPr="00287FD8">
        <w:rPr>
          <w:rFonts w:ascii="Consolas" w:hAnsi="Consolas" w:cs="Consolas"/>
          <w:color w:val="000000"/>
          <w:sz w:val="20"/>
          <w:szCs w:val="20"/>
          <w:lang w:val="en-US"/>
        </w:rPr>
        <w:t xml:space="preserve"> &lt; </w:t>
      </w:r>
      <w:proofErr w:type="spellStart"/>
      <w:r w:rsidRPr="00287FD8">
        <w:rPr>
          <w:rFonts w:ascii="Consolas" w:hAnsi="Consolas" w:cs="Consolas"/>
          <w:color w:val="6A3E3E"/>
          <w:sz w:val="20"/>
          <w:szCs w:val="20"/>
          <w:lang w:val="en-US"/>
        </w:rPr>
        <w:t>linea</w:t>
      </w:r>
      <w:r w:rsidRPr="00287FD8">
        <w:rPr>
          <w:rFonts w:ascii="Consolas" w:hAnsi="Consolas" w:cs="Consolas"/>
          <w:color w:val="000000"/>
          <w:sz w:val="20"/>
          <w:szCs w:val="20"/>
          <w:lang w:val="en-US"/>
        </w:rPr>
        <w:t>.length</w:t>
      </w:r>
      <w:proofErr w:type="spellEnd"/>
      <w:r w:rsidRPr="00287FD8">
        <w:rPr>
          <w:rFonts w:ascii="Consolas" w:hAnsi="Consolas" w:cs="Consolas"/>
          <w:color w:val="000000"/>
          <w:sz w:val="20"/>
          <w:szCs w:val="20"/>
          <w:lang w:val="en-US"/>
        </w:rPr>
        <w:t xml:space="preserve">(); </w:t>
      </w:r>
      <w:proofErr w:type="spellStart"/>
      <w:r w:rsidRPr="00287FD8">
        <w:rPr>
          <w:rFonts w:ascii="Consolas" w:hAnsi="Consolas" w:cs="Consolas"/>
          <w:color w:val="6A3E3E"/>
          <w:sz w:val="20"/>
          <w:szCs w:val="20"/>
          <w:lang w:val="en-US"/>
        </w:rPr>
        <w:t>i</w:t>
      </w:r>
      <w:proofErr w:type="spellEnd"/>
      <w:r w:rsidRPr="00287FD8">
        <w:rPr>
          <w:rFonts w:ascii="Consolas" w:hAnsi="Consolas" w:cs="Consolas"/>
          <w:color w:val="000000"/>
          <w:sz w:val="20"/>
          <w:szCs w:val="20"/>
          <w:lang w:val="en-US"/>
        </w:rPr>
        <w:t>++){</w:t>
      </w:r>
    </w:p>
    <w:p w:rsidR="00FA0F31" w:rsidRDefault="00FA0F31" w:rsidP="00FA0F31">
      <w:pPr>
        <w:autoSpaceDE w:val="0"/>
        <w:autoSpaceDN w:val="0"/>
        <w:adjustRightInd w:val="0"/>
        <w:spacing w:before="0" w:after="0" w:line="240" w:lineRule="auto"/>
        <w:rPr>
          <w:rFonts w:ascii="Consolas" w:hAnsi="Consolas" w:cs="Consolas"/>
          <w:sz w:val="20"/>
          <w:szCs w:val="20"/>
        </w:rPr>
      </w:pPr>
      <w:r w:rsidRPr="00287FD8">
        <w:rPr>
          <w:rFonts w:ascii="Consolas" w:hAnsi="Consolas" w:cs="Consolas"/>
          <w:color w:val="000000"/>
          <w:sz w:val="20"/>
          <w:szCs w:val="20"/>
          <w:lang w:val="en-US"/>
        </w:rPr>
        <w:t xml:space="preserve">                </w:t>
      </w:r>
      <w:r>
        <w:rPr>
          <w:rFonts w:ascii="Consolas" w:hAnsi="Consolas" w:cs="Consolas"/>
          <w:color w:val="3F7F5F"/>
          <w:sz w:val="20"/>
          <w:szCs w:val="20"/>
        </w:rPr>
        <w:t>//</w:t>
      </w:r>
      <w:r w:rsidRPr="00FA0F31">
        <w:rPr>
          <w:rFonts w:ascii="Consolas" w:hAnsi="Consolas" w:cs="Consolas"/>
          <w:color w:val="3F7F5F"/>
          <w:sz w:val="20"/>
          <w:szCs w:val="20"/>
        </w:rPr>
        <w:t xml:space="preserve">Escribimos el carácter leído en </w:t>
      </w:r>
      <w:proofErr w:type="spellStart"/>
      <w:r w:rsidRPr="00FA0F31">
        <w:rPr>
          <w:rFonts w:ascii="Consolas" w:hAnsi="Consolas" w:cs="Consolas"/>
          <w:color w:val="3F7F5F"/>
          <w:sz w:val="20"/>
          <w:szCs w:val="20"/>
        </w:rPr>
        <w:t>linea</w:t>
      </w:r>
      <w:proofErr w:type="spellEnd"/>
    </w:p>
    <w:p w:rsidR="00FA0F31" w:rsidRPr="00287FD8" w:rsidRDefault="00FA0F31" w:rsidP="00FA0F31">
      <w:pPr>
        <w:autoSpaceDE w:val="0"/>
        <w:autoSpaceDN w:val="0"/>
        <w:adjustRightInd w:val="0"/>
        <w:spacing w:before="0"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spellStart"/>
      <w:proofErr w:type="gramStart"/>
      <w:r w:rsidRPr="00287FD8">
        <w:rPr>
          <w:rFonts w:ascii="Consolas" w:hAnsi="Consolas" w:cs="Consolas"/>
          <w:color w:val="6A3E3E"/>
          <w:sz w:val="20"/>
          <w:szCs w:val="20"/>
          <w:highlight w:val="yellow"/>
          <w:lang w:val="en-US"/>
        </w:rPr>
        <w:t>fichero</w:t>
      </w:r>
      <w:r w:rsidRPr="00287FD8">
        <w:rPr>
          <w:rFonts w:ascii="Consolas" w:hAnsi="Consolas" w:cs="Consolas"/>
          <w:color w:val="000000"/>
          <w:sz w:val="20"/>
          <w:szCs w:val="20"/>
          <w:highlight w:val="yellow"/>
          <w:lang w:val="en-US"/>
        </w:rPr>
        <w:t>.write</w:t>
      </w:r>
      <w:proofErr w:type="spellEnd"/>
      <w:r w:rsidRPr="00287FD8">
        <w:rPr>
          <w:rFonts w:ascii="Consolas" w:hAnsi="Consolas" w:cs="Consolas"/>
          <w:color w:val="000000"/>
          <w:sz w:val="20"/>
          <w:szCs w:val="20"/>
          <w:lang w:val="en-US"/>
        </w:rPr>
        <w:t>(</w:t>
      </w:r>
      <w:proofErr w:type="spellStart"/>
      <w:proofErr w:type="gramEnd"/>
      <w:r w:rsidRPr="00287FD8">
        <w:rPr>
          <w:rFonts w:ascii="Consolas" w:hAnsi="Consolas" w:cs="Consolas"/>
          <w:color w:val="6A3E3E"/>
          <w:sz w:val="20"/>
          <w:szCs w:val="20"/>
          <w:lang w:val="en-US"/>
        </w:rPr>
        <w:t>linea</w:t>
      </w:r>
      <w:r w:rsidRPr="00287FD8">
        <w:rPr>
          <w:rFonts w:ascii="Consolas" w:hAnsi="Consolas" w:cs="Consolas"/>
          <w:color w:val="000000"/>
          <w:sz w:val="20"/>
          <w:szCs w:val="20"/>
          <w:lang w:val="en-US"/>
        </w:rPr>
        <w:t>.charAt</w:t>
      </w:r>
      <w:proofErr w:type="spellEnd"/>
      <w:r w:rsidRPr="00287FD8">
        <w:rPr>
          <w:rFonts w:ascii="Consolas" w:hAnsi="Consolas" w:cs="Consolas"/>
          <w:color w:val="000000"/>
          <w:sz w:val="20"/>
          <w:szCs w:val="20"/>
          <w:lang w:val="en-US"/>
        </w:rPr>
        <w:t>(</w:t>
      </w:r>
      <w:proofErr w:type="spellStart"/>
      <w:r w:rsidRPr="00287FD8">
        <w:rPr>
          <w:rFonts w:ascii="Consolas" w:hAnsi="Consolas" w:cs="Consolas"/>
          <w:color w:val="6A3E3E"/>
          <w:sz w:val="20"/>
          <w:szCs w:val="20"/>
          <w:lang w:val="en-US"/>
        </w:rPr>
        <w:t>i</w:t>
      </w:r>
      <w:proofErr w:type="spellEnd"/>
      <w:r w:rsidRPr="00287FD8">
        <w:rPr>
          <w:rFonts w:ascii="Consolas" w:hAnsi="Consolas" w:cs="Consolas"/>
          <w:color w:val="000000"/>
          <w:sz w:val="20"/>
          <w:szCs w:val="20"/>
          <w:lang w:val="en-US"/>
        </w:rPr>
        <w:t>));</w:t>
      </w:r>
    </w:p>
    <w:p w:rsidR="00FA0F31" w:rsidRDefault="00FA0F31" w:rsidP="00FA0F31">
      <w:pPr>
        <w:autoSpaceDE w:val="0"/>
        <w:autoSpaceDN w:val="0"/>
        <w:adjustRightInd w:val="0"/>
        <w:spacing w:before="0" w:after="0" w:line="240" w:lineRule="auto"/>
        <w:rPr>
          <w:rFonts w:ascii="Consolas" w:hAnsi="Consolas" w:cs="Consolas"/>
          <w:sz w:val="20"/>
          <w:szCs w:val="20"/>
        </w:rPr>
      </w:pPr>
      <w:r w:rsidRPr="00287FD8">
        <w:rPr>
          <w:rFonts w:ascii="Consolas" w:hAnsi="Consolas" w:cs="Consolas"/>
          <w:color w:val="000000"/>
          <w:sz w:val="20"/>
          <w:szCs w:val="20"/>
          <w:lang w:val="en-US"/>
        </w:rPr>
        <w:t xml:space="preserve">            </w:t>
      </w:r>
      <w:r>
        <w:rPr>
          <w:rFonts w:ascii="Consolas" w:hAnsi="Consolas" w:cs="Consolas"/>
          <w:color w:val="000000"/>
          <w:sz w:val="20"/>
          <w:szCs w:val="20"/>
        </w:rPr>
        <w:t>}</w:t>
      </w:r>
    </w:p>
    <w:p w:rsidR="00FA0F31" w:rsidRDefault="00FA0F31" w:rsidP="00FA0F3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
    <w:p w:rsidR="00FA0F31" w:rsidRDefault="00FA0F31" w:rsidP="00FA0F3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sidRPr="00FA0F31">
        <w:rPr>
          <w:rFonts w:ascii="Consolas" w:hAnsi="Consolas" w:cs="Consolas"/>
          <w:color w:val="3F7F5F"/>
          <w:sz w:val="20"/>
          <w:szCs w:val="20"/>
        </w:rPr>
        <w:t>Cerramos el fichero</w:t>
      </w:r>
    </w:p>
    <w:p w:rsidR="00FA0F31" w:rsidRDefault="00FA0F31" w:rsidP="00FA0F3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fichero</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A0F31" w:rsidRDefault="00FA0F31" w:rsidP="00FA0F3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
    <w:p w:rsidR="00FA0F31" w:rsidRDefault="00FA0F31" w:rsidP="00FA0F3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FA0F31" w:rsidRDefault="00FA0F31" w:rsidP="00FA0F3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A0F31" w:rsidRDefault="00FA0F31" w:rsidP="00FA0F3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 </w:t>
      </w:r>
    </w:p>
    <w:p w:rsidR="00FA0F31" w:rsidRDefault="00FA0F31" w:rsidP="00FA0F3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
    <w:p w:rsidR="00FA0F31" w:rsidRDefault="00FA0F31" w:rsidP="00FA0F31">
      <w:pPr>
        <w:spacing w:after="100" w:afterAutospacing="1" w:line="240" w:lineRule="auto"/>
        <w:rPr>
          <w:rFonts w:ascii="Consolas" w:hAnsi="Consolas" w:cs="Consolas"/>
          <w:color w:val="000000"/>
          <w:sz w:val="20"/>
          <w:szCs w:val="20"/>
        </w:rPr>
      </w:pPr>
      <w:r>
        <w:rPr>
          <w:rFonts w:ascii="Consolas" w:hAnsi="Consolas" w:cs="Consolas"/>
          <w:color w:val="000000"/>
          <w:sz w:val="20"/>
          <w:szCs w:val="20"/>
        </w:rPr>
        <w:t>}</w:t>
      </w:r>
    </w:p>
    <w:p w:rsidR="001A23E5" w:rsidRPr="00AE5EC9" w:rsidRDefault="001A23E5" w:rsidP="00FA0F31">
      <w:pPr>
        <w:spacing w:after="100" w:afterAutospacing="1" w:line="240" w:lineRule="auto"/>
        <w:ind w:left="360"/>
        <w:rPr>
          <w:rFonts w:ascii="Helvetica" w:eastAsia="Times New Roman" w:hAnsi="Helvetica" w:cs="Helvetica"/>
          <w:sz w:val="23"/>
          <w:szCs w:val="23"/>
          <w:lang w:eastAsia="es-ES"/>
        </w:rPr>
      </w:pPr>
      <w:r w:rsidRPr="00AE5EC9">
        <w:rPr>
          <w:rFonts w:ascii="Helvetica" w:eastAsia="Times New Roman" w:hAnsi="Helvetica" w:cs="Helvetica"/>
          <w:sz w:val="23"/>
          <w:szCs w:val="23"/>
          <w:lang w:eastAsia="es-ES"/>
        </w:rPr>
        <w:t>Si queremos </w:t>
      </w:r>
      <w:r w:rsidRPr="00AE5EC9">
        <w:rPr>
          <w:rFonts w:ascii="Helvetica" w:eastAsia="Times New Roman" w:hAnsi="Helvetica" w:cs="Helvetica"/>
          <w:b/>
          <w:bCs/>
          <w:sz w:val="23"/>
          <w:szCs w:val="23"/>
          <w:lang w:eastAsia="es-ES"/>
        </w:rPr>
        <w:t>añadir al final de un fichero</w:t>
      </w:r>
      <w:r w:rsidRPr="00AE5EC9">
        <w:rPr>
          <w:rFonts w:ascii="Helvetica" w:eastAsia="Times New Roman" w:hAnsi="Helvetica" w:cs="Helvetica"/>
          <w:sz w:val="23"/>
          <w:szCs w:val="23"/>
          <w:lang w:eastAsia="es-ES"/>
        </w:rPr>
        <w:t xml:space="preserve"> ya existente, simplemente debemos poner un </w:t>
      </w:r>
      <w:proofErr w:type="spellStart"/>
      <w:r w:rsidRPr="00AE5EC9">
        <w:rPr>
          <w:rFonts w:ascii="Helvetica" w:eastAsia="Times New Roman" w:hAnsi="Helvetica" w:cs="Helvetica"/>
          <w:sz w:val="23"/>
          <w:szCs w:val="23"/>
          <w:lang w:eastAsia="es-ES"/>
        </w:rPr>
        <w:t>flag</w:t>
      </w:r>
      <w:proofErr w:type="spellEnd"/>
      <w:r w:rsidRPr="00AE5EC9">
        <w:rPr>
          <w:rFonts w:ascii="Helvetica" w:eastAsia="Times New Roman" w:hAnsi="Helvetica" w:cs="Helvetica"/>
          <w:sz w:val="23"/>
          <w:szCs w:val="23"/>
          <w:lang w:eastAsia="es-ES"/>
        </w:rPr>
        <w:t xml:space="preserve"> a true como segundo parámetro del constructor de </w:t>
      </w:r>
      <w:proofErr w:type="spellStart"/>
      <w:r w:rsidRPr="00AE5EC9">
        <w:rPr>
          <w:rFonts w:ascii="Helvetica" w:eastAsia="Times New Roman" w:hAnsi="Helvetica" w:cs="Helvetica"/>
          <w:b/>
          <w:bCs/>
          <w:sz w:val="23"/>
          <w:szCs w:val="23"/>
          <w:lang w:eastAsia="es-ES"/>
        </w:rPr>
        <w:t>FileWriter</w:t>
      </w:r>
      <w:proofErr w:type="spellEnd"/>
      <w:r w:rsidRPr="00AE5EC9">
        <w:rPr>
          <w:rFonts w:ascii="Helvetica" w:eastAsia="Times New Roman" w:hAnsi="Helvetica" w:cs="Helvetica"/>
          <w:sz w:val="23"/>
          <w:szCs w:val="23"/>
          <w:lang w:eastAsia="es-ES"/>
        </w:rPr>
        <w:t>.</w:t>
      </w:r>
    </w:p>
    <w:p w:rsidR="001A23E5" w:rsidRPr="00287FD8" w:rsidRDefault="00A2335B" w:rsidP="001A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Consolas"/>
          <w:color w:val="000000"/>
          <w:sz w:val="20"/>
          <w:szCs w:val="20"/>
          <w:shd w:val="clear" w:color="auto" w:fill="E8F2FE"/>
          <w:lang w:val="en-US"/>
        </w:rPr>
      </w:pPr>
      <w:proofErr w:type="spellStart"/>
      <w:proofErr w:type="gramStart"/>
      <w:r w:rsidRPr="00287FD8">
        <w:rPr>
          <w:rFonts w:ascii="Consolas" w:hAnsi="Consolas" w:cs="Consolas"/>
          <w:color w:val="6A3E3E"/>
          <w:sz w:val="20"/>
          <w:szCs w:val="20"/>
          <w:shd w:val="clear" w:color="auto" w:fill="E8F2FE"/>
          <w:lang w:val="en-US"/>
        </w:rPr>
        <w:t>fichero</w:t>
      </w:r>
      <w:proofErr w:type="spellEnd"/>
      <w:proofErr w:type="gramEnd"/>
      <w:r w:rsidRPr="00287FD8">
        <w:rPr>
          <w:rFonts w:ascii="Consolas" w:hAnsi="Consolas" w:cs="Consolas"/>
          <w:color w:val="000000"/>
          <w:sz w:val="20"/>
          <w:szCs w:val="20"/>
          <w:shd w:val="clear" w:color="auto" w:fill="E8F2FE"/>
          <w:lang w:val="en-US"/>
        </w:rPr>
        <w:t xml:space="preserve"> = </w:t>
      </w:r>
      <w:r w:rsidRPr="00287FD8">
        <w:rPr>
          <w:rFonts w:ascii="Consolas" w:hAnsi="Consolas" w:cs="Consolas"/>
          <w:b/>
          <w:bCs/>
          <w:color w:val="7F0055"/>
          <w:sz w:val="20"/>
          <w:szCs w:val="20"/>
          <w:shd w:val="clear" w:color="auto" w:fill="E8F2FE"/>
          <w:lang w:val="en-US"/>
        </w:rPr>
        <w:t>new</w:t>
      </w:r>
      <w:r w:rsidRPr="00287FD8">
        <w:rPr>
          <w:rFonts w:ascii="Consolas" w:hAnsi="Consolas" w:cs="Consolas"/>
          <w:color w:val="000000"/>
          <w:sz w:val="20"/>
          <w:szCs w:val="20"/>
          <w:shd w:val="clear" w:color="auto" w:fill="E8F2FE"/>
          <w:lang w:val="en-US"/>
        </w:rPr>
        <w:t xml:space="preserve"> </w:t>
      </w:r>
      <w:proofErr w:type="spellStart"/>
      <w:r w:rsidRPr="00287FD8">
        <w:rPr>
          <w:rFonts w:ascii="Consolas" w:hAnsi="Consolas" w:cs="Consolas"/>
          <w:color w:val="000000"/>
          <w:sz w:val="20"/>
          <w:szCs w:val="20"/>
          <w:shd w:val="clear" w:color="auto" w:fill="E8F2FE"/>
          <w:lang w:val="en-US"/>
        </w:rPr>
        <w:t>FileWriter</w:t>
      </w:r>
      <w:proofErr w:type="spellEnd"/>
      <w:r w:rsidRPr="00287FD8">
        <w:rPr>
          <w:rFonts w:ascii="Consolas" w:hAnsi="Consolas" w:cs="Consolas"/>
          <w:color w:val="000000"/>
          <w:sz w:val="20"/>
          <w:szCs w:val="20"/>
          <w:shd w:val="clear" w:color="auto" w:fill="E8F2FE"/>
          <w:lang w:val="en-US"/>
        </w:rPr>
        <w:t>(</w:t>
      </w:r>
      <w:proofErr w:type="spellStart"/>
      <w:r w:rsidRPr="00287FD8">
        <w:rPr>
          <w:rFonts w:ascii="Consolas" w:hAnsi="Consolas" w:cs="Consolas"/>
          <w:color w:val="6A3E3E"/>
          <w:sz w:val="20"/>
          <w:szCs w:val="20"/>
          <w:shd w:val="clear" w:color="auto" w:fill="E8F2FE"/>
          <w:lang w:val="en-US"/>
        </w:rPr>
        <w:t>nombreFichero</w:t>
      </w:r>
      <w:r w:rsidRPr="00287FD8">
        <w:rPr>
          <w:rFonts w:ascii="Consolas" w:hAnsi="Consolas" w:cs="Consolas"/>
          <w:color w:val="000000"/>
          <w:sz w:val="20"/>
          <w:szCs w:val="20"/>
          <w:shd w:val="clear" w:color="auto" w:fill="E8F2FE"/>
          <w:lang w:val="en-US"/>
        </w:rPr>
        <w:t>,</w:t>
      </w:r>
      <w:r w:rsidRPr="00287FD8">
        <w:rPr>
          <w:rFonts w:ascii="Consolas" w:hAnsi="Consolas" w:cs="Consolas"/>
          <w:b/>
          <w:bCs/>
          <w:color w:val="7F0055"/>
          <w:sz w:val="20"/>
          <w:szCs w:val="20"/>
          <w:highlight w:val="yellow"/>
          <w:shd w:val="clear" w:color="auto" w:fill="E8F2FE"/>
          <w:lang w:val="en-US"/>
        </w:rPr>
        <w:t>true</w:t>
      </w:r>
      <w:proofErr w:type="spellEnd"/>
      <w:r w:rsidRPr="00287FD8">
        <w:rPr>
          <w:rFonts w:ascii="Consolas" w:hAnsi="Consolas" w:cs="Consolas"/>
          <w:color w:val="000000"/>
          <w:sz w:val="20"/>
          <w:szCs w:val="20"/>
          <w:shd w:val="clear" w:color="auto" w:fill="E8F2FE"/>
          <w:lang w:val="en-US"/>
        </w:rPr>
        <w:t>);</w:t>
      </w:r>
    </w:p>
    <w:p w:rsidR="008A1D7E" w:rsidRPr="0017579F" w:rsidRDefault="008A1D7E" w:rsidP="001A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70C0"/>
          <w:sz w:val="20"/>
          <w:szCs w:val="20"/>
          <w:lang w:val="en-US" w:eastAsia="es-ES"/>
        </w:rPr>
      </w:pPr>
    </w:p>
    <w:p w:rsidR="001A23E5" w:rsidRDefault="001A23E5" w:rsidP="001A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sz w:val="20"/>
          <w:szCs w:val="20"/>
          <w:lang w:val="en-US" w:eastAsia="es-ES"/>
        </w:rPr>
      </w:pPr>
    </w:p>
    <w:p w:rsidR="008A1D7E" w:rsidRPr="00287FD8" w:rsidRDefault="008A1D7E">
      <w:pPr>
        <w:rPr>
          <w:rFonts w:ascii="Helvetica" w:eastAsia="Times New Roman" w:hAnsi="Helvetica" w:cs="Helvetica"/>
          <w:b/>
          <w:sz w:val="23"/>
          <w:szCs w:val="23"/>
          <w:lang w:val="en-US" w:eastAsia="es-ES"/>
        </w:rPr>
      </w:pPr>
      <w:r w:rsidRPr="00287FD8">
        <w:rPr>
          <w:rFonts w:ascii="Helvetica" w:eastAsia="Times New Roman" w:hAnsi="Helvetica" w:cs="Helvetica"/>
          <w:b/>
          <w:sz w:val="23"/>
          <w:szCs w:val="23"/>
          <w:lang w:val="en-US" w:eastAsia="es-ES"/>
        </w:rPr>
        <w:br w:type="page"/>
      </w:r>
    </w:p>
    <w:p w:rsidR="00CE7127" w:rsidRPr="001965B3" w:rsidRDefault="00CE7127" w:rsidP="00CE7127">
      <w:pPr>
        <w:pStyle w:val="Prrafodelista"/>
        <w:numPr>
          <w:ilvl w:val="1"/>
          <w:numId w:val="24"/>
        </w:numPr>
        <w:spacing w:before="0" w:after="100" w:afterAutospacing="1" w:line="240" w:lineRule="auto"/>
        <w:rPr>
          <w:rFonts w:ascii="Helvetica" w:eastAsia="Times New Roman" w:hAnsi="Helvetica" w:cs="Helvetica"/>
          <w:b/>
          <w:sz w:val="23"/>
          <w:szCs w:val="23"/>
          <w:lang w:eastAsia="es-ES"/>
        </w:rPr>
      </w:pPr>
      <w:r w:rsidRPr="001965B3">
        <w:rPr>
          <w:rFonts w:ascii="Helvetica" w:eastAsia="Times New Roman" w:hAnsi="Helvetica" w:cs="Helvetica"/>
          <w:b/>
          <w:sz w:val="23"/>
          <w:szCs w:val="23"/>
          <w:lang w:eastAsia="es-ES"/>
        </w:rPr>
        <w:lastRenderedPageBreak/>
        <w:t xml:space="preserve">Escritura de fichero </w:t>
      </w:r>
      <w:r>
        <w:rPr>
          <w:rFonts w:ascii="Helvetica" w:eastAsia="Times New Roman" w:hAnsi="Helvetica" w:cs="Helvetica"/>
          <w:b/>
          <w:sz w:val="23"/>
          <w:szCs w:val="23"/>
          <w:lang w:eastAsia="es-ES"/>
        </w:rPr>
        <w:t>línea a línea</w:t>
      </w:r>
      <w:r w:rsidRPr="001965B3">
        <w:rPr>
          <w:rFonts w:ascii="Helvetica" w:eastAsia="Times New Roman" w:hAnsi="Helvetica" w:cs="Helvetica"/>
          <w:b/>
          <w:sz w:val="23"/>
          <w:szCs w:val="23"/>
          <w:lang w:eastAsia="es-ES"/>
        </w:rPr>
        <w:t>:</w:t>
      </w:r>
    </w:p>
    <w:p w:rsidR="00CE7127" w:rsidRPr="00AE5EC9" w:rsidRDefault="00CE7127" w:rsidP="00CE7127">
      <w:pPr>
        <w:spacing w:after="100" w:afterAutospacing="1" w:line="240" w:lineRule="auto"/>
        <w:ind w:left="360"/>
        <w:rPr>
          <w:rFonts w:ascii="Helvetica" w:eastAsia="Times New Roman" w:hAnsi="Helvetica" w:cs="Helvetica"/>
          <w:sz w:val="23"/>
          <w:szCs w:val="23"/>
          <w:lang w:eastAsia="es-ES"/>
        </w:rPr>
      </w:pPr>
      <w:r w:rsidRPr="00AE5EC9">
        <w:rPr>
          <w:rFonts w:ascii="Helvetica" w:eastAsia="Times New Roman" w:hAnsi="Helvetica" w:cs="Helvetica"/>
          <w:sz w:val="23"/>
          <w:szCs w:val="23"/>
          <w:lang w:eastAsia="es-ES"/>
        </w:rPr>
        <w:t>El siguiente código </w:t>
      </w:r>
      <w:r w:rsidRPr="00AE5EC9">
        <w:rPr>
          <w:rFonts w:ascii="Helvetica" w:eastAsia="Times New Roman" w:hAnsi="Helvetica" w:cs="Helvetica"/>
          <w:b/>
          <w:bCs/>
          <w:sz w:val="23"/>
          <w:szCs w:val="23"/>
          <w:lang w:eastAsia="es-ES"/>
        </w:rPr>
        <w:t>escribe un fichero de texto</w:t>
      </w:r>
      <w:r w:rsidRPr="00AE5EC9">
        <w:rPr>
          <w:rFonts w:ascii="Helvetica" w:eastAsia="Times New Roman" w:hAnsi="Helvetica" w:cs="Helvetica"/>
          <w:sz w:val="23"/>
          <w:szCs w:val="23"/>
          <w:lang w:eastAsia="es-ES"/>
        </w:rPr>
        <w:t> desde cero. Pone en él 10 líneas</w:t>
      </w:r>
      <w:r>
        <w:rPr>
          <w:rFonts w:ascii="Helvetica" w:eastAsia="Times New Roman" w:hAnsi="Helvetica" w:cs="Helvetica"/>
          <w:sz w:val="23"/>
          <w:szCs w:val="23"/>
          <w:lang w:eastAsia="es-ES"/>
        </w:rPr>
        <w:t>.</w:t>
      </w:r>
    </w:p>
    <w:p w:rsidR="00CE7127" w:rsidRDefault="0078626E" w:rsidP="00CE7127">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Igual que en el ejemplo anterior…</w:t>
      </w:r>
    </w:p>
    <w:p w:rsidR="00CE7127" w:rsidRDefault="00CE7127" w:rsidP="00CE712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
    <w:p w:rsidR="00CE7127" w:rsidRPr="00287FD8" w:rsidRDefault="00CE7127" w:rsidP="00CE7127">
      <w:pPr>
        <w:autoSpaceDE w:val="0"/>
        <w:autoSpaceDN w:val="0"/>
        <w:adjustRightInd w:val="0"/>
        <w:spacing w:before="0"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gramStart"/>
      <w:r w:rsidRPr="00287FD8">
        <w:rPr>
          <w:rFonts w:ascii="Consolas" w:hAnsi="Consolas" w:cs="Consolas"/>
          <w:b/>
          <w:bCs/>
          <w:color w:val="7F0055"/>
          <w:sz w:val="20"/>
          <w:szCs w:val="20"/>
          <w:lang w:val="en-US"/>
        </w:rPr>
        <w:t>try</w:t>
      </w:r>
      <w:proofErr w:type="gramEnd"/>
      <w:r w:rsidRPr="00287FD8">
        <w:rPr>
          <w:rFonts w:ascii="Consolas" w:hAnsi="Consolas" w:cs="Consolas"/>
          <w:color w:val="000000"/>
          <w:sz w:val="20"/>
          <w:szCs w:val="20"/>
          <w:lang w:val="en-US"/>
        </w:rPr>
        <w:t xml:space="preserve"> {</w:t>
      </w:r>
    </w:p>
    <w:p w:rsidR="00CE7127" w:rsidRPr="00287FD8" w:rsidRDefault="00CE7127" w:rsidP="00CE7127">
      <w:pPr>
        <w:autoSpaceDE w:val="0"/>
        <w:autoSpaceDN w:val="0"/>
        <w:adjustRightInd w:val="0"/>
        <w:spacing w:before="0" w:after="0" w:line="240" w:lineRule="auto"/>
        <w:rPr>
          <w:rFonts w:ascii="Consolas" w:hAnsi="Consolas" w:cs="Consolas"/>
          <w:sz w:val="20"/>
          <w:szCs w:val="20"/>
          <w:lang w:val="en-US"/>
        </w:rPr>
      </w:pPr>
      <w:r w:rsidRPr="00287FD8">
        <w:rPr>
          <w:rFonts w:ascii="Consolas" w:hAnsi="Consolas" w:cs="Consolas"/>
          <w:color w:val="000000"/>
          <w:sz w:val="20"/>
          <w:szCs w:val="20"/>
          <w:lang w:val="en-US"/>
        </w:rPr>
        <w:t xml:space="preserve">        </w:t>
      </w:r>
      <w:r w:rsidRPr="00287FD8">
        <w:rPr>
          <w:rFonts w:ascii="Consolas" w:hAnsi="Consolas" w:cs="Consolas"/>
          <w:color w:val="000000"/>
          <w:sz w:val="20"/>
          <w:szCs w:val="20"/>
          <w:lang w:val="en-US"/>
        </w:rPr>
        <w:tab/>
      </w:r>
    </w:p>
    <w:p w:rsidR="00CE7127" w:rsidRPr="00287FD8" w:rsidRDefault="00CE7127" w:rsidP="00CE7127">
      <w:pPr>
        <w:autoSpaceDE w:val="0"/>
        <w:autoSpaceDN w:val="0"/>
        <w:adjustRightInd w:val="0"/>
        <w:spacing w:before="0" w:after="0" w:line="240" w:lineRule="auto"/>
        <w:rPr>
          <w:rFonts w:ascii="Consolas" w:hAnsi="Consolas" w:cs="Consolas"/>
          <w:sz w:val="20"/>
          <w:szCs w:val="20"/>
          <w:lang w:val="en-US"/>
        </w:rPr>
      </w:pPr>
      <w:r w:rsidRPr="00287FD8">
        <w:rPr>
          <w:rFonts w:ascii="Consolas" w:hAnsi="Consolas" w:cs="Consolas"/>
          <w:color w:val="000000"/>
          <w:sz w:val="20"/>
          <w:szCs w:val="20"/>
          <w:lang w:val="en-US"/>
        </w:rPr>
        <w:t xml:space="preserve">            </w:t>
      </w:r>
      <w:proofErr w:type="spellStart"/>
      <w:proofErr w:type="gramStart"/>
      <w:r w:rsidRPr="00287FD8">
        <w:rPr>
          <w:rFonts w:ascii="Consolas" w:hAnsi="Consolas" w:cs="Consolas"/>
          <w:color w:val="6A3E3E"/>
          <w:sz w:val="20"/>
          <w:szCs w:val="20"/>
          <w:lang w:val="en-US"/>
        </w:rPr>
        <w:t>fichero</w:t>
      </w:r>
      <w:proofErr w:type="spellEnd"/>
      <w:proofErr w:type="gramEnd"/>
      <w:r w:rsidRPr="00287FD8">
        <w:rPr>
          <w:rFonts w:ascii="Consolas" w:hAnsi="Consolas" w:cs="Consolas"/>
          <w:color w:val="000000"/>
          <w:sz w:val="20"/>
          <w:szCs w:val="20"/>
          <w:lang w:val="en-US"/>
        </w:rPr>
        <w:t xml:space="preserve"> = </w:t>
      </w:r>
      <w:r w:rsidRPr="00287FD8">
        <w:rPr>
          <w:rFonts w:ascii="Consolas" w:hAnsi="Consolas" w:cs="Consolas"/>
          <w:b/>
          <w:bCs/>
          <w:color w:val="7F0055"/>
          <w:sz w:val="20"/>
          <w:szCs w:val="20"/>
          <w:lang w:val="en-US"/>
        </w:rPr>
        <w:t>new</w:t>
      </w:r>
      <w:r w:rsidRPr="00287FD8">
        <w:rPr>
          <w:rFonts w:ascii="Consolas" w:hAnsi="Consolas" w:cs="Consolas"/>
          <w:color w:val="000000"/>
          <w:sz w:val="20"/>
          <w:szCs w:val="20"/>
          <w:lang w:val="en-US"/>
        </w:rPr>
        <w:t xml:space="preserve"> </w:t>
      </w:r>
      <w:proofErr w:type="spellStart"/>
      <w:r w:rsidRPr="00287FD8">
        <w:rPr>
          <w:rFonts w:ascii="Consolas" w:hAnsi="Consolas" w:cs="Consolas"/>
          <w:color w:val="000000"/>
          <w:sz w:val="20"/>
          <w:szCs w:val="20"/>
          <w:lang w:val="en-US"/>
        </w:rPr>
        <w:t>FileWriter</w:t>
      </w:r>
      <w:proofErr w:type="spellEnd"/>
      <w:r w:rsidRPr="00287FD8">
        <w:rPr>
          <w:rFonts w:ascii="Consolas" w:hAnsi="Consolas" w:cs="Consolas"/>
          <w:color w:val="000000"/>
          <w:sz w:val="20"/>
          <w:szCs w:val="20"/>
          <w:lang w:val="en-US"/>
        </w:rPr>
        <w:t>(</w:t>
      </w:r>
      <w:proofErr w:type="spellStart"/>
      <w:r w:rsidRPr="00287FD8">
        <w:rPr>
          <w:rFonts w:ascii="Consolas" w:hAnsi="Consolas" w:cs="Consolas"/>
          <w:color w:val="6A3E3E"/>
          <w:sz w:val="20"/>
          <w:szCs w:val="20"/>
          <w:lang w:val="en-US"/>
        </w:rPr>
        <w:t>nombreFichero</w:t>
      </w:r>
      <w:proofErr w:type="spellEnd"/>
      <w:r w:rsidRPr="00287FD8">
        <w:rPr>
          <w:rFonts w:ascii="Consolas" w:hAnsi="Consolas" w:cs="Consolas"/>
          <w:color w:val="000000"/>
          <w:sz w:val="20"/>
          <w:szCs w:val="20"/>
          <w:lang w:val="en-US"/>
        </w:rPr>
        <w:t>);</w:t>
      </w:r>
    </w:p>
    <w:p w:rsidR="00CE7127" w:rsidRPr="00287FD8" w:rsidRDefault="00CE7127" w:rsidP="00CE7127">
      <w:pPr>
        <w:autoSpaceDE w:val="0"/>
        <w:autoSpaceDN w:val="0"/>
        <w:adjustRightInd w:val="0"/>
        <w:spacing w:before="0" w:after="0" w:line="240" w:lineRule="auto"/>
        <w:rPr>
          <w:rFonts w:ascii="Consolas" w:hAnsi="Consolas" w:cs="Consolas"/>
          <w:sz w:val="20"/>
          <w:szCs w:val="20"/>
          <w:lang w:val="en-US"/>
        </w:rPr>
      </w:pPr>
      <w:r w:rsidRPr="00287FD8">
        <w:rPr>
          <w:rFonts w:ascii="Consolas" w:hAnsi="Consolas" w:cs="Consolas"/>
          <w:color w:val="000000"/>
          <w:sz w:val="20"/>
          <w:szCs w:val="20"/>
          <w:lang w:val="en-US"/>
        </w:rPr>
        <w:t xml:space="preserve">            </w:t>
      </w:r>
    </w:p>
    <w:p w:rsidR="00CE7127" w:rsidRDefault="00CE7127" w:rsidP="00CE7127">
      <w:pPr>
        <w:autoSpaceDE w:val="0"/>
        <w:autoSpaceDN w:val="0"/>
        <w:adjustRightInd w:val="0"/>
        <w:spacing w:before="0" w:after="0" w:line="240" w:lineRule="auto"/>
        <w:rPr>
          <w:rFonts w:ascii="Consolas" w:hAnsi="Consolas" w:cs="Consolas"/>
          <w:sz w:val="20"/>
          <w:szCs w:val="20"/>
        </w:rPr>
      </w:pPr>
      <w:r w:rsidRPr="00287FD8">
        <w:rPr>
          <w:rFonts w:ascii="Consolas" w:hAnsi="Consolas" w:cs="Consolas"/>
          <w:color w:val="000000"/>
          <w:sz w:val="20"/>
          <w:szCs w:val="20"/>
          <w:lang w:val="en-US"/>
        </w:rPr>
        <w:tab/>
        <w:t xml:space="preserve">      </w:t>
      </w:r>
      <w:r>
        <w:rPr>
          <w:rFonts w:ascii="Consolas" w:hAnsi="Consolas" w:cs="Consolas"/>
          <w:color w:val="3F7F5F"/>
          <w:sz w:val="20"/>
          <w:szCs w:val="20"/>
        </w:rPr>
        <w:t>//</w:t>
      </w:r>
      <w:r>
        <w:rPr>
          <w:rFonts w:ascii="Consolas" w:hAnsi="Consolas" w:cs="Consolas"/>
          <w:color w:val="3F7F5F"/>
          <w:sz w:val="20"/>
          <w:szCs w:val="20"/>
          <w:u w:val="single"/>
        </w:rPr>
        <w:t>Escribimos</w:t>
      </w:r>
      <w:r>
        <w:rPr>
          <w:rFonts w:ascii="Consolas" w:hAnsi="Consolas" w:cs="Consolas"/>
          <w:color w:val="3F7F5F"/>
          <w:sz w:val="20"/>
          <w:szCs w:val="20"/>
        </w:rPr>
        <w:t xml:space="preserve"> </w:t>
      </w:r>
      <w:r>
        <w:rPr>
          <w:rFonts w:ascii="Consolas" w:hAnsi="Consolas" w:cs="Consolas"/>
          <w:color w:val="3F7F5F"/>
          <w:sz w:val="20"/>
          <w:szCs w:val="20"/>
          <w:u w:val="single"/>
        </w:rPr>
        <w:t>tantas</w:t>
      </w:r>
      <w:r>
        <w:rPr>
          <w:rFonts w:ascii="Consolas" w:hAnsi="Consolas" w:cs="Consolas"/>
          <w:color w:val="3F7F5F"/>
          <w:sz w:val="20"/>
          <w:szCs w:val="20"/>
        </w:rPr>
        <w:t xml:space="preserve"> </w:t>
      </w:r>
      <w:r>
        <w:rPr>
          <w:rFonts w:ascii="Consolas" w:hAnsi="Consolas" w:cs="Consolas"/>
          <w:color w:val="3F7F5F"/>
          <w:sz w:val="20"/>
          <w:szCs w:val="20"/>
          <w:u w:val="single"/>
        </w:rPr>
        <w:t>líneas</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w:t>
      </w:r>
      <w:r>
        <w:rPr>
          <w:rFonts w:ascii="Consolas" w:hAnsi="Consolas" w:cs="Consolas"/>
          <w:color w:val="3F7F5F"/>
          <w:sz w:val="20"/>
          <w:szCs w:val="20"/>
          <w:u w:val="single"/>
        </w:rPr>
        <w:t>vueltas</w:t>
      </w:r>
      <w:r>
        <w:rPr>
          <w:rFonts w:ascii="Consolas" w:hAnsi="Consolas" w:cs="Consolas"/>
          <w:color w:val="3F7F5F"/>
          <w:sz w:val="20"/>
          <w:szCs w:val="20"/>
        </w:rPr>
        <w:t xml:space="preserve"> </w:t>
      </w:r>
      <w:r>
        <w:rPr>
          <w:rFonts w:ascii="Consolas" w:hAnsi="Consolas" w:cs="Consolas"/>
          <w:color w:val="3F7F5F"/>
          <w:sz w:val="20"/>
          <w:szCs w:val="20"/>
          <w:u w:val="single"/>
        </w:rPr>
        <w:t>da</w:t>
      </w:r>
      <w:r>
        <w:rPr>
          <w:rFonts w:ascii="Consolas" w:hAnsi="Consolas" w:cs="Consolas"/>
          <w:color w:val="3F7F5F"/>
          <w:sz w:val="20"/>
          <w:szCs w:val="20"/>
        </w:rPr>
        <w:t xml:space="preserve"> el </w:t>
      </w:r>
      <w:r>
        <w:rPr>
          <w:rFonts w:ascii="Consolas" w:hAnsi="Consolas" w:cs="Consolas"/>
          <w:color w:val="3F7F5F"/>
          <w:sz w:val="20"/>
          <w:szCs w:val="20"/>
          <w:u w:val="single"/>
        </w:rPr>
        <w:t>bucle</w:t>
      </w:r>
    </w:p>
    <w:p w:rsidR="00CE7127" w:rsidRDefault="00CE7127" w:rsidP="00CE712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for</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10; </w:t>
      </w:r>
      <w:r>
        <w:rPr>
          <w:rFonts w:ascii="Consolas" w:hAnsi="Consolas" w:cs="Consolas"/>
          <w:color w:val="6A3E3E"/>
          <w:sz w:val="20"/>
          <w:szCs w:val="20"/>
        </w:rPr>
        <w:t>i</w:t>
      </w:r>
      <w:r>
        <w:rPr>
          <w:rFonts w:ascii="Consolas" w:hAnsi="Consolas" w:cs="Consolas"/>
          <w:color w:val="000000"/>
          <w:sz w:val="20"/>
          <w:szCs w:val="20"/>
        </w:rPr>
        <w:t>++){</w:t>
      </w:r>
    </w:p>
    <w:p w:rsidR="00CE7127" w:rsidRDefault="00CE7127" w:rsidP="00CE712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línea</w:t>
      </w:r>
      <w:r>
        <w:rPr>
          <w:rFonts w:ascii="Consolas" w:hAnsi="Consolas" w:cs="Consolas"/>
          <w:color w:val="3F7F5F"/>
          <w:sz w:val="20"/>
          <w:szCs w:val="20"/>
        </w:rPr>
        <w:t xml:space="preserve"> </w:t>
      </w:r>
      <w:r>
        <w:rPr>
          <w:rFonts w:ascii="Consolas" w:hAnsi="Consolas" w:cs="Consolas"/>
          <w:color w:val="3F7F5F"/>
          <w:sz w:val="20"/>
          <w:szCs w:val="20"/>
          <w:u w:val="single"/>
        </w:rPr>
        <w:t>escribimos</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Linea</w:t>
      </w:r>
      <w:proofErr w:type="spellEnd"/>
      <w:r>
        <w:rPr>
          <w:rFonts w:ascii="Consolas" w:hAnsi="Consolas" w:cs="Consolas"/>
          <w:color w:val="3F7F5F"/>
          <w:sz w:val="20"/>
          <w:szCs w:val="20"/>
        </w:rPr>
        <w:t xml:space="preserve"> 0” </w:t>
      </w:r>
      <w:r>
        <w:rPr>
          <w:rFonts w:ascii="Consolas" w:hAnsi="Consolas" w:cs="Consolas"/>
          <w:color w:val="3F7F5F"/>
          <w:sz w:val="20"/>
          <w:szCs w:val="20"/>
          <w:u w:val="single"/>
        </w:rPr>
        <w:t>siendo</w:t>
      </w:r>
      <w:r>
        <w:rPr>
          <w:rFonts w:ascii="Consolas" w:hAnsi="Consolas" w:cs="Consolas"/>
          <w:color w:val="3F7F5F"/>
          <w:sz w:val="20"/>
          <w:szCs w:val="20"/>
        </w:rPr>
        <w:t xml:space="preserve"> 0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número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línea</w:t>
      </w:r>
    </w:p>
    <w:p w:rsidR="00CE7127" w:rsidRPr="00287FD8" w:rsidRDefault="00CE7127" w:rsidP="00CE7127">
      <w:pPr>
        <w:autoSpaceDE w:val="0"/>
        <w:autoSpaceDN w:val="0"/>
        <w:adjustRightInd w:val="0"/>
        <w:spacing w:before="0"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spellStart"/>
      <w:proofErr w:type="gramStart"/>
      <w:r w:rsidRPr="00287FD8">
        <w:rPr>
          <w:rFonts w:ascii="Consolas" w:hAnsi="Consolas" w:cs="Consolas"/>
          <w:color w:val="6A3E3E"/>
          <w:sz w:val="20"/>
          <w:szCs w:val="20"/>
          <w:highlight w:val="yellow"/>
          <w:lang w:val="en-US"/>
        </w:rPr>
        <w:t>fichero</w:t>
      </w:r>
      <w:r w:rsidRPr="00287FD8">
        <w:rPr>
          <w:rFonts w:ascii="Consolas" w:hAnsi="Consolas" w:cs="Consolas"/>
          <w:color w:val="000000"/>
          <w:sz w:val="20"/>
          <w:szCs w:val="20"/>
          <w:highlight w:val="yellow"/>
          <w:lang w:val="en-US"/>
        </w:rPr>
        <w:t>.write</w:t>
      </w:r>
      <w:proofErr w:type="spellEnd"/>
      <w:r w:rsidRPr="00287FD8">
        <w:rPr>
          <w:rFonts w:ascii="Consolas" w:hAnsi="Consolas" w:cs="Consolas"/>
          <w:color w:val="000000"/>
          <w:sz w:val="20"/>
          <w:szCs w:val="20"/>
          <w:lang w:val="en-US"/>
        </w:rPr>
        <w:t>(</w:t>
      </w:r>
      <w:proofErr w:type="gramEnd"/>
      <w:r w:rsidRPr="00287FD8">
        <w:rPr>
          <w:rFonts w:ascii="Consolas" w:hAnsi="Consolas" w:cs="Consolas"/>
          <w:color w:val="2A00FF"/>
          <w:sz w:val="20"/>
          <w:szCs w:val="20"/>
          <w:lang w:val="en-US"/>
        </w:rPr>
        <w:t>"Linea "</w:t>
      </w:r>
      <w:r w:rsidRPr="00287FD8">
        <w:rPr>
          <w:rFonts w:ascii="Consolas" w:hAnsi="Consolas" w:cs="Consolas"/>
          <w:color w:val="000000"/>
          <w:sz w:val="20"/>
          <w:szCs w:val="20"/>
          <w:lang w:val="en-US"/>
        </w:rPr>
        <w:t xml:space="preserve"> + </w:t>
      </w:r>
      <w:proofErr w:type="spellStart"/>
      <w:r w:rsidRPr="00287FD8">
        <w:rPr>
          <w:rFonts w:ascii="Consolas" w:hAnsi="Consolas" w:cs="Consolas"/>
          <w:color w:val="6A3E3E"/>
          <w:sz w:val="20"/>
          <w:szCs w:val="20"/>
          <w:lang w:val="en-US"/>
        </w:rPr>
        <w:t>i</w:t>
      </w:r>
      <w:proofErr w:type="spellEnd"/>
      <w:r w:rsidRPr="00287FD8">
        <w:rPr>
          <w:rFonts w:ascii="Consolas" w:hAnsi="Consolas" w:cs="Consolas"/>
          <w:color w:val="000000"/>
          <w:sz w:val="20"/>
          <w:szCs w:val="20"/>
          <w:lang w:val="en-US"/>
        </w:rPr>
        <w:t xml:space="preserve"> + </w:t>
      </w:r>
      <w:r w:rsidRPr="00287FD8">
        <w:rPr>
          <w:rFonts w:ascii="Consolas" w:hAnsi="Consolas" w:cs="Consolas"/>
          <w:color w:val="2A00FF"/>
          <w:sz w:val="20"/>
          <w:szCs w:val="20"/>
          <w:lang w:val="en-US"/>
        </w:rPr>
        <w:t>"\r\n"</w:t>
      </w:r>
      <w:r w:rsidRPr="00287FD8">
        <w:rPr>
          <w:rFonts w:ascii="Consolas" w:hAnsi="Consolas" w:cs="Consolas"/>
          <w:color w:val="000000"/>
          <w:sz w:val="20"/>
          <w:szCs w:val="20"/>
          <w:lang w:val="en-US"/>
        </w:rPr>
        <w:t>);</w:t>
      </w:r>
    </w:p>
    <w:p w:rsidR="00CE7127" w:rsidRDefault="00CE7127" w:rsidP="00CE7127">
      <w:pPr>
        <w:autoSpaceDE w:val="0"/>
        <w:autoSpaceDN w:val="0"/>
        <w:adjustRightInd w:val="0"/>
        <w:spacing w:before="0" w:after="0" w:line="240" w:lineRule="auto"/>
        <w:rPr>
          <w:rFonts w:ascii="Consolas" w:hAnsi="Consolas" w:cs="Consolas"/>
          <w:sz w:val="20"/>
          <w:szCs w:val="20"/>
        </w:rPr>
      </w:pPr>
      <w:r w:rsidRPr="00287FD8">
        <w:rPr>
          <w:rFonts w:ascii="Consolas" w:hAnsi="Consolas" w:cs="Consolas"/>
          <w:color w:val="000000"/>
          <w:sz w:val="20"/>
          <w:szCs w:val="20"/>
          <w:lang w:val="en-US"/>
        </w:rPr>
        <w:t xml:space="preserve">            </w:t>
      </w:r>
      <w:r>
        <w:rPr>
          <w:rFonts w:ascii="Consolas" w:hAnsi="Consolas" w:cs="Consolas"/>
          <w:color w:val="000000"/>
          <w:sz w:val="20"/>
          <w:szCs w:val="20"/>
        </w:rPr>
        <w:t>}</w:t>
      </w:r>
    </w:p>
    <w:p w:rsidR="00CE7127" w:rsidRDefault="00CE7127" w:rsidP="00CE712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
    <w:p w:rsidR="00CE7127" w:rsidRDefault="00CE7127" w:rsidP="00CE712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Cerramos</w:t>
      </w:r>
      <w:r>
        <w:rPr>
          <w:rFonts w:ascii="Consolas" w:hAnsi="Consolas" w:cs="Consolas"/>
          <w:color w:val="3F7F5F"/>
          <w:sz w:val="20"/>
          <w:szCs w:val="20"/>
        </w:rPr>
        <w:t xml:space="preserve"> el </w:t>
      </w:r>
      <w:r>
        <w:rPr>
          <w:rFonts w:ascii="Consolas" w:hAnsi="Consolas" w:cs="Consolas"/>
          <w:color w:val="3F7F5F"/>
          <w:sz w:val="20"/>
          <w:szCs w:val="20"/>
          <w:u w:val="single"/>
        </w:rPr>
        <w:t>fichero</w:t>
      </w:r>
    </w:p>
    <w:p w:rsidR="00CE7127" w:rsidRDefault="00CE7127" w:rsidP="00CE712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fichero</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E7127" w:rsidRDefault="00CE7127" w:rsidP="00CE712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
    <w:p w:rsidR="00CE7127" w:rsidRDefault="00CE7127" w:rsidP="00CE7127">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78626E" w:rsidRDefault="0078626E" w:rsidP="00CE7127">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8A1D7E" w:rsidRPr="00AE5EC9" w:rsidRDefault="008A1D7E" w:rsidP="00CE7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70C0"/>
          <w:sz w:val="20"/>
          <w:szCs w:val="20"/>
          <w:lang w:eastAsia="es-ES"/>
        </w:rPr>
      </w:pPr>
    </w:p>
    <w:p w:rsidR="0000175B" w:rsidRDefault="0000175B" w:rsidP="0000175B">
      <w:pPr>
        <w:pStyle w:val="Prrafodelista"/>
        <w:numPr>
          <w:ilvl w:val="1"/>
          <w:numId w:val="25"/>
        </w:numPr>
        <w:spacing w:before="0" w:after="100" w:afterAutospacing="1" w:line="240" w:lineRule="auto"/>
        <w:rPr>
          <w:rFonts w:ascii="Helvetica" w:eastAsia="Times New Roman" w:hAnsi="Helvetica" w:cs="Helvetica"/>
          <w:b/>
          <w:sz w:val="23"/>
          <w:szCs w:val="23"/>
          <w:lang w:eastAsia="es-ES"/>
        </w:rPr>
      </w:pPr>
      <w:r w:rsidRPr="001965B3">
        <w:rPr>
          <w:rFonts w:ascii="Helvetica" w:eastAsia="Times New Roman" w:hAnsi="Helvetica" w:cs="Helvetica"/>
          <w:b/>
          <w:sz w:val="23"/>
          <w:szCs w:val="23"/>
          <w:lang w:eastAsia="es-ES"/>
        </w:rPr>
        <w:t xml:space="preserve">Escritura de fichero </w:t>
      </w:r>
      <w:r>
        <w:rPr>
          <w:rFonts w:ascii="Helvetica" w:eastAsia="Times New Roman" w:hAnsi="Helvetica" w:cs="Helvetica"/>
          <w:b/>
          <w:sz w:val="23"/>
          <w:szCs w:val="23"/>
          <w:lang w:eastAsia="es-ES"/>
        </w:rPr>
        <w:t xml:space="preserve">línea a línea </w:t>
      </w:r>
      <w:r w:rsidRPr="0000175B">
        <w:rPr>
          <w:rFonts w:ascii="Helvetica" w:eastAsia="Times New Roman" w:hAnsi="Helvetica" w:cs="Helvetica"/>
          <w:b/>
          <w:sz w:val="23"/>
          <w:szCs w:val="23"/>
          <w:u w:val="single"/>
          <w:lang w:eastAsia="es-ES"/>
        </w:rPr>
        <w:t>con Buffer</w:t>
      </w:r>
      <w:r w:rsidRPr="001965B3">
        <w:rPr>
          <w:rFonts w:ascii="Helvetica" w:eastAsia="Times New Roman" w:hAnsi="Helvetica" w:cs="Helvetica"/>
          <w:b/>
          <w:sz w:val="23"/>
          <w:szCs w:val="23"/>
          <w:lang w:eastAsia="es-ES"/>
        </w:rPr>
        <w:t>:</w:t>
      </w:r>
    </w:p>
    <w:p w:rsidR="00601B7F" w:rsidRDefault="00601B7F" w:rsidP="00601B7F">
      <w:pPr>
        <w:pStyle w:val="Prrafodelista"/>
        <w:spacing w:after="100" w:afterAutospacing="1" w:line="240" w:lineRule="auto"/>
        <w:ind w:left="360"/>
        <w:rPr>
          <w:rFonts w:ascii="Helvetica" w:eastAsia="Times New Roman" w:hAnsi="Helvetica" w:cs="Helvetica"/>
          <w:sz w:val="23"/>
          <w:szCs w:val="23"/>
          <w:lang w:eastAsia="es-ES"/>
        </w:rPr>
      </w:pPr>
    </w:p>
    <w:p w:rsidR="00601B7F" w:rsidRPr="00601B7F" w:rsidRDefault="00601B7F" w:rsidP="00601B7F">
      <w:pPr>
        <w:pStyle w:val="Prrafodelista"/>
        <w:spacing w:after="100" w:afterAutospacing="1" w:line="240" w:lineRule="auto"/>
        <w:ind w:left="360"/>
        <w:rPr>
          <w:rFonts w:ascii="Helvetica" w:eastAsia="Times New Roman" w:hAnsi="Helvetica" w:cs="Helvetica"/>
          <w:sz w:val="23"/>
          <w:szCs w:val="23"/>
          <w:lang w:eastAsia="es-ES"/>
        </w:rPr>
      </w:pPr>
      <w:r>
        <w:rPr>
          <w:rFonts w:ascii="Helvetica" w:eastAsia="Times New Roman" w:hAnsi="Helvetica" w:cs="Helvetica"/>
          <w:sz w:val="23"/>
          <w:szCs w:val="23"/>
          <w:lang w:eastAsia="es-ES"/>
        </w:rPr>
        <w:t>Transformamos el mismo código anterior, pero usando un Buffer intermedio:</w:t>
      </w:r>
    </w:p>
    <w:p w:rsidR="001A23E5" w:rsidRPr="00287FD8" w:rsidRDefault="001A23E5" w:rsidP="001A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sz w:val="20"/>
          <w:szCs w:val="20"/>
          <w:lang w:eastAsia="es-ES"/>
        </w:rPr>
      </w:pPr>
    </w:p>
    <w:p w:rsidR="0000175B" w:rsidRPr="00287FD8" w:rsidRDefault="00601B7F" w:rsidP="0000175B">
      <w:pPr>
        <w:autoSpaceDE w:val="0"/>
        <w:autoSpaceDN w:val="0"/>
        <w:adjustRightInd w:val="0"/>
        <w:spacing w:before="0" w:after="0" w:line="240" w:lineRule="auto"/>
        <w:rPr>
          <w:rFonts w:ascii="Consolas" w:hAnsi="Consolas" w:cs="Consolas"/>
          <w:sz w:val="20"/>
          <w:szCs w:val="20"/>
          <w:lang w:val="en-US"/>
        </w:rPr>
      </w:pPr>
      <w:r w:rsidRPr="00287FD8">
        <w:rPr>
          <w:rFonts w:ascii="Consolas" w:hAnsi="Consolas" w:cs="Consolas"/>
          <w:color w:val="000000"/>
          <w:sz w:val="20"/>
          <w:szCs w:val="20"/>
          <w:lang w:val="en-US"/>
        </w:rPr>
        <w:t>…</w:t>
      </w:r>
      <w:r w:rsidR="0000175B" w:rsidRPr="00287FD8">
        <w:rPr>
          <w:rFonts w:ascii="Consolas" w:hAnsi="Consolas" w:cs="Consolas"/>
          <w:color w:val="000000"/>
          <w:sz w:val="20"/>
          <w:szCs w:val="20"/>
          <w:lang w:val="en-US"/>
        </w:rPr>
        <w:t xml:space="preserve">     </w:t>
      </w:r>
    </w:p>
    <w:p w:rsidR="0000175B" w:rsidRPr="00287FD8" w:rsidRDefault="0000175B" w:rsidP="0000175B">
      <w:pPr>
        <w:autoSpaceDE w:val="0"/>
        <w:autoSpaceDN w:val="0"/>
        <w:adjustRightInd w:val="0"/>
        <w:spacing w:before="0" w:after="0" w:line="240" w:lineRule="auto"/>
        <w:rPr>
          <w:rFonts w:ascii="Consolas" w:hAnsi="Consolas" w:cs="Consolas"/>
          <w:sz w:val="20"/>
          <w:szCs w:val="20"/>
          <w:lang w:val="en-US"/>
        </w:rPr>
      </w:pPr>
      <w:r w:rsidRPr="00287FD8">
        <w:rPr>
          <w:rFonts w:ascii="Consolas" w:hAnsi="Consolas" w:cs="Consolas"/>
          <w:color w:val="000000"/>
          <w:sz w:val="20"/>
          <w:szCs w:val="20"/>
          <w:lang w:val="en-US"/>
        </w:rPr>
        <w:t xml:space="preserve">        </w:t>
      </w:r>
      <w:proofErr w:type="gramStart"/>
      <w:r w:rsidRPr="00287FD8">
        <w:rPr>
          <w:rFonts w:ascii="Consolas" w:hAnsi="Consolas" w:cs="Consolas"/>
          <w:b/>
          <w:bCs/>
          <w:color w:val="7F0055"/>
          <w:sz w:val="20"/>
          <w:szCs w:val="20"/>
          <w:lang w:val="en-US"/>
        </w:rPr>
        <w:t>try</w:t>
      </w:r>
      <w:proofErr w:type="gramEnd"/>
      <w:r w:rsidRPr="00287FD8">
        <w:rPr>
          <w:rFonts w:ascii="Consolas" w:hAnsi="Consolas" w:cs="Consolas"/>
          <w:color w:val="000000"/>
          <w:sz w:val="20"/>
          <w:szCs w:val="20"/>
          <w:lang w:val="en-US"/>
        </w:rPr>
        <w:t xml:space="preserve"> {</w:t>
      </w:r>
    </w:p>
    <w:p w:rsidR="0000175B" w:rsidRPr="00287FD8" w:rsidRDefault="0000175B" w:rsidP="0000175B">
      <w:pPr>
        <w:autoSpaceDE w:val="0"/>
        <w:autoSpaceDN w:val="0"/>
        <w:adjustRightInd w:val="0"/>
        <w:spacing w:before="0" w:after="0" w:line="240" w:lineRule="auto"/>
        <w:rPr>
          <w:rFonts w:ascii="Consolas" w:hAnsi="Consolas" w:cs="Consolas"/>
          <w:sz w:val="20"/>
          <w:szCs w:val="20"/>
          <w:lang w:val="en-US"/>
        </w:rPr>
      </w:pPr>
      <w:r w:rsidRPr="00287FD8">
        <w:rPr>
          <w:rFonts w:ascii="Consolas" w:hAnsi="Consolas" w:cs="Consolas"/>
          <w:color w:val="000000"/>
          <w:sz w:val="20"/>
          <w:szCs w:val="20"/>
          <w:lang w:val="en-US"/>
        </w:rPr>
        <w:t xml:space="preserve">        </w:t>
      </w:r>
      <w:r w:rsidRPr="00287FD8">
        <w:rPr>
          <w:rFonts w:ascii="Consolas" w:hAnsi="Consolas" w:cs="Consolas"/>
          <w:color w:val="000000"/>
          <w:sz w:val="20"/>
          <w:szCs w:val="20"/>
          <w:lang w:val="en-US"/>
        </w:rPr>
        <w:tab/>
      </w:r>
    </w:p>
    <w:p w:rsidR="0000175B" w:rsidRPr="00287FD8" w:rsidRDefault="0000175B" w:rsidP="0000175B">
      <w:pPr>
        <w:autoSpaceDE w:val="0"/>
        <w:autoSpaceDN w:val="0"/>
        <w:adjustRightInd w:val="0"/>
        <w:spacing w:before="0" w:after="0" w:line="240" w:lineRule="auto"/>
        <w:rPr>
          <w:rFonts w:ascii="Consolas" w:hAnsi="Consolas" w:cs="Consolas"/>
          <w:sz w:val="20"/>
          <w:szCs w:val="20"/>
          <w:lang w:val="en-US"/>
        </w:rPr>
      </w:pPr>
      <w:r w:rsidRPr="00287FD8">
        <w:rPr>
          <w:rFonts w:ascii="Consolas" w:hAnsi="Consolas" w:cs="Consolas"/>
          <w:color w:val="000000"/>
          <w:sz w:val="20"/>
          <w:szCs w:val="20"/>
          <w:lang w:val="en-US"/>
        </w:rPr>
        <w:t xml:space="preserve">            </w:t>
      </w:r>
      <w:proofErr w:type="spellStart"/>
      <w:proofErr w:type="gramStart"/>
      <w:r w:rsidRPr="00287FD8">
        <w:rPr>
          <w:rFonts w:ascii="Consolas" w:hAnsi="Consolas" w:cs="Consolas"/>
          <w:color w:val="6A3E3E"/>
          <w:sz w:val="20"/>
          <w:szCs w:val="20"/>
          <w:lang w:val="en-US"/>
        </w:rPr>
        <w:t>fichero</w:t>
      </w:r>
      <w:proofErr w:type="spellEnd"/>
      <w:proofErr w:type="gramEnd"/>
      <w:r w:rsidRPr="00287FD8">
        <w:rPr>
          <w:rFonts w:ascii="Consolas" w:hAnsi="Consolas" w:cs="Consolas"/>
          <w:color w:val="000000"/>
          <w:sz w:val="20"/>
          <w:szCs w:val="20"/>
          <w:lang w:val="en-US"/>
        </w:rPr>
        <w:t xml:space="preserve"> = </w:t>
      </w:r>
      <w:r w:rsidRPr="00287FD8">
        <w:rPr>
          <w:rFonts w:ascii="Consolas" w:hAnsi="Consolas" w:cs="Consolas"/>
          <w:b/>
          <w:bCs/>
          <w:color w:val="7F0055"/>
          <w:sz w:val="20"/>
          <w:szCs w:val="20"/>
          <w:lang w:val="en-US"/>
        </w:rPr>
        <w:t>new</w:t>
      </w:r>
      <w:r w:rsidRPr="00287FD8">
        <w:rPr>
          <w:rFonts w:ascii="Consolas" w:hAnsi="Consolas" w:cs="Consolas"/>
          <w:color w:val="000000"/>
          <w:sz w:val="20"/>
          <w:szCs w:val="20"/>
          <w:lang w:val="en-US"/>
        </w:rPr>
        <w:t xml:space="preserve"> </w:t>
      </w:r>
      <w:proofErr w:type="spellStart"/>
      <w:r w:rsidRPr="00287FD8">
        <w:rPr>
          <w:rFonts w:ascii="Consolas" w:hAnsi="Consolas" w:cs="Consolas"/>
          <w:color w:val="000000"/>
          <w:sz w:val="20"/>
          <w:szCs w:val="20"/>
          <w:lang w:val="en-US"/>
        </w:rPr>
        <w:t>FileWriter</w:t>
      </w:r>
      <w:proofErr w:type="spellEnd"/>
      <w:r w:rsidRPr="00287FD8">
        <w:rPr>
          <w:rFonts w:ascii="Consolas" w:hAnsi="Consolas" w:cs="Consolas"/>
          <w:color w:val="000000"/>
          <w:sz w:val="20"/>
          <w:szCs w:val="20"/>
          <w:lang w:val="en-US"/>
        </w:rPr>
        <w:t>(</w:t>
      </w:r>
      <w:proofErr w:type="spellStart"/>
      <w:r w:rsidRPr="00287FD8">
        <w:rPr>
          <w:rFonts w:ascii="Consolas" w:hAnsi="Consolas" w:cs="Consolas"/>
          <w:color w:val="6A3E3E"/>
          <w:sz w:val="20"/>
          <w:szCs w:val="20"/>
          <w:lang w:val="en-US"/>
        </w:rPr>
        <w:t>nombreFichero</w:t>
      </w:r>
      <w:proofErr w:type="spellEnd"/>
      <w:r w:rsidRPr="00287FD8">
        <w:rPr>
          <w:rFonts w:ascii="Consolas" w:hAnsi="Consolas" w:cs="Consolas"/>
          <w:color w:val="000000"/>
          <w:sz w:val="20"/>
          <w:szCs w:val="20"/>
          <w:lang w:val="en-US"/>
        </w:rPr>
        <w:t>);</w:t>
      </w:r>
    </w:p>
    <w:p w:rsidR="0000175B" w:rsidRPr="00287FD8" w:rsidRDefault="0000175B" w:rsidP="0000175B">
      <w:pPr>
        <w:autoSpaceDE w:val="0"/>
        <w:autoSpaceDN w:val="0"/>
        <w:adjustRightInd w:val="0"/>
        <w:spacing w:before="0" w:after="0" w:line="240" w:lineRule="auto"/>
        <w:rPr>
          <w:rFonts w:ascii="Consolas" w:hAnsi="Consolas" w:cs="Consolas"/>
          <w:sz w:val="20"/>
          <w:szCs w:val="20"/>
          <w:lang w:val="en-US"/>
        </w:rPr>
      </w:pPr>
      <w:r w:rsidRPr="00287FD8">
        <w:rPr>
          <w:rFonts w:ascii="Consolas" w:hAnsi="Consolas" w:cs="Consolas"/>
          <w:color w:val="000000"/>
          <w:sz w:val="20"/>
          <w:szCs w:val="20"/>
          <w:lang w:val="en-US"/>
        </w:rPr>
        <w:t xml:space="preserve">            </w:t>
      </w:r>
      <w:proofErr w:type="spellStart"/>
      <w:r w:rsidRPr="00287FD8">
        <w:rPr>
          <w:rFonts w:ascii="Consolas" w:hAnsi="Consolas" w:cs="Consolas"/>
          <w:color w:val="000000"/>
          <w:sz w:val="20"/>
          <w:szCs w:val="20"/>
          <w:highlight w:val="yellow"/>
          <w:lang w:val="en-US"/>
        </w:rPr>
        <w:t>BufferedWriter</w:t>
      </w:r>
      <w:proofErr w:type="spellEnd"/>
      <w:r w:rsidRPr="00287FD8">
        <w:rPr>
          <w:rFonts w:ascii="Consolas" w:hAnsi="Consolas" w:cs="Consolas"/>
          <w:color w:val="000000"/>
          <w:sz w:val="20"/>
          <w:szCs w:val="20"/>
          <w:highlight w:val="yellow"/>
          <w:lang w:val="en-US"/>
        </w:rPr>
        <w:t xml:space="preserve"> </w:t>
      </w:r>
      <w:proofErr w:type="spellStart"/>
      <w:r w:rsidRPr="00287FD8">
        <w:rPr>
          <w:rFonts w:ascii="Consolas" w:hAnsi="Consolas" w:cs="Consolas"/>
          <w:color w:val="6A3E3E"/>
          <w:sz w:val="20"/>
          <w:szCs w:val="20"/>
          <w:highlight w:val="yellow"/>
          <w:lang w:val="en-US"/>
        </w:rPr>
        <w:t>bw</w:t>
      </w:r>
      <w:proofErr w:type="spellEnd"/>
      <w:r w:rsidRPr="00287FD8">
        <w:rPr>
          <w:rFonts w:ascii="Consolas" w:hAnsi="Consolas" w:cs="Consolas"/>
          <w:color w:val="000000"/>
          <w:sz w:val="20"/>
          <w:szCs w:val="20"/>
          <w:highlight w:val="yellow"/>
          <w:lang w:val="en-US"/>
        </w:rPr>
        <w:t xml:space="preserve"> = </w:t>
      </w:r>
      <w:r w:rsidRPr="00287FD8">
        <w:rPr>
          <w:rFonts w:ascii="Consolas" w:hAnsi="Consolas" w:cs="Consolas"/>
          <w:b/>
          <w:bCs/>
          <w:color w:val="7F0055"/>
          <w:sz w:val="20"/>
          <w:szCs w:val="20"/>
          <w:highlight w:val="yellow"/>
          <w:lang w:val="en-US"/>
        </w:rPr>
        <w:t>new</w:t>
      </w:r>
      <w:r w:rsidRPr="00287FD8">
        <w:rPr>
          <w:rFonts w:ascii="Consolas" w:hAnsi="Consolas" w:cs="Consolas"/>
          <w:color w:val="000000"/>
          <w:sz w:val="20"/>
          <w:szCs w:val="20"/>
          <w:highlight w:val="yellow"/>
          <w:lang w:val="en-US"/>
        </w:rPr>
        <w:t xml:space="preserve"> </w:t>
      </w:r>
      <w:proofErr w:type="spellStart"/>
      <w:proofErr w:type="gramStart"/>
      <w:r w:rsidRPr="00287FD8">
        <w:rPr>
          <w:rFonts w:ascii="Consolas" w:hAnsi="Consolas" w:cs="Consolas"/>
          <w:color w:val="000000"/>
          <w:sz w:val="20"/>
          <w:szCs w:val="20"/>
          <w:highlight w:val="yellow"/>
          <w:lang w:val="en-US"/>
        </w:rPr>
        <w:t>BufferedWriter</w:t>
      </w:r>
      <w:proofErr w:type="spellEnd"/>
      <w:r w:rsidRPr="00287FD8">
        <w:rPr>
          <w:rFonts w:ascii="Consolas" w:hAnsi="Consolas" w:cs="Consolas"/>
          <w:color w:val="000000"/>
          <w:sz w:val="20"/>
          <w:szCs w:val="20"/>
          <w:highlight w:val="yellow"/>
          <w:lang w:val="en-US"/>
        </w:rPr>
        <w:t>(</w:t>
      </w:r>
      <w:proofErr w:type="spellStart"/>
      <w:proofErr w:type="gramEnd"/>
      <w:r w:rsidRPr="00287FD8">
        <w:rPr>
          <w:rFonts w:ascii="Consolas" w:hAnsi="Consolas" w:cs="Consolas"/>
          <w:color w:val="6A3E3E"/>
          <w:sz w:val="20"/>
          <w:szCs w:val="20"/>
          <w:highlight w:val="yellow"/>
          <w:lang w:val="en-US"/>
        </w:rPr>
        <w:t>fichero</w:t>
      </w:r>
      <w:proofErr w:type="spellEnd"/>
      <w:r w:rsidRPr="00287FD8">
        <w:rPr>
          <w:rFonts w:ascii="Consolas" w:hAnsi="Consolas" w:cs="Consolas"/>
          <w:color w:val="000000"/>
          <w:sz w:val="20"/>
          <w:szCs w:val="20"/>
          <w:highlight w:val="yellow"/>
          <w:lang w:val="en-US"/>
        </w:rPr>
        <w:t>);</w:t>
      </w:r>
    </w:p>
    <w:p w:rsidR="0000175B" w:rsidRPr="00287FD8" w:rsidRDefault="0000175B" w:rsidP="0000175B">
      <w:pPr>
        <w:autoSpaceDE w:val="0"/>
        <w:autoSpaceDN w:val="0"/>
        <w:adjustRightInd w:val="0"/>
        <w:spacing w:before="0" w:after="0" w:line="240" w:lineRule="auto"/>
        <w:rPr>
          <w:rFonts w:ascii="Consolas" w:hAnsi="Consolas" w:cs="Consolas"/>
          <w:sz w:val="20"/>
          <w:szCs w:val="20"/>
          <w:lang w:val="en-US"/>
        </w:rPr>
      </w:pPr>
      <w:r w:rsidRPr="00287FD8">
        <w:rPr>
          <w:rFonts w:ascii="Consolas" w:hAnsi="Consolas" w:cs="Consolas"/>
          <w:color w:val="000000"/>
          <w:sz w:val="20"/>
          <w:szCs w:val="20"/>
          <w:lang w:val="en-US"/>
        </w:rPr>
        <w:t xml:space="preserve">            </w:t>
      </w:r>
    </w:p>
    <w:p w:rsidR="0000175B" w:rsidRDefault="0000175B" w:rsidP="0000175B">
      <w:pPr>
        <w:autoSpaceDE w:val="0"/>
        <w:autoSpaceDN w:val="0"/>
        <w:adjustRightInd w:val="0"/>
        <w:spacing w:before="0" w:after="0" w:line="240" w:lineRule="auto"/>
        <w:rPr>
          <w:rFonts w:ascii="Consolas" w:hAnsi="Consolas" w:cs="Consolas"/>
          <w:sz w:val="20"/>
          <w:szCs w:val="20"/>
        </w:rPr>
      </w:pPr>
      <w:r w:rsidRPr="00287FD8">
        <w:rPr>
          <w:rFonts w:ascii="Consolas" w:hAnsi="Consolas" w:cs="Consolas"/>
          <w:color w:val="000000"/>
          <w:sz w:val="20"/>
          <w:szCs w:val="20"/>
          <w:lang w:val="en-US"/>
        </w:rPr>
        <w:tab/>
        <w:t xml:space="preserve">      </w:t>
      </w:r>
      <w:r>
        <w:rPr>
          <w:rFonts w:ascii="Consolas" w:hAnsi="Consolas" w:cs="Consolas"/>
          <w:color w:val="3F7F5F"/>
          <w:sz w:val="20"/>
          <w:szCs w:val="20"/>
        </w:rPr>
        <w:t>//</w:t>
      </w:r>
      <w:r w:rsidRPr="00B92C82">
        <w:rPr>
          <w:rFonts w:ascii="Consolas" w:hAnsi="Consolas" w:cs="Consolas"/>
          <w:color w:val="3F7F5F"/>
          <w:sz w:val="20"/>
          <w:szCs w:val="20"/>
        </w:rPr>
        <w:t>Escribimos tantas líneas como vueltas da el bucle</w:t>
      </w:r>
    </w:p>
    <w:p w:rsidR="0000175B" w:rsidRDefault="0000175B" w:rsidP="0000175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for</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10; </w:t>
      </w:r>
      <w:r>
        <w:rPr>
          <w:rFonts w:ascii="Consolas" w:hAnsi="Consolas" w:cs="Consolas"/>
          <w:color w:val="6A3E3E"/>
          <w:sz w:val="20"/>
          <w:szCs w:val="20"/>
        </w:rPr>
        <w:t>i</w:t>
      </w:r>
      <w:r>
        <w:rPr>
          <w:rFonts w:ascii="Consolas" w:hAnsi="Consolas" w:cs="Consolas"/>
          <w:color w:val="000000"/>
          <w:sz w:val="20"/>
          <w:szCs w:val="20"/>
        </w:rPr>
        <w:t>++){</w:t>
      </w:r>
    </w:p>
    <w:p w:rsidR="0000175B" w:rsidRPr="00B92C82" w:rsidRDefault="0000175B" w:rsidP="0000175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sidRPr="00B92C82">
        <w:rPr>
          <w:rFonts w:ascii="Consolas" w:hAnsi="Consolas" w:cs="Consolas"/>
          <w:color w:val="3F7F5F"/>
          <w:sz w:val="20"/>
          <w:szCs w:val="20"/>
        </w:rPr>
        <w:t>En cada línea escribimos “</w:t>
      </w:r>
      <w:proofErr w:type="spellStart"/>
      <w:r w:rsidRPr="00B92C82">
        <w:rPr>
          <w:rFonts w:ascii="Consolas" w:hAnsi="Consolas" w:cs="Consolas"/>
          <w:color w:val="3F7F5F"/>
          <w:sz w:val="20"/>
          <w:szCs w:val="20"/>
        </w:rPr>
        <w:t>Linea</w:t>
      </w:r>
      <w:proofErr w:type="spellEnd"/>
      <w:r w:rsidRPr="00B92C82">
        <w:rPr>
          <w:rFonts w:ascii="Consolas" w:hAnsi="Consolas" w:cs="Consolas"/>
          <w:color w:val="3F7F5F"/>
          <w:sz w:val="20"/>
          <w:szCs w:val="20"/>
        </w:rPr>
        <w:t xml:space="preserve"> 0” siendo 0 cada número de línea</w:t>
      </w:r>
    </w:p>
    <w:p w:rsidR="0000175B" w:rsidRDefault="0000175B" w:rsidP="0000175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bw</w:t>
      </w:r>
      <w:r>
        <w:rPr>
          <w:rFonts w:ascii="Consolas" w:hAnsi="Consolas" w:cs="Consolas"/>
          <w:color w:val="000000"/>
          <w:sz w:val="20"/>
          <w:szCs w:val="20"/>
        </w:rPr>
        <w:t>.write</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Linea</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p>
    <w:p w:rsidR="0000175B" w:rsidRDefault="0000175B" w:rsidP="0000175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sidRPr="00655E0D">
        <w:rPr>
          <w:rFonts w:ascii="Consolas" w:hAnsi="Consolas" w:cs="Consolas"/>
          <w:color w:val="6A3E3E"/>
          <w:sz w:val="20"/>
          <w:szCs w:val="20"/>
          <w:highlight w:val="yellow"/>
        </w:rPr>
        <w:t>bw</w:t>
      </w:r>
      <w:r w:rsidRPr="00655E0D">
        <w:rPr>
          <w:rFonts w:ascii="Consolas" w:hAnsi="Consolas" w:cs="Consolas"/>
          <w:color w:val="000000"/>
          <w:sz w:val="20"/>
          <w:szCs w:val="20"/>
          <w:highlight w:val="yellow"/>
        </w:rPr>
        <w:t>.newLine</w:t>
      </w:r>
      <w:proofErr w:type="spellEnd"/>
      <w:r w:rsidRPr="00655E0D">
        <w:rPr>
          <w:rFonts w:ascii="Consolas" w:hAnsi="Consolas" w:cs="Consolas"/>
          <w:color w:val="000000"/>
          <w:sz w:val="20"/>
          <w:szCs w:val="20"/>
          <w:highlight w:val="yellow"/>
        </w:rPr>
        <w:t>(</w:t>
      </w:r>
      <w:proofErr w:type="gramEnd"/>
      <w:r w:rsidRPr="00655E0D">
        <w:rPr>
          <w:rFonts w:ascii="Consolas" w:hAnsi="Consolas" w:cs="Consolas"/>
          <w:color w:val="000000"/>
          <w:sz w:val="20"/>
          <w:szCs w:val="20"/>
          <w:highlight w:val="yellow"/>
        </w:rPr>
        <w:t>);</w:t>
      </w:r>
      <w:r w:rsidR="00601B7F">
        <w:rPr>
          <w:rFonts w:ascii="Consolas" w:hAnsi="Consolas" w:cs="Consolas"/>
          <w:color w:val="000000"/>
          <w:sz w:val="20"/>
          <w:szCs w:val="20"/>
        </w:rPr>
        <w:t xml:space="preserve"> </w:t>
      </w:r>
      <w:r w:rsidR="00601B7F">
        <w:rPr>
          <w:rFonts w:ascii="Consolas" w:hAnsi="Consolas" w:cs="Consolas"/>
          <w:color w:val="3F7F5F"/>
          <w:sz w:val="20"/>
          <w:szCs w:val="20"/>
        </w:rPr>
        <w:t>//</w:t>
      </w:r>
      <w:r w:rsidR="00601B7F" w:rsidRPr="00601B7F">
        <w:rPr>
          <w:rFonts w:ascii="Consolas" w:hAnsi="Consolas" w:cs="Consolas"/>
          <w:color w:val="3F7F5F"/>
          <w:sz w:val="20"/>
          <w:szCs w:val="20"/>
        </w:rPr>
        <w:t>Hace un salto de línea en el fichero</w:t>
      </w:r>
    </w:p>
    <w:p w:rsidR="0000175B" w:rsidRDefault="0000175B" w:rsidP="0000175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
    <w:p w:rsidR="0000175B" w:rsidRDefault="0000175B" w:rsidP="0000175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sidRPr="00655E0D">
        <w:rPr>
          <w:rFonts w:ascii="Consolas" w:hAnsi="Consolas" w:cs="Consolas"/>
          <w:color w:val="6A3E3E"/>
          <w:sz w:val="20"/>
          <w:szCs w:val="20"/>
          <w:highlight w:val="yellow"/>
        </w:rPr>
        <w:t>bw</w:t>
      </w:r>
      <w:r w:rsidRPr="00655E0D">
        <w:rPr>
          <w:rFonts w:ascii="Consolas" w:hAnsi="Consolas" w:cs="Consolas"/>
          <w:color w:val="000000"/>
          <w:sz w:val="20"/>
          <w:szCs w:val="20"/>
          <w:highlight w:val="yellow"/>
        </w:rPr>
        <w:t>.flush</w:t>
      </w:r>
      <w:proofErr w:type="spellEnd"/>
      <w:r w:rsidRPr="00655E0D">
        <w:rPr>
          <w:rFonts w:ascii="Consolas" w:hAnsi="Consolas" w:cs="Consolas"/>
          <w:color w:val="000000"/>
          <w:sz w:val="20"/>
          <w:szCs w:val="20"/>
          <w:highlight w:val="yellow"/>
        </w:rPr>
        <w:t>(</w:t>
      </w:r>
      <w:proofErr w:type="gramEnd"/>
      <w:r w:rsidRPr="00655E0D">
        <w:rPr>
          <w:rFonts w:ascii="Consolas" w:hAnsi="Consolas" w:cs="Consolas"/>
          <w:color w:val="000000"/>
          <w:sz w:val="20"/>
          <w:szCs w:val="20"/>
          <w:highlight w:val="yellow"/>
        </w:rPr>
        <w:t>);</w:t>
      </w:r>
      <w:r w:rsidR="00B92C82">
        <w:rPr>
          <w:rFonts w:ascii="Consolas" w:hAnsi="Consolas" w:cs="Consolas"/>
          <w:color w:val="000000"/>
          <w:sz w:val="20"/>
          <w:szCs w:val="20"/>
        </w:rPr>
        <w:t xml:space="preserve"> </w:t>
      </w:r>
      <w:r w:rsidR="00B92C82" w:rsidRPr="00B92C82">
        <w:rPr>
          <w:rFonts w:ascii="Consolas" w:hAnsi="Consolas" w:cs="Consolas"/>
          <w:color w:val="3F7F5F"/>
          <w:sz w:val="20"/>
          <w:szCs w:val="20"/>
        </w:rPr>
        <w:t>//Hace la carga del buffer al fichero</w:t>
      </w:r>
    </w:p>
    <w:p w:rsidR="0000175B" w:rsidRDefault="0000175B" w:rsidP="0000175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
    <w:p w:rsidR="0000175B" w:rsidRDefault="0000175B" w:rsidP="0000175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sidRPr="00B92C82">
        <w:rPr>
          <w:rFonts w:ascii="Consolas" w:hAnsi="Consolas" w:cs="Consolas"/>
          <w:color w:val="3F7F5F"/>
          <w:sz w:val="20"/>
          <w:szCs w:val="20"/>
        </w:rPr>
        <w:t>Cerramos el fichero</w:t>
      </w:r>
    </w:p>
    <w:p w:rsidR="0000175B" w:rsidRDefault="0000175B" w:rsidP="0000175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fichero</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0175B" w:rsidRDefault="0000175B" w:rsidP="0000175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
    <w:p w:rsidR="0000175B" w:rsidRDefault="0000175B" w:rsidP="0000175B">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00175B" w:rsidRDefault="00601B7F" w:rsidP="0000175B">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w:t>
      </w:r>
    </w:p>
    <w:p w:rsidR="00601B7F" w:rsidRDefault="00601B7F" w:rsidP="0000175B">
      <w:pPr>
        <w:autoSpaceDE w:val="0"/>
        <w:autoSpaceDN w:val="0"/>
        <w:adjustRightInd w:val="0"/>
        <w:spacing w:before="0" w:after="0" w:line="240" w:lineRule="auto"/>
        <w:rPr>
          <w:rFonts w:ascii="Consolas" w:hAnsi="Consolas" w:cs="Consolas"/>
          <w:sz w:val="20"/>
          <w:szCs w:val="20"/>
        </w:rPr>
      </w:pPr>
    </w:p>
    <w:p w:rsidR="00601B7F" w:rsidRDefault="00601B7F">
      <w:pPr>
        <w:rPr>
          <w:rFonts w:ascii="inherit" w:eastAsia="Times New Roman" w:hAnsi="inherit" w:cs="Helvetica"/>
          <w:b/>
          <w:sz w:val="36"/>
          <w:szCs w:val="36"/>
          <w:lang w:eastAsia="es-ES"/>
        </w:rPr>
      </w:pPr>
      <w:r>
        <w:rPr>
          <w:rFonts w:ascii="inherit" w:eastAsia="Times New Roman" w:hAnsi="inherit" w:cs="Helvetica"/>
          <w:b/>
          <w:sz w:val="36"/>
          <w:szCs w:val="36"/>
          <w:lang w:eastAsia="es-ES"/>
        </w:rPr>
        <w:br w:type="page"/>
      </w:r>
    </w:p>
    <w:p w:rsidR="001A23E5" w:rsidRPr="001965B3" w:rsidRDefault="001A23E5" w:rsidP="0000175B">
      <w:pPr>
        <w:pStyle w:val="Prrafodelista"/>
        <w:numPr>
          <w:ilvl w:val="0"/>
          <w:numId w:val="25"/>
        </w:numPr>
        <w:spacing w:before="0" w:after="100" w:afterAutospacing="1" w:line="240" w:lineRule="auto"/>
        <w:outlineLvl w:val="1"/>
        <w:rPr>
          <w:rFonts w:ascii="inherit" w:eastAsia="Times New Roman" w:hAnsi="inherit" w:cs="Helvetica"/>
          <w:b/>
          <w:sz w:val="36"/>
          <w:szCs w:val="36"/>
          <w:lang w:eastAsia="es-ES"/>
        </w:rPr>
      </w:pPr>
      <w:r w:rsidRPr="001965B3">
        <w:rPr>
          <w:rFonts w:ascii="inherit" w:eastAsia="Times New Roman" w:hAnsi="inherit" w:cs="Helvetica"/>
          <w:b/>
          <w:sz w:val="36"/>
          <w:szCs w:val="36"/>
          <w:lang w:eastAsia="es-ES"/>
        </w:rPr>
        <w:lastRenderedPageBreak/>
        <w:t>Ficheros binarios</w:t>
      </w:r>
    </w:p>
    <w:p w:rsidR="001A23E5" w:rsidRPr="00AE5EC9" w:rsidRDefault="001A23E5" w:rsidP="001A23E5">
      <w:pPr>
        <w:spacing w:after="100" w:afterAutospacing="1" w:line="240" w:lineRule="auto"/>
        <w:rPr>
          <w:rFonts w:ascii="Helvetica" w:eastAsia="Times New Roman" w:hAnsi="Helvetica" w:cs="Helvetica"/>
          <w:sz w:val="23"/>
          <w:szCs w:val="23"/>
          <w:lang w:eastAsia="es-ES"/>
        </w:rPr>
      </w:pPr>
      <w:r w:rsidRPr="00AE5EC9">
        <w:rPr>
          <w:rFonts w:ascii="Helvetica" w:eastAsia="Times New Roman" w:hAnsi="Helvetica" w:cs="Helvetica"/>
          <w:sz w:val="23"/>
          <w:szCs w:val="23"/>
          <w:lang w:eastAsia="es-ES"/>
        </w:rPr>
        <w:t>Para ficheros binarios se hace exactamente igual, pero en vez de usar los "</w:t>
      </w:r>
      <w:proofErr w:type="spellStart"/>
      <w:r w:rsidR="00FD723E" w:rsidRPr="00436BB0">
        <w:rPr>
          <w:rFonts w:ascii="Helvetica" w:eastAsia="Times New Roman" w:hAnsi="Helvetica" w:cs="Helvetica"/>
          <w:b/>
          <w:sz w:val="23"/>
          <w:szCs w:val="23"/>
          <w:lang w:eastAsia="es-ES"/>
        </w:rPr>
        <w:t>File</w:t>
      </w:r>
      <w:r w:rsidRPr="00436BB0">
        <w:rPr>
          <w:rFonts w:ascii="Helvetica" w:eastAsia="Times New Roman" w:hAnsi="Helvetica" w:cs="Helvetica"/>
          <w:b/>
          <w:bCs/>
          <w:sz w:val="23"/>
          <w:szCs w:val="23"/>
          <w:lang w:eastAsia="es-ES"/>
        </w:rPr>
        <w:t>Reader</w:t>
      </w:r>
      <w:proofErr w:type="spellEnd"/>
      <w:r w:rsidRPr="00AE5EC9">
        <w:rPr>
          <w:rFonts w:ascii="Helvetica" w:eastAsia="Times New Roman" w:hAnsi="Helvetica" w:cs="Helvetica"/>
          <w:sz w:val="23"/>
          <w:szCs w:val="23"/>
          <w:lang w:eastAsia="es-ES"/>
        </w:rPr>
        <w:t>" y los "</w:t>
      </w:r>
      <w:proofErr w:type="spellStart"/>
      <w:r w:rsidR="00FD723E" w:rsidRPr="00436BB0">
        <w:rPr>
          <w:rFonts w:ascii="Helvetica" w:eastAsia="Times New Roman" w:hAnsi="Helvetica" w:cs="Helvetica"/>
          <w:b/>
          <w:sz w:val="23"/>
          <w:szCs w:val="23"/>
          <w:lang w:eastAsia="es-ES"/>
        </w:rPr>
        <w:t>File</w:t>
      </w:r>
      <w:r w:rsidRPr="00436BB0">
        <w:rPr>
          <w:rFonts w:ascii="Helvetica" w:eastAsia="Times New Roman" w:hAnsi="Helvetica" w:cs="Helvetica"/>
          <w:b/>
          <w:bCs/>
          <w:sz w:val="23"/>
          <w:szCs w:val="23"/>
          <w:lang w:eastAsia="es-ES"/>
        </w:rPr>
        <w:t>Writer</w:t>
      </w:r>
      <w:proofErr w:type="spellEnd"/>
      <w:r w:rsidRPr="00AE5EC9">
        <w:rPr>
          <w:rFonts w:ascii="Helvetica" w:eastAsia="Times New Roman" w:hAnsi="Helvetica" w:cs="Helvetica"/>
          <w:sz w:val="23"/>
          <w:szCs w:val="23"/>
          <w:lang w:eastAsia="es-ES"/>
        </w:rPr>
        <w:t>", se usan los "</w:t>
      </w:r>
      <w:proofErr w:type="spellStart"/>
      <w:r w:rsidR="00FD723E" w:rsidRPr="00436BB0">
        <w:rPr>
          <w:rFonts w:ascii="Helvetica" w:eastAsia="Times New Roman" w:hAnsi="Helvetica" w:cs="Helvetica"/>
          <w:b/>
          <w:sz w:val="23"/>
          <w:szCs w:val="23"/>
          <w:lang w:eastAsia="es-ES"/>
        </w:rPr>
        <w:t>File</w:t>
      </w:r>
      <w:r w:rsidRPr="00436BB0">
        <w:rPr>
          <w:rFonts w:ascii="Helvetica" w:eastAsia="Times New Roman" w:hAnsi="Helvetica" w:cs="Helvetica"/>
          <w:b/>
          <w:bCs/>
          <w:sz w:val="23"/>
          <w:szCs w:val="23"/>
          <w:lang w:eastAsia="es-ES"/>
        </w:rPr>
        <w:t>InputStream</w:t>
      </w:r>
      <w:proofErr w:type="spellEnd"/>
      <w:r w:rsidRPr="00AE5EC9">
        <w:rPr>
          <w:rFonts w:ascii="Helvetica" w:eastAsia="Times New Roman" w:hAnsi="Helvetica" w:cs="Helvetica"/>
          <w:sz w:val="23"/>
          <w:szCs w:val="23"/>
          <w:lang w:eastAsia="es-ES"/>
        </w:rPr>
        <w:t>" y los "</w:t>
      </w:r>
      <w:proofErr w:type="spellStart"/>
      <w:r w:rsidR="00FD723E" w:rsidRPr="00436BB0">
        <w:rPr>
          <w:rFonts w:ascii="Helvetica" w:eastAsia="Times New Roman" w:hAnsi="Helvetica" w:cs="Helvetica"/>
          <w:b/>
          <w:sz w:val="23"/>
          <w:szCs w:val="23"/>
          <w:lang w:eastAsia="es-ES"/>
        </w:rPr>
        <w:t>File</w:t>
      </w:r>
      <w:r w:rsidRPr="00436BB0">
        <w:rPr>
          <w:rFonts w:ascii="Helvetica" w:eastAsia="Times New Roman" w:hAnsi="Helvetica" w:cs="Helvetica"/>
          <w:b/>
          <w:bCs/>
          <w:sz w:val="23"/>
          <w:szCs w:val="23"/>
          <w:lang w:eastAsia="es-ES"/>
        </w:rPr>
        <w:t>OutputStream</w:t>
      </w:r>
      <w:proofErr w:type="spellEnd"/>
      <w:r w:rsidRPr="00AE5EC9">
        <w:rPr>
          <w:rFonts w:ascii="Helvetica" w:eastAsia="Times New Roman" w:hAnsi="Helvetica" w:cs="Helvetica"/>
          <w:sz w:val="23"/>
          <w:szCs w:val="23"/>
          <w:lang w:eastAsia="es-ES"/>
        </w:rPr>
        <w:t xml:space="preserve">". </w:t>
      </w:r>
    </w:p>
    <w:p w:rsidR="001A23E5" w:rsidRPr="00AE5EC9" w:rsidRDefault="001A23E5" w:rsidP="001A23E5">
      <w:pPr>
        <w:spacing w:after="100" w:afterAutospacing="1" w:line="240" w:lineRule="auto"/>
        <w:rPr>
          <w:rFonts w:ascii="Helvetica" w:eastAsia="Times New Roman" w:hAnsi="Helvetica" w:cs="Helvetica"/>
          <w:sz w:val="23"/>
          <w:szCs w:val="23"/>
          <w:lang w:eastAsia="es-ES"/>
        </w:rPr>
      </w:pPr>
      <w:r w:rsidRPr="00AE5EC9">
        <w:rPr>
          <w:rFonts w:ascii="Helvetica" w:eastAsia="Times New Roman" w:hAnsi="Helvetica" w:cs="Helvetica"/>
          <w:sz w:val="23"/>
          <w:szCs w:val="23"/>
          <w:lang w:eastAsia="es-ES"/>
        </w:rPr>
        <w:t>El siguiente ejemplo hace una copia binaria de un fichero</w:t>
      </w:r>
      <w:r w:rsidR="00366EDF">
        <w:rPr>
          <w:rFonts w:ascii="Helvetica" w:eastAsia="Times New Roman" w:hAnsi="Helvetica" w:cs="Helvetica"/>
          <w:sz w:val="23"/>
          <w:szCs w:val="23"/>
          <w:lang w:eastAsia="es-ES"/>
        </w:rPr>
        <w:t>:</w:t>
      </w:r>
    </w:p>
    <w:p w:rsidR="00BD1EDA" w:rsidRDefault="00BD1EDA" w:rsidP="00BD1EDA">
      <w:pPr>
        <w:autoSpaceDE w:val="0"/>
        <w:autoSpaceDN w:val="0"/>
        <w:adjustRightInd w:val="0"/>
        <w:spacing w:before="0"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import</w:t>
      </w:r>
      <w:proofErr w:type="spellEnd"/>
      <w:proofErr w:type="gramEnd"/>
      <w:r>
        <w:rPr>
          <w:rFonts w:ascii="Consolas" w:hAnsi="Consolas" w:cs="Consolas"/>
          <w:color w:val="000000"/>
          <w:sz w:val="20"/>
          <w:szCs w:val="20"/>
        </w:rPr>
        <w:t xml:space="preserve"> java.io.*;</w:t>
      </w:r>
    </w:p>
    <w:p w:rsidR="00BD1EDA" w:rsidRPr="00D16016" w:rsidRDefault="00BD1EDA" w:rsidP="00BD1EDA">
      <w:pPr>
        <w:autoSpaceDE w:val="0"/>
        <w:autoSpaceDN w:val="0"/>
        <w:adjustRightInd w:val="0"/>
        <w:spacing w:before="0" w:after="0" w:line="240" w:lineRule="auto"/>
        <w:rPr>
          <w:rFonts w:ascii="Consolas" w:hAnsi="Consolas" w:cs="Consolas"/>
          <w:sz w:val="18"/>
          <w:szCs w:val="18"/>
        </w:rPr>
      </w:pPr>
    </w:p>
    <w:p w:rsidR="00BD1EDA" w:rsidRPr="00D16016" w:rsidRDefault="00BD1EDA" w:rsidP="00BD1EDA">
      <w:pPr>
        <w:autoSpaceDE w:val="0"/>
        <w:autoSpaceDN w:val="0"/>
        <w:adjustRightInd w:val="0"/>
        <w:spacing w:before="0" w:after="0" w:line="240" w:lineRule="auto"/>
        <w:rPr>
          <w:rFonts w:ascii="Consolas" w:hAnsi="Consolas" w:cs="Consolas"/>
          <w:sz w:val="18"/>
          <w:szCs w:val="18"/>
        </w:rPr>
      </w:pPr>
    </w:p>
    <w:p w:rsidR="00BD1EDA" w:rsidRPr="00D16016" w:rsidRDefault="00BD1EDA" w:rsidP="00BD1EDA">
      <w:pPr>
        <w:autoSpaceDE w:val="0"/>
        <w:autoSpaceDN w:val="0"/>
        <w:adjustRightInd w:val="0"/>
        <w:spacing w:before="0" w:after="0" w:line="240" w:lineRule="auto"/>
        <w:rPr>
          <w:rFonts w:ascii="Consolas" w:hAnsi="Consolas" w:cs="Consolas"/>
          <w:sz w:val="18"/>
          <w:szCs w:val="18"/>
        </w:rPr>
      </w:pPr>
      <w:proofErr w:type="spellStart"/>
      <w:r w:rsidRPr="00D16016">
        <w:rPr>
          <w:rFonts w:ascii="Consolas" w:hAnsi="Consolas" w:cs="Consolas"/>
          <w:b/>
          <w:bCs/>
          <w:color w:val="7F0055"/>
          <w:sz w:val="18"/>
          <w:szCs w:val="18"/>
        </w:rPr>
        <w:t>public</w:t>
      </w:r>
      <w:proofErr w:type="spellEnd"/>
      <w:r w:rsidRPr="00D16016">
        <w:rPr>
          <w:rFonts w:ascii="Consolas" w:hAnsi="Consolas" w:cs="Consolas"/>
          <w:color w:val="000000"/>
          <w:sz w:val="18"/>
          <w:szCs w:val="18"/>
        </w:rPr>
        <w:t xml:space="preserve"> </w:t>
      </w:r>
      <w:proofErr w:type="spellStart"/>
      <w:r w:rsidRPr="00D16016">
        <w:rPr>
          <w:rFonts w:ascii="Consolas" w:hAnsi="Consolas" w:cs="Consolas"/>
          <w:b/>
          <w:bCs/>
          <w:color w:val="7F0055"/>
          <w:sz w:val="18"/>
          <w:szCs w:val="18"/>
        </w:rPr>
        <w:t>class</w:t>
      </w:r>
      <w:proofErr w:type="spellEnd"/>
      <w:r w:rsidRPr="00D16016">
        <w:rPr>
          <w:rFonts w:ascii="Consolas" w:hAnsi="Consolas" w:cs="Consolas"/>
          <w:color w:val="000000"/>
          <w:sz w:val="18"/>
          <w:szCs w:val="18"/>
        </w:rPr>
        <w:t xml:space="preserve"> </w:t>
      </w:r>
      <w:proofErr w:type="spellStart"/>
      <w:r w:rsidRPr="00D16016">
        <w:rPr>
          <w:rFonts w:ascii="Consolas" w:hAnsi="Consolas" w:cs="Consolas"/>
          <w:color w:val="000000"/>
          <w:sz w:val="18"/>
          <w:szCs w:val="18"/>
        </w:rPr>
        <w:t>CopiadorMejorado</w:t>
      </w:r>
      <w:proofErr w:type="spellEnd"/>
      <w:r w:rsidRPr="00D16016">
        <w:rPr>
          <w:rFonts w:ascii="Consolas" w:hAnsi="Consolas" w:cs="Consolas"/>
          <w:color w:val="000000"/>
          <w:sz w:val="18"/>
          <w:szCs w:val="18"/>
        </w:rPr>
        <w:t xml:space="preserve"> {</w:t>
      </w:r>
    </w:p>
    <w:p w:rsidR="00BD1EDA" w:rsidRPr="00D16016" w:rsidRDefault="00BD1EDA" w:rsidP="00BD1EDA">
      <w:pPr>
        <w:autoSpaceDE w:val="0"/>
        <w:autoSpaceDN w:val="0"/>
        <w:adjustRightInd w:val="0"/>
        <w:spacing w:before="0" w:after="0" w:line="240" w:lineRule="auto"/>
        <w:rPr>
          <w:rFonts w:ascii="Consolas" w:hAnsi="Consolas" w:cs="Consolas"/>
          <w:sz w:val="18"/>
          <w:szCs w:val="18"/>
        </w:rPr>
      </w:pPr>
    </w:p>
    <w:p w:rsidR="00BD1EDA" w:rsidRPr="00287FD8" w:rsidRDefault="00BD1EDA" w:rsidP="00BD1EDA">
      <w:pPr>
        <w:autoSpaceDE w:val="0"/>
        <w:autoSpaceDN w:val="0"/>
        <w:adjustRightInd w:val="0"/>
        <w:spacing w:before="0" w:after="0" w:line="240" w:lineRule="auto"/>
        <w:rPr>
          <w:rFonts w:ascii="Consolas" w:hAnsi="Consolas" w:cs="Consolas"/>
          <w:sz w:val="18"/>
          <w:szCs w:val="18"/>
          <w:lang w:val="en-US"/>
        </w:rPr>
      </w:pPr>
      <w:r w:rsidRPr="00D16016">
        <w:rPr>
          <w:rFonts w:ascii="Consolas" w:hAnsi="Consolas" w:cs="Consolas"/>
          <w:color w:val="000000"/>
          <w:sz w:val="18"/>
          <w:szCs w:val="18"/>
        </w:rPr>
        <w:t xml:space="preserve">    </w:t>
      </w:r>
      <w:proofErr w:type="gramStart"/>
      <w:r w:rsidRPr="00287FD8">
        <w:rPr>
          <w:rFonts w:ascii="Consolas" w:hAnsi="Consolas" w:cs="Consolas"/>
          <w:b/>
          <w:bCs/>
          <w:color w:val="7F0055"/>
          <w:sz w:val="18"/>
          <w:szCs w:val="18"/>
          <w:lang w:val="en-US"/>
        </w:rPr>
        <w:t>public</w:t>
      </w:r>
      <w:proofErr w:type="gramEnd"/>
      <w:r w:rsidRPr="00287FD8">
        <w:rPr>
          <w:rFonts w:ascii="Consolas" w:hAnsi="Consolas" w:cs="Consolas"/>
          <w:color w:val="000000"/>
          <w:sz w:val="18"/>
          <w:szCs w:val="18"/>
          <w:lang w:val="en-US"/>
        </w:rPr>
        <w:t xml:space="preserve"> </w:t>
      </w:r>
      <w:r w:rsidRPr="00287FD8">
        <w:rPr>
          <w:rFonts w:ascii="Consolas" w:hAnsi="Consolas" w:cs="Consolas"/>
          <w:b/>
          <w:bCs/>
          <w:color w:val="7F0055"/>
          <w:sz w:val="18"/>
          <w:szCs w:val="18"/>
          <w:lang w:val="en-US"/>
        </w:rPr>
        <w:t>static</w:t>
      </w:r>
      <w:r w:rsidRPr="00287FD8">
        <w:rPr>
          <w:rFonts w:ascii="Consolas" w:hAnsi="Consolas" w:cs="Consolas"/>
          <w:color w:val="000000"/>
          <w:sz w:val="18"/>
          <w:szCs w:val="18"/>
          <w:lang w:val="en-US"/>
        </w:rPr>
        <w:t xml:space="preserve"> </w:t>
      </w:r>
      <w:r w:rsidRPr="00287FD8">
        <w:rPr>
          <w:rFonts w:ascii="Consolas" w:hAnsi="Consolas" w:cs="Consolas"/>
          <w:b/>
          <w:bCs/>
          <w:color w:val="7F0055"/>
          <w:sz w:val="18"/>
          <w:szCs w:val="18"/>
          <w:lang w:val="en-US"/>
        </w:rPr>
        <w:t>void</w:t>
      </w:r>
      <w:r w:rsidRPr="00287FD8">
        <w:rPr>
          <w:rFonts w:ascii="Consolas" w:hAnsi="Consolas" w:cs="Consolas"/>
          <w:color w:val="000000"/>
          <w:sz w:val="18"/>
          <w:szCs w:val="18"/>
          <w:lang w:val="en-US"/>
        </w:rPr>
        <w:t xml:space="preserve"> main(String[] </w:t>
      </w:r>
      <w:proofErr w:type="spellStart"/>
      <w:r w:rsidRPr="00287FD8">
        <w:rPr>
          <w:rFonts w:ascii="Consolas" w:hAnsi="Consolas" w:cs="Consolas"/>
          <w:color w:val="6A3E3E"/>
          <w:sz w:val="18"/>
          <w:szCs w:val="18"/>
          <w:lang w:val="en-US"/>
        </w:rPr>
        <w:t>args</w:t>
      </w:r>
      <w:proofErr w:type="spellEnd"/>
      <w:r w:rsidRPr="00287FD8">
        <w:rPr>
          <w:rFonts w:ascii="Consolas" w:hAnsi="Consolas" w:cs="Consolas"/>
          <w:color w:val="000000"/>
          <w:sz w:val="18"/>
          <w:szCs w:val="18"/>
          <w:lang w:val="en-US"/>
        </w:rPr>
        <w:t xml:space="preserve">) </w:t>
      </w:r>
      <w:r w:rsidRPr="00287FD8">
        <w:rPr>
          <w:rFonts w:ascii="Consolas" w:hAnsi="Consolas" w:cs="Consolas"/>
          <w:b/>
          <w:bCs/>
          <w:color w:val="7F0055"/>
          <w:sz w:val="18"/>
          <w:szCs w:val="18"/>
          <w:lang w:val="en-US"/>
        </w:rPr>
        <w:t>throws</w:t>
      </w:r>
      <w:r w:rsidRPr="00287FD8">
        <w:rPr>
          <w:rFonts w:ascii="Consolas" w:hAnsi="Consolas" w:cs="Consolas"/>
          <w:color w:val="000000"/>
          <w:sz w:val="18"/>
          <w:szCs w:val="18"/>
          <w:lang w:val="en-US"/>
        </w:rPr>
        <w:t xml:space="preserve"> </w:t>
      </w:r>
      <w:proofErr w:type="spellStart"/>
      <w:r w:rsidRPr="00287FD8">
        <w:rPr>
          <w:rFonts w:ascii="Consolas" w:hAnsi="Consolas" w:cs="Consolas"/>
          <w:color w:val="000000"/>
          <w:sz w:val="18"/>
          <w:szCs w:val="18"/>
          <w:lang w:val="en-US"/>
        </w:rPr>
        <w:t>IOException</w:t>
      </w:r>
      <w:proofErr w:type="spellEnd"/>
      <w:r w:rsidRPr="00287FD8">
        <w:rPr>
          <w:rFonts w:ascii="Consolas" w:hAnsi="Consolas" w:cs="Consolas"/>
          <w:color w:val="000000"/>
          <w:sz w:val="18"/>
          <w:szCs w:val="18"/>
          <w:lang w:val="en-US"/>
        </w:rPr>
        <w:t xml:space="preserve"> {</w:t>
      </w:r>
    </w:p>
    <w:p w:rsidR="00BD1EDA" w:rsidRPr="00287FD8" w:rsidRDefault="00BD1EDA" w:rsidP="00BD1EDA">
      <w:pPr>
        <w:autoSpaceDE w:val="0"/>
        <w:autoSpaceDN w:val="0"/>
        <w:adjustRightInd w:val="0"/>
        <w:spacing w:before="0" w:after="0" w:line="240" w:lineRule="auto"/>
        <w:rPr>
          <w:rFonts w:ascii="Consolas" w:hAnsi="Consolas" w:cs="Consolas"/>
          <w:sz w:val="18"/>
          <w:szCs w:val="18"/>
          <w:lang w:val="en-US"/>
        </w:rPr>
      </w:pPr>
    </w:p>
    <w:p w:rsidR="00BD1EDA" w:rsidRPr="00D16016" w:rsidRDefault="00BD1EDA" w:rsidP="00BD1EDA">
      <w:pPr>
        <w:autoSpaceDE w:val="0"/>
        <w:autoSpaceDN w:val="0"/>
        <w:adjustRightInd w:val="0"/>
        <w:spacing w:before="0" w:after="0" w:line="240" w:lineRule="auto"/>
        <w:rPr>
          <w:rFonts w:ascii="Consolas" w:hAnsi="Consolas" w:cs="Consolas"/>
          <w:sz w:val="18"/>
          <w:szCs w:val="18"/>
        </w:rPr>
      </w:pPr>
      <w:r w:rsidRPr="00287FD8">
        <w:rPr>
          <w:rFonts w:ascii="Consolas" w:hAnsi="Consolas" w:cs="Consolas"/>
          <w:color w:val="000000"/>
          <w:sz w:val="18"/>
          <w:szCs w:val="18"/>
          <w:lang w:val="en-US"/>
        </w:rPr>
        <w:t xml:space="preserve">        </w:t>
      </w:r>
      <w:r w:rsidRPr="00D16016">
        <w:rPr>
          <w:rFonts w:ascii="Consolas" w:hAnsi="Consolas" w:cs="Consolas"/>
          <w:color w:val="3F7F5F"/>
          <w:sz w:val="18"/>
          <w:szCs w:val="18"/>
        </w:rPr>
        <w:t xml:space="preserve">// </w:t>
      </w:r>
      <w:r w:rsidR="00D16016" w:rsidRPr="00D16016">
        <w:rPr>
          <w:rFonts w:ascii="Consolas" w:hAnsi="Consolas" w:cs="Consolas"/>
          <w:color w:val="3F7F5F"/>
          <w:sz w:val="18"/>
          <w:szCs w:val="18"/>
        </w:rPr>
        <w:t>Creamos todos los flujos de entrada y salida, de ficheros y buffer</w:t>
      </w:r>
    </w:p>
    <w:p w:rsidR="00BD1EDA" w:rsidRPr="00287FD8" w:rsidRDefault="00BD1EDA" w:rsidP="00BD1EDA">
      <w:pPr>
        <w:autoSpaceDE w:val="0"/>
        <w:autoSpaceDN w:val="0"/>
        <w:adjustRightInd w:val="0"/>
        <w:spacing w:before="0" w:after="0" w:line="240" w:lineRule="auto"/>
        <w:rPr>
          <w:rFonts w:ascii="Consolas" w:hAnsi="Consolas" w:cs="Consolas"/>
          <w:sz w:val="18"/>
          <w:szCs w:val="18"/>
          <w:lang w:val="en-US"/>
        </w:rPr>
      </w:pPr>
      <w:r w:rsidRPr="00D16016">
        <w:rPr>
          <w:rFonts w:ascii="Consolas" w:hAnsi="Consolas" w:cs="Consolas"/>
          <w:color w:val="000000"/>
          <w:sz w:val="18"/>
          <w:szCs w:val="18"/>
        </w:rPr>
        <w:t xml:space="preserve">        </w:t>
      </w:r>
      <w:r w:rsidR="00D16016" w:rsidRPr="00287FD8">
        <w:rPr>
          <w:rFonts w:ascii="Consolas" w:hAnsi="Consolas" w:cs="Consolas"/>
          <w:color w:val="000000"/>
          <w:sz w:val="18"/>
          <w:szCs w:val="18"/>
          <w:lang w:val="en-US"/>
        </w:rPr>
        <w:t xml:space="preserve">String </w:t>
      </w:r>
      <w:proofErr w:type="spellStart"/>
      <w:r w:rsidR="00D16016" w:rsidRPr="00287FD8">
        <w:rPr>
          <w:rFonts w:ascii="Consolas" w:hAnsi="Consolas" w:cs="Consolas"/>
          <w:color w:val="6A3E3E"/>
          <w:sz w:val="18"/>
          <w:szCs w:val="18"/>
          <w:lang w:val="en-US"/>
        </w:rPr>
        <w:t>archivoEntrada</w:t>
      </w:r>
      <w:proofErr w:type="spellEnd"/>
      <w:r w:rsidR="00D16016" w:rsidRPr="00287FD8">
        <w:rPr>
          <w:rFonts w:ascii="Consolas" w:hAnsi="Consolas" w:cs="Consolas"/>
          <w:color w:val="000000"/>
          <w:sz w:val="18"/>
          <w:szCs w:val="18"/>
          <w:lang w:val="en-US"/>
        </w:rPr>
        <w:t xml:space="preserve"> = </w:t>
      </w:r>
      <w:r w:rsidRPr="00287FD8">
        <w:rPr>
          <w:rFonts w:ascii="Consolas" w:hAnsi="Consolas" w:cs="Consolas"/>
          <w:color w:val="2A00FF"/>
          <w:sz w:val="18"/>
          <w:szCs w:val="18"/>
          <w:lang w:val="en-US"/>
        </w:rPr>
        <w:t>"C:\\</w:t>
      </w:r>
      <w:r w:rsidR="00D16016" w:rsidRPr="00287FD8">
        <w:rPr>
          <w:rFonts w:ascii="Consolas" w:hAnsi="Consolas" w:cs="Consolas"/>
          <w:color w:val="2A00FF"/>
          <w:sz w:val="18"/>
          <w:szCs w:val="18"/>
          <w:lang w:val="en-US"/>
        </w:rPr>
        <w:t xml:space="preserve"> </w:t>
      </w:r>
      <w:r w:rsidRPr="00287FD8">
        <w:rPr>
          <w:rFonts w:ascii="Consolas" w:hAnsi="Consolas" w:cs="Consolas"/>
          <w:color w:val="2A00FF"/>
          <w:sz w:val="18"/>
          <w:szCs w:val="18"/>
          <w:lang w:val="en-US"/>
        </w:rPr>
        <w:t>Pictures\\</w:t>
      </w:r>
      <w:r w:rsidR="00D16016" w:rsidRPr="00287FD8">
        <w:rPr>
          <w:rFonts w:ascii="Consolas" w:hAnsi="Consolas" w:cs="Consolas"/>
          <w:color w:val="2A00FF"/>
          <w:sz w:val="18"/>
          <w:szCs w:val="18"/>
          <w:lang w:val="en-US"/>
        </w:rPr>
        <w:t>original</w:t>
      </w:r>
      <w:r w:rsidRPr="00287FD8">
        <w:rPr>
          <w:rFonts w:ascii="Consolas" w:hAnsi="Consolas" w:cs="Consolas"/>
          <w:color w:val="2A00FF"/>
          <w:sz w:val="18"/>
          <w:szCs w:val="18"/>
          <w:lang w:val="en-US"/>
        </w:rPr>
        <w:t>.png"</w:t>
      </w:r>
      <w:r w:rsidRPr="00287FD8">
        <w:rPr>
          <w:rFonts w:ascii="Consolas" w:hAnsi="Consolas" w:cs="Consolas"/>
          <w:color w:val="000000"/>
          <w:sz w:val="18"/>
          <w:szCs w:val="18"/>
          <w:lang w:val="en-US"/>
        </w:rPr>
        <w:t>;</w:t>
      </w:r>
    </w:p>
    <w:p w:rsidR="00BD1EDA" w:rsidRDefault="00BD1EDA" w:rsidP="00BD1EDA">
      <w:pPr>
        <w:autoSpaceDE w:val="0"/>
        <w:autoSpaceDN w:val="0"/>
        <w:adjustRightInd w:val="0"/>
        <w:spacing w:before="0" w:after="0" w:line="240" w:lineRule="auto"/>
        <w:rPr>
          <w:rFonts w:ascii="Consolas" w:hAnsi="Consolas" w:cs="Consolas"/>
          <w:color w:val="000000"/>
          <w:sz w:val="18"/>
          <w:szCs w:val="18"/>
          <w:lang w:val="en-US"/>
        </w:rPr>
      </w:pPr>
      <w:r w:rsidRPr="00287FD8">
        <w:rPr>
          <w:rFonts w:ascii="Consolas" w:hAnsi="Consolas" w:cs="Consolas"/>
          <w:color w:val="000000"/>
          <w:sz w:val="18"/>
          <w:szCs w:val="18"/>
          <w:lang w:val="en-US"/>
        </w:rPr>
        <w:t xml:space="preserve">        </w:t>
      </w:r>
      <w:r w:rsidR="00D16016" w:rsidRPr="00287FD8">
        <w:rPr>
          <w:rFonts w:ascii="Consolas" w:hAnsi="Consolas" w:cs="Consolas"/>
          <w:color w:val="000000"/>
          <w:sz w:val="18"/>
          <w:szCs w:val="18"/>
          <w:lang w:val="en-US"/>
        </w:rPr>
        <w:t>String</w:t>
      </w:r>
      <w:r w:rsidRPr="00287FD8">
        <w:rPr>
          <w:rFonts w:ascii="Consolas" w:hAnsi="Consolas" w:cs="Consolas"/>
          <w:color w:val="000000"/>
          <w:sz w:val="18"/>
          <w:szCs w:val="18"/>
          <w:lang w:val="en-US"/>
        </w:rPr>
        <w:t xml:space="preserve"> </w:t>
      </w:r>
      <w:proofErr w:type="spellStart"/>
      <w:r w:rsidRPr="00287FD8">
        <w:rPr>
          <w:rFonts w:ascii="Consolas" w:hAnsi="Consolas" w:cs="Consolas"/>
          <w:color w:val="6A3E3E"/>
          <w:sz w:val="18"/>
          <w:szCs w:val="18"/>
          <w:lang w:val="en-US"/>
        </w:rPr>
        <w:t>archivoSalida</w:t>
      </w:r>
      <w:proofErr w:type="spellEnd"/>
      <w:r w:rsidRPr="00287FD8">
        <w:rPr>
          <w:rFonts w:ascii="Consolas" w:hAnsi="Consolas" w:cs="Consolas"/>
          <w:color w:val="000000"/>
          <w:sz w:val="18"/>
          <w:szCs w:val="18"/>
          <w:lang w:val="en-US"/>
        </w:rPr>
        <w:t xml:space="preserve"> = </w:t>
      </w:r>
      <w:r w:rsidRPr="00287FD8">
        <w:rPr>
          <w:rFonts w:ascii="Consolas" w:hAnsi="Consolas" w:cs="Consolas"/>
          <w:color w:val="2A00FF"/>
          <w:sz w:val="18"/>
          <w:szCs w:val="18"/>
          <w:lang w:val="en-US"/>
        </w:rPr>
        <w:t>"C:\\Pictures\\copia.png"</w:t>
      </w:r>
      <w:r w:rsidRPr="00287FD8">
        <w:rPr>
          <w:rFonts w:ascii="Consolas" w:hAnsi="Consolas" w:cs="Consolas"/>
          <w:color w:val="000000"/>
          <w:sz w:val="18"/>
          <w:szCs w:val="18"/>
          <w:lang w:val="en-US"/>
        </w:rPr>
        <w:t>;</w:t>
      </w:r>
    </w:p>
    <w:p w:rsidR="00287FD8" w:rsidRDefault="00287FD8" w:rsidP="00BD1EDA">
      <w:pPr>
        <w:autoSpaceDE w:val="0"/>
        <w:autoSpaceDN w:val="0"/>
        <w:adjustRightInd w:val="0"/>
        <w:spacing w:before="0" w:after="0" w:line="240" w:lineRule="auto"/>
        <w:rPr>
          <w:rFonts w:ascii="Consolas" w:hAnsi="Consolas" w:cs="Consolas"/>
          <w:color w:val="000000"/>
          <w:sz w:val="18"/>
          <w:szCs w:val="18"/>
          <w:lang w:val="en-US"/>
        </w:rPr>
      </w:pPr>
      <w:r>
        <w:rPr>
          <w:rFonts w:ascii="Consolas" w:hAnsi="Consolas" w:cs="Consolas"/>
          <w:color w:val="000000"/>
          <w:sz w:val="18"/>
          <w:szCs w:val="18"/>
          <w:lang w:val="en-US"/>
        </w:rPr>
        <w:tab/>
      </w:r>
    </w:p>
    <w:p w:rsidR="00287FD8" w:rsidRPr="00287FD8" w:rsidRDefault="00287FD8" w:rsidP="00287FD8">
      <w:pPr>
        <w:autoSpaceDE w:val="0"/>
        <w:autoSpaceDN w:val="0"/>
        <w:adjustRightInd w:val="0"/>
        <w:spacing w:before="0" w:after="0" w:line="240" w:lineRule="auto"/>
        <w:ind w:firstLine="720"/>
        <w:rPr>
          <w:rFonts w:ascii="Consolas" w:hAnsi="Consolas" w:cs="Consolas"/>
          <w:color w:val="000000"/>
          <w:sz w:val="18"/>
          <w:szCs w:val="18"/>
          <w:lang w:val="en-US"/>
        </w:rPr>
      </w:pPr>
      <w:proofErr w:type="gramStart"/>
      <w:r w:rsidRPr="007F230B">
        <w:rPr>
          <w:rFonts w:ascii="Consolas" w:hAnsi="Consolas" w:cs="Consolas"/>
          <w:b/>
          <w:bCs/>
          <w:color w:val="7F0055"/>
          <w:sz w:val="20"/>
          <w:szCs w:val="20"/>
        </w:rPr>
        <w:t>try</w:t>
      </w:r>
      <w:r>
        <w:rPr>
          <w:rFonts w:ascii="Consolas" w:hAnsi="Consolas" w:cs="Consolas"/>
          <w:color w:val="000000"/>
          <w:sz w:val="18"/>
          <w:szCs w:val="18"/>
          <w:lang w:val="en-US"/>
        </w:rPr>
        <w:t>{</w:t>
      </w:r>
      <w:proofErr w:type="gramEnd"/>
    </w:p>
    <w:p w:rsidR="00D16016" w:rsidRPr="00287FD8" w:rsidRDefault="00D16016" w:rsidP="00BD1EDA">
      <w:pPr>
        <w:autoSpaceDE w:val="0"/>
        <w:autoSpaceDN w:val="0"/>
        <w:adjustRightInd w:val="0"/>
        <w:spacing w:before="0" w:after="0" w:line="240" w:lineRule="auto"/>
        <w:rPr>
          <w:rFonts w:ascii="Consolas" w:hAnsi="Consolas" w:cs="Consolas"/>
          <w:color w:val="000000"/>
          <w:sz w:val="18"/>
          <w:szCs w:val="18"/>
          <w:lang w:val="en-US"/>
        </w:rPr>
      </w:pPr>
    </w:p>
    <w:p w:rsidR="00D16016" w:rsidRPr="00287FD8" w:rsidRDefault="00D16016" w:rsidP="00BD1EDA">
      <w:pPr>
        <w:autoSpaceDE w:val="0"/>
        <w:autoSpaceDN w:val="0"/>
        <w:adjustRightInd w:val="0"/>
        <w:spacing w:before="0" w:after="0" w:line="240" w:lineRule="auto"/>
        <w:rPr>
          <w:rFonts w:ascii="Consolas" w:hAnsi="Consolas" w:cs="Consolas"/>
          <w:sz w:val="18"/>
          <w:szCs w:val="18"/>
          <w:lang w:val="en-US"/>
        </w:rPr>
      </w:pPr>
      <w:r w:rsidRPr="00287FD8">
        <w:rPr>
          <w:rFonts w:ascii="Consolas" w:hAnsi="Consolas" w:cs="Consolas"/>
          <w:color w:val="000000"/>
          <w:sz w:val="18"/>
          <w:szCs w:val="18"/>
          <w:lang w:val="en-US"/>
        </w:rPr>
        <w:t xml:space="preserve">        </w:t>
      </w:r>
      <w:proofErr w:type="spellStart"/>
      <w:r w:rsidRPr="00287FD8">
        <w:rPr>
          <w:rFonts w:ascii="Consolas" w:hAnsi="Consolas" w:cs="Consolas"/>
          <w:color w:val="000000"/>
          <w:sz w:val="18"/>
          <w:szCs w:val="18"/>
          <w:lang w:val="en-US"/>
        </w:rPr>
        <w:t>FileInputStream</w:t>
      </w:r>
      <w:proofErr w:type="spellEnd"/>
      <w:r w:rsidRPr="00287FD8">
        <w:rPr>
          <w:rFonts w:ascii="Consolas" w:hAnsi="Consolas" w:cs="Consolas"/>
          <w:color w:val="000000"/>
          <w:sz w:val="18"/>
          <w:szCs w:val="18"/>
          <w:lang w:val="en-US"/>
        </w:rPr>
        <w:t xml:space="preserve"> </w:t>
      </w:r>
      <w:proofErr w:type="spellStart"/>
      <w:r w:rsidRPr="00287FD8">
        <w:rPr>
          <w:rFonts w:ascii="Consolas" w:hAnsi="Consolas" w:cs="Consolas"/>
          <w:color w:val="6A3E3E"/>
          <w:sz w:val="18"/>
          <w:szCs w:val="18"/>
          <w:lang w:val="en-US"/>
        </w:rPr>
        <w:t>streamEntrada</w:t>
      </w:r>
      <w:proofErr w:type="spellEnd"/>
      <w:r w:rsidRPr="00287FD8">
        <w:rPr>
          <w:rFonts w:ascii="Consolas" w:hAnsi="Consolas" w:cs="Consolas"/>
          <w:color w:val="000000"/>
          <w:sz w:val="18"/>
          <w:szCs w:val="18"/>
          <w:lang w:val="en-US"/>
        </w:rPr>
        <w:t xml:space="preserve"> =</w:t>
      </w:r>
      <w:r w:rsidRPr="00287FD8">
        <w:rPr>
          <w:rFonts w:ascii="Consolas" w:hAnsi="Consolas" w:cs="Consolas"/>
          <w:b/>
          <w:bCs/>
          <w:color w:val="7F0055"/>
          <w:sz w:val="18"/>
          <w:szCs w:val="18"/>
          <w:lang w:val="en-US"/>
        </w:rPr>
        <w:t xml:space="preserve"> new</w:t>
      </w:r>
      <w:r w:rsidRPr="00287FD8">
        <w:rPr>
          <w:rFonts w:ascii="Consolas" w:hAnsi="Consolas" w:cs="Consolas"/>
          <w:color w:val="000000"/>
          <w:sz w:val="18"/>
          <w:szCs w:val="18"/>
          <w:lang w:val="en-US"/>
        </w:rPr>
        <w:t xml:space="preserve"> </w:t>
      </w:r>
      <w:proofErr w:type="spellStart"/>
      <w:proofErr w:type="gramStart"/>
      <w:r w:rsidRPr="00287FD8">
        <w:rPr>
          <w:rFonts w:ascii="Consolas" w:hAnsi="Consolas" w:cs="Consolas"/>
          <w:color w:val="000000"/>
          <w:sz w:val="18"/>
          <w:szCs w:val="18"/>
          <w:lang w:val="en-US"/>
        </w:rPr>
        <w:t>FileInputStream</w:t>
      </w:r>
      <w:proofErr w:type="spellEnd"/>
      <w:r w:rsidRPr="00287FD8">
        <w:rPr>
          <w:rFonts w:ascii="Consolas" w:hAnsi="Consolas" w:cs="Consolas"/>
          <w:color w:val="000000"/>
          <w:sz w:val="18"/>
          <w:szCs w:val="18"/>
          <w:lang w:val="en-US"/>
        </w:rPr>
        <w:t>(</w:t>
      </w:r>
      <w:proofErr w:type="spellStart"/>
      <w:proofErr w:type="gramEnd"/>
      <w:r w:rsidRPr="00287FD8">
        <w:rPr>
          <w:rFonts w:ascii="Consolas" w:hAnsi="Consolas" w:cs="Consolas"/>
          <w:color w:val="6A3E3E"/>
          <w:sz w:val="18"/>
          <w:szCs w:val="18"/>
          <w:lang w:val="en-US"/>
        </w:rPr>
        <w:t>archivoEntrada</w:t>
      </w:r>
      <w:proofErr w:type="spellEnd"/>
      <w:r w:rsidRPr="00287FD8">
        <w:rPr>
          <w:rFonts w:ascii="Consolas" w:hAnsi="Consolas" w:cs="Consolas"/>
          <w:color w:val="000000"/>
          <w:sz w:val="18"/>
          <w:szCs w:val="18"/>
          <w:lang w:val="en-US"/>
        </w:rPr>
        <w:t>);</w:t>
      </w:r>
    </w:p>
    <w:p w:rsidR="00BD1EDA" w:rsidRPr="00287FD8" w:rsidRDefault="00D16016" w:rsidP="00BD1EDA">
      <w:pPr>
        <w:autoSpaceDE w:val="0"/>
        <w:autoSpaceDN w:val="0"/>
        <w:adjustRightInd w:val="0"/>
        <w:spacing w:before="0" w:after="0" w:line="240" w:lineRule="auto"/>
        <w:rPr>
          <w:rFonts w:ascii="Consolas" w:hAnsi="Consolas" w:cs="Consolas"/>
          <w:color w:val="000000"/>
          <w:sz w:val="18"/>
          <w:szCs w:val="18"/>
          <w:lang w:val="en-US"/>
        </w:rPr>
      </w:pPr>
      <w:r w:rsidRPr="00287FD8">
        <w:rPr>
          <w:rFonts w:ascii="Consolas" w:hAnsi="Consolas" w:cs="Consolas"/>
          <w:color w:val="000000"/>
          <w:sz w:val="18"/>
          <w:szCs w:val="18"/>
          <w:lang w:val="en-US"/>
        </w:rPr>
        <w:t xml:space="preserve">        </w:t>
      </w:r>
      <w:proofErr w:type="spellStart"/>
      <w:r w:rsidRPr="00287FD8">
        <w:rPr>
          <w:rFonts w:ascii="Consolas" w:hAnsi="Consolas" w:cs="Consolas"/>
          <w:color w:val="000000"/>
          <w:sz w:val="18"/>
          <w:szCs w:val="18"/>
          <w:lang w:val="en-US"/>
        </w:rPr>
        <w:t>FileOutputStream</w:t>
      </w:r>
      <w:proofErr w:type="spellEnd"/>
      <w:r w:rsidRPr="00287FD8">
        <w:rPr>
          <w:rFonts w:ascii="Consolas" w:hAnsi="Consolas" w:cs="Consolas"/>
          <w:color w:val="000000"/>
          <w:sz w:val="18"/>
          <w:szCs w:val="18"/>
          <w:lang w:val="en-US"/>
        </w:rPr>
        <w:t xml:space="preserve"> </w:t>
      </w:r>
      <w:proofErr w:type="spellStart"/>
      <w:r w:rsidR="00287FD8" w:rsidRPr="00287FD8">
        <w:rPr>
          <w:rFonts w:ascii="Consolas" w:hAnsi="Consolas" w:cs="Consolas"/>
          <w:color w:val="6A3E3E"/>
          <w:sz w:val="18"/>
          <w:szCs w:val="18"/>
          <w:lang w:val="en-US"/>
        </w:rPr>
        <w:t>streamSalida</w:t>
      </w:r>
      <w:proofErr w:type="spellEnd"/>
      <w:r w:rsidR="00287FD8" w:rsidRPr="00287FD8">
        <w:rPr>
          <w:rFonts w:ascii="Consolas" w:hAnsi="Consolas" w:cs="Consolas"/>
          <w:color w:val="000000"/>
          <w:sz w:val="18"/>
          <w:szCs w:val="18"/>
          <w:lang w:val="en-US"/>
        </w:rPr>
        <w:t xml:space="preserve"> </w:t>
      </w:r>
      <w:r w:rsidRPr="00287FD8">
        <w:rPr>
          <w:rFonts w:ascii="Consolas" w:hAnsi="Consolas" w:cs="Consolas"/>
          <w:color w:val="000000"/>
          <w:sz w:val="18"/>
          <w:szCs w:val="18"/>
          <w:lang w:val="en-US"/>
        </w:rPr>
        <w:t>=</w:t>
      </w:r>
      <w:r w:rsidRPr="00287FD8">
        <w:rPr>
          <w:rFonts w:ascii="Consolas" w:hAnsi="Consolas" w:cs="Consolas"/>
          <w:b/>
          <w:bCs/>
          <w:color w:val="7F0055"/>
          <w:sz w:val="18"/>
          <w:szCs w:val="18"/>
          <w:lang w:val="en-US"/>
        </w:rPr>
        <w:t xml:space="preserve"> new</w:t>
      </w:r>
      <w:r w:rsidRPr="00287FD8">
        <w:rPr>
          <w:rFonts w:ascii="Consolas" w:hAnsi="Consolas" w:cs="Consolas"/>
          <w:color w:val="000000"/>
          <w:sz w:val="18"/>
          <w:szCs w:val="18"/>
          <w:lang w:val="en-US"/>
        </w:rPr>
        <w:t xml:space="preserve"> </w:t>
      </w:r>
      <w:proofErr w:type="spellStart"/>
      <w:proofErr w:type="gramStart"/>
      <w:r w:rsidRPr="00287FD8">
        <w:rPr>
          <w:rFonts w:ascii="Consolas" w:hAnsi="Consolas" w:cs="Consolas"/>
          <w:color w:val="000000"/>
          <w:sz w:val="18"/>
          <w:szCs w:val="18"/>
          <w:lang w:val="en-US"/>
        </w:rPr>
        <w:t>FileOutputStream</w:t>
      </w:r>
      <w:proofErr w:type="spellEnd"/>
      <w:r w:rsidRPr="00287FD8">
        <w:rPr>
          <w:rFonts w:ascii="Consolas" w:hAnsi="Consolas" w:cs="Consolas"/>
          <w:color w:val="000000"/>
          <w:sz w:val="18"/>
          <w:szCs w:val="18"/>
          <w:lang w:val="en-US"/>
        </w:rPr>
        <w:t>(</w:t>
      </w:r>
      <w:proofErr w:type="spellStart"/>
      <w:proofErr w:type="gramEnd"/>
      <w:r w:rsidRPr="00287FD8">
        <w:rPr>
          <w:rFonts w:ascii="Consolas" w:hAnsi="Consolas" w:cs="Consolas"/>
          <w:color w:val="6A3E3E"/>
          <w:sz w:val="18"/>
          <w:szCs w:val="18"/>
          <w:lang w:val="en-US"/>
        </w:rPr>
        <w:t>archivoSalida</w:t>
      </w:r>
      <w:proofErr w:type="spellEnd"/>
      <w:r w:rsidRPr="00287FD8">
        <w:rPr>
          <w:rFonts w:ascii="Consolas" w:hAnsi="Consolas" w:cs="Consolas"/>
          <w:color w:val="000000"/>
          <w:sz w:val="18"/>
          <w:szCs w:val="18"/>
          <w:lang w:val="en-US"/>
        </w:rPr>
        <w:t>);</w:t>
      </w:r>
    </w:p>
    <w:p w:rsidR="00D16016" w:rsidRPr="00287FD8" w:rsidRDefault="00D16016" w:rsidP="00BD1EDA">
      <w:pPr>
        <w:autoSpaceDE w:val="0"/>
        <w:autoSpaceDN w:val="0"/>
        <w:adjustRightInd w:val="0"/>
        <w:spacing w:before="0" w:after="0" w:line="240" w:lineRule="auto"/>
        <w:rPr>
          <w:rFonts w:ascii="Consolas" w:hAnsi="Consolas" w:cs="Consolas"/>
          <w:sz w:val="18"/>
          <w:szCs w:val="18"/>
          <w:lang w:val="en-US"/>
        </w:rPr>
      </w:pPr>
    </w:p>
    <w:p w:rsidR="00BD1EDA" w:rsidRPr="00287FD8" w:rsidRDefault="00BD1EDA" w:rsidP="00BD1EDA">
      <w:pPr>
        <w:autoSpaceDE w:val="0"/>
        <w:autoSpaceDN w:val="0"/>
        <w:adjustRightInd w:val="0"/>
        <w:spacing w:before="0" w:after="0" w:line="240" w:lineRule="auto"/>
        <w:rPr>
          <w:rFonts w:ascii="Consolas" w:hAnsi="Consolas" w:cs="Consolas"/>
          <w:sz w:val="18"/>
          <w:szCs w:val="18"/>
          <w:lang w:val="en-US"/>
        </w:rPr>
      </w:pPr>
      <w:r w:rsidRPr="00287FD8">
        <w:rPr>
          <w:rFonts w:ascii="Consolas" w:hAnsi="Consolas" w:cs="Consolas"/>
          <w:color w:val="000000"/>
          <w:sz w:val="18"/>
          <w:szCs w:val="18"/>
          <w:lang w:val="en-US"/>
        </w:rPr>
        <w:t xml:space="preserve">        </w:t>
      </w:r>
      <w:proofErr w:type="spellStart"/>
      <w:r w:rsidRPr="00287FD8">
        <w:rPr>
          <w:rFonts w:ascii="Consolas" w:hAnsi="Consolas" w:cs="Consolas"/>
          <w:color w:val="000000"/>
          <w:sz w:val="18"/>
          <w:szCs w:val="18"/>
          <w:lang w:val="en-US"/>
        </w:rPr>
        <w:t>BufferedInputStream</w:t>
      </w:r>
      <w:proofErr w:type="spellEnd"/>
      <w:r w:rsidRPr="00287FD8">
        <w:rPr>
          <w:rFonts w:ascii="Consolas" w:hAnsi="Consolas" w:cs="Consolas"/>
          <w:color w:val="000000"/>
          <w:sz w:val="18"/>
          <w:szCs w:val="18"/>
          <w:lang w:val="en-US"/>
        </w:rPr>
        <w:t xml:space="preserve"> </w:t>
      </w:r>
      <w:proofErr w:type="spellStart"/>
      <w:r w:rsidRPr="00287FD8">
        <w:rPr>
          <w:rFonts w:ascii="Consolas" w:hAnsi="Consolas" w:cs="Consolas"/>
          <w:color w:val="6A3E3E"/>
          <w:sz w:val="18"/>
          <w:szCs w:val="18"/>
          <w:lang w:val="en-US"/>
        </w:rPr>
        <w:t>lectorMejorado</w:t>
      </w:r>
      <w:proofErr w:type="spellEnd"/>
      <w:r w:rsidRPr="00287FD8">
        <w:rPr>
          <w:rFonts w:ascii="Consolas" w:hAnsi="Consolas" w:cs="Consolas"/>
          <w:color w:val="000000"/>
          <w:sz w:val="18"/>
          <w:szCs w:val="18"/>
          <w:lang w:val="en-US"/>
        </w:rPr>
        <w:t xml:space="preserve"> = </w:t>
      </w:r>
      <w:r w:rsidRPr="00287FD8">
        <w:rPr>
          <w:rFonts w:ascii="Consolas" w:hAnsi="Consolas" w:cs="Consolas"/>
          <w:b/>
          <w:bCs/>
          <w:color w:val="7F0055"/>
          <w:sz w:val="18"/>
          <w:szCs w:val="18"/>
          <w:lang w:val="en-US"/>
        </w:rPr>
        <w:t>new</w:t>
      </w:r>
      <w:r w:rsidRPr="00287FD8">
        <w:rPr>
          <w:rFonts w:ascii="Consolas" w:hAnsi="Consolas" w:cs="Consolas"/>
          <w:color w:val="000000"/>
          <w:sz w:val="18"/>
          <w:szCs w:val="18"/>
          <w:lang w:val="en-US"/>
        </w:rPr>
        <w:t xml:space="preserve"> </w:t>
      </w:r>
      <w:proofErr w:type="spellStart"/>
      <w:proofErr w:type="gramStart"/>
      <w:r w:rsidRPr="00287FD8">
        <w:rPr>
          <w:rFonts w:ascii="Consolas" w:hAnsi="Consolas" w:cs="Consolas"/>
          <w:color w:val="000000"/>
          <w:sz w:val="18"/>
          <w:szCs w:val="18"/>
          <w:lang w:val="en-US"/>
        </w:rPr>
        <w:t>BufferedInputStream</w:t>
      </w:r>
      <w:proofErr w:type="spellEnd"/>
      <w:r w:rsidRPr="00287FD8">
        <w:rPr>
          <w:rFonts w:ascii="Consolas" w:hAnsi="Consolas" w:cs="Consolas"/>
          <w:color w:val="000000"/>
          <w:sz w:val="18"/>
          <w:szCs w:val="18"/>
          <w:lang w:val="en-US"/>
        </w:rPr>
        <w:t>(</w:t>
      </w:r>
      <w:proofErr w:type="spellStart"/>
      <w:proofErr w:type="gramEnd"/>
      <w:r w:rsidR="00D16016" w:rsidRPr="00287FD8">
        <w:rPr>
          <w:rFonts w:ascii="Consolas" w:hAnsi="Consolas" w:cs="Consolas"/>
          <w:color w:val="6A3E3E"/>
          <w:sz w:val="18"/>
          <w:szCs w:val="18"/>
          <w:lang w:val="en-US"/>
        </w:rPr>
        <w:t>streamEntrada</w:t>
      </w:r>
      <w:proofErr w:type="spellEnd"/>
      <w:r w:rsidRPr="00287FD8">
        <w:rPr>
          <w:rFonts w:ascii="Consolas" w:hAnsi="Consolas" w:cs="Consolas"/>
          <w:color w:val="000000"/>
          <w:sz w:val="18"/>
          <w:szCs w:val="18"/>
          <w:lang w:val="en-US"/>
        </w:rPr>
        <w:t>);</w:t>
      </w:r>
    </w:p>
    <w:p w:rsidR="00BD1EDA" w:rsidRPr="00287FD8" w:rsidRDefault="00BD1EDA" w:rsidP="00BD1EDA">
      <w:pPr>
        <w:autoSpaceDE w:val="0"/>
        <w:autoSpaceDN w:val="0"/>
        <w:adjustRightInd w:val="0"/>
        <w:spacing w:before="0" w:after="0" w:line="240" w:lineRule="auto"/>
        <w:rPr>
          <w:rFonts w:ascii="Consolas" w:hAnsi="Consolas" w:cs="Consolas"/>
          <w:sz w:val="18"/>
          <w:szCs w:val="18"/>
          <w:lang w:val="en-US"/>
        </w:rPr>
      </w:pPr>
      <w:r w:rsidRPr="00287FD8">
        <w:rPr>
          <w:rFonts w:ascii="Consolas" w:hAnsi="Consolas" w:cs="Consolas"/>
          <w:color w:val="000000"/>
          <w:sz w:val="18"/>
          <w:szCs w:val="18"/>
          <w:lang w:val="en-US"/>
        </w:rPr>
        <w:t xml:space="preserve">        </w:t>
      </w:r>
      <w:proofErr w:type="spellStart"/>
      <w:r w:rsidRPr="00287FD8">
        <w:rPr>
          <w:rFonts w:ascii="Consolas" w:hAnsi="Consolas" w:cs="Consolas"/>
          <w:color w:val="000000"/>
          <w:sz w:val="18"/>
          <w:szCs w:val="18"/>
          <w:lang w:val="en-US"/>
        </w:rPr>
        <w:t>BufferedOutputStream</w:t>
      </w:r>
      <w:proofErr w:type="spellEnd"/>
      <w:r w:rsidRPr="00287FD8">
        <w:rPr>
          <w:rFonts w:ascii="Consolas" w:hAnsi="Consolas" w:cs="Consolas"/>
          <w:color w:val="000000"/>
          <w:sz w:val="18"/>
          <w:szCs w:val="18"/>
          <w:lang w:val="en-US"/>
        </w:rPr>
        <w:t xml:space="preserve"> </w:t>
      </w:r>
      <w:proofErr w:type="spellStart"/>
      <w:r w:rsidRPr="00287FD8">
        <w:rPr>
          <w:rFonts w:ascii="Consolas" w:hAnsi="Consolas" w:cs="Consolas"/>
          <w:color w:val="6A3E3E"/>
          <w:sz w:val="18"/>
          <w:szCs w:val="18"/>
          <w:lang w:val="en-US"/>
        </w:rPr>
        <w:t>escritorMejorado</w:t>
      </w:r>
      <w:proofErr w:type="spellEnd"/>
      <w:r w:rsidRPr="00287FD8">
        <w:rPr>
          <w:rFonts w:ascii="Consolas" w:hAnsi="Consolas" w:cs="Consolas"/>
          <w:color w:val="000000"/>
          <w:sz w:val="18"/>
          <w:szCs w:val="18"/>
          <w:lang w:val="en-US"/>
        </w:rPr>
        <w:t xml:space="preserve"> = </w:t>
      </w:r>
      <w:r w:rsidRPr="00287FD8">
        <w:rPr>
          <w:rFonts w:ascii="Consolas" w:hAnsi="Consolas" w:cs="Consolas"/>
          <w:b/>
          <w:bCs/>
          <w:color w:val="7F0055"/>
          <w:sz w:val="18"/>
          <w:szCs w:val="18"/>
          <w:lang w:val="en-US"/>
        </w:rPr>
        <w:t>new</w:t>
      </w:r>
      <w:r w:rsidRPr="00287FD8">
        <w:rPr>
          <w:rFonts w:ascii="Consolas" w:hAnsi="Consolas" w:cs="Consolas"/>
          <w:color w:val="000000"/>
          <w:sz w:val="18"/>
          <w:szCs w:val="18"/>
          <w:lang w:val="en-US"/>
        </w:rPr>
        <w:t xml:space="preserve"> </w:t>
      </w:r>
      <w:proofErr w:type="spellStart"/>
      <w:proofErr w:type="gramStart"/>
      <w:r w:rsidRPr="00287FD8">
        <w:rPr>
          <w:rFonts w:ascii="Consolas" w:hAnsi="Consolas" w:cs="Consolas"/>
          <w:color w:val="000000"/>
          <w:sz w:val="18"/>
          <w:szCs w:val="18"/>
          <w:lang w:val="en-US"/>
        </w:rPr>
        <w:t>BufferedOutputStream</w:t>
      </w:r>
      <w:proofErr w:type="spellEnd"/>
      <w:r w:rsidRPr="00287FD8">
        <w:rPr>
          <w:rFonts w:ascii="Consolas" w:hAnsi="Consolas" w:cs="Consolas"/>
          <w:color w:val="000000"/>
          <w:sz w:val="18"/>
          <w:szCs w:val="18"/>
          <w:lang w:val="en-US"/>
        </w:rPr>
        <w:t>(</w:t>
      </w:r>
      <w:proofErr w:type="spellStart"/>
      <w:proofErr w:type="gramEnd"/>
      <w:r w:rsidR="00D16016" w:rsidRPr="00287FD8">
        <w:rPr>
          <w:rFonts w:ascii="Consolas" w:hAnsi="Consolas" w:cs="Consolas"/>
          <w:color w:val="6A3E3E"/>
          <w:sz w:val="18"/>
          <w:szCs w:val="18"/>
          <w:lang w:val="en-US"/>
        </w:rPr>
        <w:t>streamSalida</w:t>
      </w:r>
      <w:proofErr w:type="spellEnd"/>
      <w:r w:rsidRPr="00287FD8">
        <w:rPr>
          <w:rFonts w:ascii="Consolas" w:hAnsi="Consolas" w:cs="Consolas"/>
          <w:color w:val="000000"/>
          <w:sz w:val="18"/>
          <w:szCs w:val="18"/>
          <w:lang w:val="en-US"/>
        </w:rPr>
        <w:t>);</w:t>
      </w:r>
    </w:p>
    <w:p w:rsidR="00BD1EDA" w:rsidRPr="00287FD8" w:rsidRDefault="00BD1EDA" w:rsidP="00BD1EDA">
      <w:pPr>
        <w:autoSpaceDE w:val="0"/>
        <w:autoSpaceDN w:val="0"/>
        <w:adjustRightInd w:val="0"/>
        <w:spacing w:before="0" w:after="0" w:line="240" w:lineRule="auto"/>
        <w:rPr>
          <w:rFonts w:ascii="Consolas" w:hAnsi="Consolas" w:cs="Consolas"/>
          <w:sz w:val="18"/>
          <w:szCs w:val="18"/>
          <w:lang w:val="en-US"/>
        </w:rPr>
      </w:pPr>
    </w:p>
    <w:p w:rsidR="00BD1EDA" w:rsidRPr="00D16016" w:rsidRDefault="00BD1EDA" w:rsidP="00BD1EDA">
      <w:pPr>
        <w:autoSpaceDE w:val="0"/>
        <w:autoSpaceDN w:val="0"/>
        <w:adjustRightInd w:val="0"/>
        <w:spacing w:before="0" w:after="0" w:line="240" w:lineRule="auto"/>
        <w:rPr>
          <w:rFonts w:ascii="Consolas" w:hAnsi="Consolas" w:cs="Consolas"/>
          <w:sz w:val="18"/>
          <w:szCs w:val="18"/>
        </w:rPr>
      </w:pPr>
      <w:r w:rsidRPr="00287FD8">
        <w:rPr>
          <w:rFonts w:ascii="Consolas" w:hAnsi="Consolas" w:cs="Consolas"/>
          <w:color w:val="000000"/>
          <w:sz w:val="18"/>
          <w:szCs w:val="18"/>
          <w:lang w:val="en-US"/>
        </w:rPr>
        <w:t xml:space="preserve">        </w:t>
      </w:r>
      <w:proofErr w:type="spellStart"/>
      <w:proofErr w:type="gramStart"/>
      <w:r w:rsidRPr="00D16016">
        <w:rPr>
          <w:rFonts w:ascii="Consolas" w:hAnsi="Consolas" w:cs="Consolas"/>
          <w:b/>
          <w:bCs/>
          <w:color w:val="7F0055"/>
          <w:sz w:val="18"/>
          <w:szCs w:val="18"/>
        </w:rPr>
        <w:t>int</w:t>
      </w:r>
      <w:proofErr w:type="spellEnd"/>
      <w:proofErr w:type="gramEnd"/>
      <w:r w:rsidRPr="00D16016">
        <w:rPr>
          <w:rFonts w:ascii="Consolas" w:hAnsi="Consolas" w:cs="Consolas"/>
          <w:color w:val="000000"/>
          <w:sz w:val="18"/>
          <w:szCs w:val="18"/>
        </w:rPr>
        <w:t xml:space="preserve"> </w:t>
      </w:r>
      <w:proofErr w:type="spellStart"/>
      <w:r w:rsidR="00D16016">
        <w:rPr>
          <w:rFonts w:ascii="Consolas" w:hAnsi="Consolas" w:cs="Consolas"/>
          <w:color w:val="6A3E3E"/>
          <w:sz w:val="18"/>
          <w:szCs w:val="18"/>
        </w:rPr>
        <w:t>byteLeido</w:t>
      </w:r>
      <w:proofErr w:type="spellEnd"/>
      <w:r w:rsidRPr="00D16016">
        <w:rPr>
          <w:rFonts w:ascii="Consolas" w:hAnsi="Consolas" w:cs="Consolas"/>
          <w:color w:val="000000"/>
          <w:sz w:val="18"/>
          <w:szCs w:val="18"/>
        </w:rPr>
        <w:t>;</w:t>
      </w:r>
    </w:p>
    <w:p w:rsidR="00BD1EDA" w:rsidRPr="00D16016" w:rsidRDefault="00BD1EDA" w:rsidP="00BD1EDA">
      <w:pPr>
        <w:autoSpaceDE w:val="0"/>
        <w:autoSpaceDN w:val="0"/>
        <w:adjustRightInd w:val="0"/>
        <w:spacing w:before="0" w:after="0" w:line="240" w:lineRule="auto"/>
        <w:rPr>
          <w:rFonts w:ascii="Consolas" w:hAnsi="Consolas" w:cs="Consolas"/>
          <w:sz w:val="18"/>
          <w:szCs w:val="18"/>
        </w:rPr>
      </w:pPr>
    </w:p>
    <w:p w:rsidR="00BD1EDA" w:rsidRPr="00D16016" w:rsidRDefault="00BD1EDA" w:rsidP="00BD1EDA">
      <w:pPr>
        <w:autoSpaceDE w:val="0"/>
        <w:autoSpaceDN w:val="0"/>
        <w:adjustRightInd w:val="0"/>
        <w:spacing w:before="0" w:after="0" w:line="240" w:lineRule="auto"/>
        <w:rPr>
          <w:rFonts w:ascii="Consolas" w:hAnsi="Consolas" w:cs="Consolas"/>
          <w:sz w:val="18"/>
          <w:szCs w:val="18"/>
        </w:rPr>
      </w:pPr>
      <w:r w:rsidRPr="00D16016">
        <w:rPr>
          <w:rFonts w:ascii="Consolas" w:hAnsi="Consolas" w:cs="Consolas"/>
          <w:color w:val="000000"/>
          <w:sz w:val="18"/>
          <w:szCs w:val="18"/>
        </w:rPr>
        <w:t xml:space="preserve">        </w:t>
      </w:r>
      <w:proofErr w:type="spellStart"/>
      <w:r w:rsidRPr="00D16016">
        <w:rPr>
          <w:rFonts w:ascii="Consolas" w:hAnsi="Consolas" w:cs="Consolas"/>
          <w:color w:val="000000"/>
          <w:sz w:val="18"/>
          <w:szCs w:val="18"/>
        </w:rPr>
        <w:t>System.</w:t>
      </w:r>
      <w:r w:rsidRPr="00D16016">
        <w:rPr>
          <w:rFonts w:ascii="Consolas" w:hAnsi="Consolas" w:cs="Consolas"/>
          <w:b/>
          <w:bCs/>
          <w:i/>
          <w:iCs/>
          <w:color w:val="0000C0"/>
          <w:sz w:val="18"/>
          <w:szCs w:val="18"/>
        </w:rPr>
        <w:t>out</w:t>
      </w:r>
      <w:r w:rsidRPr="00D16016">
        <w:rPr>
          <w:rFonts w:ascii="Consolas" w:hAnsi="Consolas" w:cs="Consolas"/>
          <w:color w:val="000000"/>
          <w:sz w:val="18"/>
          <w:szCs w:val="18"/>
        </w:rPr>
        <w:t>.println</w:t>
      </w:r>
      <w:proofErr w:type="spellEnd"/>
      <w:r w:rsidRPr="00D16016">
        <w:rPr>
          <w:rFonts w:ascii="Consolas" w:hAnsi="Consolas" w:cs="Consolas"/>
          <w:color w:val="000000"/>
          <w:sz w:val="18"/>
          <w:szCs w:val="18"/>
        </w:rPr>
        <w:t>(</w:t>
      </w:r>
      <w:r w:rsidRPr="00D16016">
        <w:rPr>
          <w:rFonts w:ascii="Consolas" w:hAnsi="Consolas" w:cs="Consolas"/>
          <w:color w:val="2A00FF"/>
          <w:sz w:val="18"/>
          <w:szCs w:val="18"/>
        </w:rPr>
        <w:t>"\n\</w:t>
      </w:r>
      <w:proofErr w:type="spellStart"/>
      <w:r w:rsidRPr="00D16016">
        <w:rPr>
          <w:rFonts w:ascii="Consolas" w:hAnsi="Consolas" w:cs="Consolas"/>
          <w:color w:val="2A00FF"/>
          <w:sz w:val="18"/>
          <w:szCs w:val="18"/>
        </w:rPr>
        <w:t>tEl</w:t>
      </w:r>
      <w:proofErr w:type="spellEnd"/>
      <w:r w:rsidRPr="00D16016">
        <w:rPr>
          <w:rFonts w:ascii="Consolas" w:hAnsi="Consolas" w:cs="Consolas"/>
          <w:color w:val="2A00FF"/>
          <w:sz w:val="18"/>
          <w:szCs w:val="18"/>
        </w:rPr>
        <w:t xml:space="preserve"> archivo está siendo copiado...."</w:t>
      </w:r>
      <w:r w:rsidRPr="00D16016">
        <w:rPr>
          <w:rFonts w:ascii="Consolas" w:hAnsi="Consolas" w:cs="Consolas"/>
          <w:color w:val="000000"/>
          <w:sz w:val="18"/>
          <w:szCs w:val="18"/>
        </w:rPr>
        <w:t>);</w:t>
      </w:r>
    </w:p>
    <w:p w:rsidR="00BD1EDA" w:rsidRDefault="00BD1EDA" w:rsidP="00BD1EDA">
      <w:pPr>
        <w:autoSpaceDE w:val="0"/>
        <w:autoSpaceDN w:val="0"/>
        <w:adjustRightInd w:val="0"/>
        <w:spacing w:before="0" w:after="0" w:line="240" w:lineRule="auto"/>
        <w:rPr>
          <w:rFonts w:ascii="Consolas" w:hAnsi="Consolas" w:cs="Consolas"/>
          <w:sz w:val="18"/>
          <w:szCs w:val="18"/>
        </w:rPr>
      </w:pPr>
    </w:p>
    <w:p w:rsidR="00D16016" w:rsidRPr="00D16016" w:rsidRDefault="00D16016" w:rsidP="00BD1EDA">
      <w:pPr>
        <w:autoSpaceDE w:val="0"/>
        <w:autoSpaceDN w:val="0"/>
        <w:adjustRightInd w:val="0"/>
        <w:spacing w:before="0" w:after="0" w:line="240" w:lineRule="auto"/>
        <w:rPr>
          <w:rFonts w:ascii="Consolas" w:hAnsi="Consolas" w:cs="Consolas"/>
          <w:sz w:val="18"/>
          <w:szCs w:val="18"/>
        </w:rPr>
      </w:pPr>
      <w:r>
        <w:rPr>
          <w:rFonts w:ascii="Consolas" w:hAnsi="Consolas" w:cs="Consolas"/>
          <w:color w:val="3F7F5F"/>
          <w:sz w:val="18"/>
          <w:szCs w:val="18"/>
        </w:rPr>
        <w:t xml:space="preserve">        </w:t>
      </w:r>
      <w:r w:rsidRPr="00D16016">
        <w:rPr>
          <w:rFonts w:ascii="Consolas" w:hAnsi="Consolas" w:cs="Consolas"/>
          <w:color w:val="3F7F5F"/>
          <w:sz w:val="18"/>
          <w:szCs w:val="18"/>
        </w:rPr>
        <w:t xml:space="preserve">// </w:t>
      </w:r>
      <w:r>
        <w:rPr>
          <w:rFonts w:ascii="Consolas" w:hAnsi="Consolas" w:cs="Consolas"/>
          <w:color w:val="3F7F5F"/>
          <w:sz w:val="18"/>
          <w:szCs w:val="18"/>
        </w:rPr>
        <w:t xml:space="preserve">leemos cada byte del </w:t>
      </w:r>
      <w:proofErr w:type="spellStart"/>
      <w:r>
        <w:rPr>
          <w:rFonts w:ascii="Consolas" w:hAnsi="Consolas" w:cs="Consolas"/>
          <w:color w:val="3F7F5F"/>
          <w:sz w:val="18"/>
          <w:szCs w:val="18"/>
        </w:rPr>
        <w:t>bufferedImput</w:t>
      </w:r>
      <w:proofErr w:type="spellEnd"/>
      <w:r>
        <w:rPr>
          <w:rFonts w:ascii="Consolas" w:hAnsi="Consolas" w:cs="Consolas"/>
          <w:color w:val="3F7F5F"/>
          <w:sz w:val="18"/>
          <w:szCs w:val="18"/>
        </w:rPr>
        <w:t xml:space="preserve">, y lo escribimos en el </w:t>
      </w:r>
      <w:proofErr w:type="spellStart"/>
      <w:r>
        <w:rPr>
          <w:rFonts w:ascii="Consolas" w:hAnsi="Consolas" w:cs="Consolas"/>
          <w:color w:val="3F7F5F"/>
          <w:sz w:val="18"/>
          <w:szCs w:val="18"/>
        </w:rPr>
        <w:t>bufferedOutput</w:t>
      </w:r>
      <w:proofErr w:type="spellEnd"/>
    </w:p>
    <w:p w:rsidR="00BD1EDA" w:rsidRPr="00D16016" w:rsidRDefault="00BD1EDA" w:rsidP="00BD1EDA">
      <w:pPr>
        <w:autoSpaceDE w:val="0"/>
        <w:autoSpaceDN w:val="0"/>
        <w:adjustRightInd w:val="0"/>
        <w:spacing w:before="0" w:after="0" w:line="240" w:lineRule="auto"/>
        <w:rPr>
          <w:rFonts w:ascii="Consolas" w:hAnsi="Consolas" w:cs="Consolas"/>
          <w:sz w:val="18"/>
          <w:szCs w:val="18"/>
        </w:rPr>
      </w:pPr>
      <w:r w:rsidRPr="00D16016">
        <w:rPr>
          <w:rFonts w:ascii="Consolas" w:hAnsi="Consolas" w:cs="Consolas"/>
          <w:color w:val="000000"/>
          <w:sz w:val="18"/>
          <w:szCs w:val="18"/>
        </w:rPr>
        <w:t xml:space="preserve">        </w:t>
      </w:r>
      <w:proofErr w:type="spellStart"/>
      <w:proofErr w:type="gramStart"/>
      <w:r w:rsidRPr="00D16016">
        <w:rPr>
          <w:rFonts w:ascii="Consolas" w:hAnsi="Consolas" w:cs="Consolas"/>
          <w:b/>
          <w:bCs/>
          <w:color w:val="7F0055"/>
          <w:sz w:val="18"/>
          <w:szCs w:val="18"/>
        </w:rPr>
        <w:t>while</w:t>
      </w:r>
      <w:proofErr w:type="spellEnd"/>
      <w:proofErr w:type="gramEnd"/>
      <w:r w:rsidRPr="00D16016">
        <w:rPr>
          <w:rFonts w:ascii="Consolas" w:hAnsi="Consolas" w:cs="Consolas"/>
          <w:color w:val="000000"/>
          <w:sz w:val="18"/>
          <w:szCs w:val="18"/>
        </w:rPr>
        <w:t xml:space="preserve"> ((</w:t>
      </w:r>
      <w:proofErr w:type="spellStart"/>
      <w:r w:rsidR="00D16016">
        <w:rPr>
          <w:rFonts w:ascii="Consolas" w:hAnsi="Consolas" w:cs="Consolas"/>
          <w:color w:val="6A3E3E"/>
          <w:sz w:val="18"/>
          <w:szCs w:val="18"/>
        </w:rPr>
        <w:t>byteLeido</w:t>
      </w:r>
      <w:proofErr w:type="spellEnd"/>
      <w:r w:rsidRPr="00D16016">
        <w:rPr>
          <w:rFonts w:ascii="Consolas" w:hAnsi="Consolas" w:cs="Consolas"/>
          <w:color w:val="000000"/>
          <w:sz w:val="18"/>
          <w:szCs w:val="18"/>
        </w:rPr>
        <w:t xml:space="preserve"> = </w:t>
      </w:r>
      <w:proofErr w:type="spellStart"/>
      <w:r w:rsidRPr="00D16016">
        <w:rPr>
          <w:rFonts w:ascii="Consolas" w:hAnsi="Consolas" w:cs="Consolas"/>
          <w:color w:val="6A3E3E"/>
          <w:sz w:val="18"/>
          <w:szCs w:val="18"/>
        </w:rPr>
        <w:t>lectorMejorado</w:t>
      </w:r>
      <w:r w:rsidRPr="00D16016">
        <w:rPr>
          <w:rFonts w:ascii="Consolas" w:hAnsi="Consolas" w:cs="Consolas"/>
          <w:color w:val="000000"/>
          <w:sz w:val="18"/>
          <w:szCs w:val="18"/>
        </w:rPr>
        <w:t>.read</w:t>
      </w:r>
      <w:proofErr w:type="spellEnd"/>
      <w:r w:rsidRPr="00D16016">
        <w:rPr>
          <w:rFonts w:ascii="Consolas" w:hAnsi="Consolas" w:cs="Consolas"/>
          <w:color w:val="000000"/>
          <w:sz w:val="18"/>
          <w:szCs w:val="18"/>
        </w:rPr>
        <w:t>()) != -1) {</w:t>
      </w:r>
    </w:p>
    <w:p w:rsidR="00BD1EDA" w:rsidRPr="00D16016" w:rsidRDefault="00BD1EDA" w:rsidP="00BD1EDA">
      <w:pPr>
        <w:autoSpaceDE w:val="0"/>
        <w:autoSpaceDN w:val="0"/>
        <w:adjustRightInd w:val="0"/>
        <w:spacing w:before="0" w:after="0" w:line="240" w:lineRule="auto"/>
        <w:rPr>
          <w:rFonts w:ascii="Consolas" w:hAnsi="Consolas" w:cs="Consolas"/>
          <w:sz w:val="18"/>
          <w:szCs w:val="18"/>
        </w:rPr>
      </w:pPr>
      <w:r w:rsidRPr="00D16016">
        <w:rPr>
          <w:rFonts w:ascii="Consolas" w:hAnsi="Consolas" w:cs="Consolas"/>
          <w:color w:val="000000"/>
          <w:sz w:val="18"/>
          <w:szCs w:val="18"/>
        </w:rPr>
        <w:t xml:space="preserve">            </w:t>
      </w:r>
      <w:proofErr w:type="spellStart"/>
      <w:r w:rsidRPr="00D16016">
        <w:rPr>
          <w:rFonts w:ascii="Consolas" w:hAnsi="Consolas" w:cs="Consolas"/>
          <w:color w:val="6A3E3E"/>
          <w:sz w:val="18"/>
          <w:szCs w:val="18"/>
        </w:rPr>
        <w:t>escritorMejorado</w:t>
      </w:r>
      <w:r w:rsidRPr="00D16016">
        <w:rPr>
          <w:rFonts w:ascii="Consolas" w:hAnsi="Consolas" w:cs="Consolas"/>
          <w:color w:val="000000"/>
          <w:sz w:val="18"/>
          <w:szCs w:val="18"/>
        </w:rPr>
        <w:t>.write</w:t>
      </w:r>
      <w:proofErr w:type="spellEnd"/>
      <w:r w:rsidRPr="00D16016">
        <w:rPr>
          <w:rFonts w:ascii="Consolas" w:hAnsi="Consolas" w:cs="Consolas"/>
          <w:color w:val="000000"/>
          <w:sz w:val="18"/>
          <w:szCs w:val="18"/>
        </w:rPr>
        <w:t>(</w:t>
      </w:r>
      <w:proofErr w:type="spellStart"/>
      <w:r w:rsidR="00D16016">
        <w:rPr>
          <w:rFonts w:ascii="Consolas" w:hAnsi="Consolas" w:cs="Consolas"/>
          <w:color w:val="6A3E3E"/>
          <w:sz w:val="18"/>
          <w:szCs w:val="18"/>
        </w:rPr>
        <w:t>byteLeido</w:t>
      </w:r>
      <w:proofErr w:type="spellEnd"/>
      <w:r w:rsidRPr="00D16016">
        <w:rPr>
          <w:rFonts w:ascii="Consolas" w:hAnsi="Consolas" w:cs="Consolas"/>
          <w:color w:val="000000"/>
          <w:sz w:val="18"/>
          <w:szCs w:val="18"/>
        </w:rPr>
        <w:t xml:space="preserve">);         </w:t>
      </w:r>
    </w:p>
    <w:p w:rsidR="00BD1EDA" w:rsidRPr="00D16016" w:rsidRDefault="00BD1EDA" w:rsidP="00BD1EDA">
      <w:pPr>
        <w:autoSpaceDE w:val="0"/>
        <w:autoSpaceDN w:val="0"/>
        <w:adjustRightInd w:val="0"/>
        <w:spacing w:before="0" w:after="0" w:line="240" w:lineRule="auto"/>
        <w:rPr>
          <w:rFonts w:ascii="Consolas" w:hAnsi="Consolas" w:cs="Consolas"/>
          <w:sz w:val="18"/>
          <w:szCs w:val="18"/>
        </w:rPr>
      </w:pPr>
      <w:r w:rsidRPr="00D16016">
        <w:rPr>
          <w:rFonts w:ascii="Consolas" w:hAnsi="Consolas" w:cs="Consolas"/>
          <w:color w:val="000000"/>
          <w:sz w:val="18"/>
          <w:szCs w:val="18"/>
        </w:rPr>
        <w:t xml:space="preserve">        }</w:t>
      </w:r>
    </w:p>
    <w:p w:rsidR="00BD1EDA" w:rsidRDefault="00BD1EDA" w:rsidP="00BD1EDA">
      <w:pPr>
        <w:autoSpaceDE w:val="0"/>
        <w:autoSpaceDN w:val="0"/>
        <w:adjustRightInd w:val="0"/>
        <w:spacing w:before="0" w:after="0" w:line="240" w:lineRule="auto"/>
        <w:rPr>
          <w:rFonts w:ascii="Consolas" w:hAnsi="Consolas" w:cs="Consolas"/>
          <w:sz w:val="18"/>
          <w:szCs w:val="18"/>
        </w:rPr>
      </w:pPr>
    </w:p>
    <w:p w:rsidR="00D16016" w:rsidRPr="00D16016" w:rsidRDefault="00D16016" w:rsidP="00D16016">
      <w:pPr>
        <w:autoSpaceDE w:val="0"/>
        <w:autoSpaceDN w:val="0"/>
        <w:adjustRightInd w:val="0"/>
        <w:spacing w:before="0" w:after="0" w:line="240" w:lineRule="auto"/>
        <w:rPr>
          <w:rFonts w:ascii="Consolas" w:hAnsi="Consolas" w:cs="Consolas"/>
          <w:sz w:val="18"/>
          <w:szCs w:val="18"/>
        </w:rPr>
      </w:pPr>
      <w:r>
        <w:rPr>
          <w:rFonts w:ascii="Consolas" w:hAnsi="Consolas" w:cs="Consolas"/>
          <w:sz w:val="18"/>
          <w:szCs w:val="18"/>
        </w:rPr>
        <w:tab/>
        <w:t xml:space="preserve"> </w:t>
      </w:r>
      <w:r w:rsidRPr="00D16016">
        <w:rPr>
          <w:rFonts w:ascii="Consolas" w:hAnsi="Consolas" w:cs="Consolas"/>
          <w:color w:val="3F7F5F"/>
          <w:sz w:val="18"/>
          <w:szCs w:val="18"/>
        </w:rPr>
        <w:t xml:space="preserve">// </w:t>
      </w:r>
      <w:r>
        <w:rPr>
          <w:rFonts w:ascii="Consolas" w:hAnsi="Consolas" w:cs="Consolas"/>
          <w:color w:val="3F7F5F"/>
          <w:sz w:val="18"/>
          <w:szCs w:val="18"/>
        </w:rPr>
        <w:t>cerramos los ficheros de entrada y salida</w:t>
      </w:r>
    </w:p>
    <w:p w:rsidR="00BD1EDA" w:rsidRPr="00D16016" w:rsidRDefault="00BD1EDA" w:rsidP="00BD1EDA">
      <w:pPr>
        <w:autoSpaceDE w:val="0"/>
        <w:autoSpaceDN w:val="0"/>
        <w:adjustRightInd w:val="0"/>
        <w:spacing w:before="0" w:after="0" w:line="240" w:lineRule="auto"/>
        <w:rPr>
          <w:rFonts w:ascii="Consolas" w:hAnsi="Consolas" w:cs="Consolas"/>
          <w:sz w:val="18"/>
          <w:szCs w:val="18"/>
        </w:rPr>
      </w:pPr>
      <w:r w:rsidRPr="00D16016">
        <w:rPr>
          <w:rFonts w:ascii="Consolas" w:hAnsi="Consolas" w:cs="Consolas"/>
          <w:color w:val="000000"/>
          <w:sz w:val="18"/>
          <w:szCs w:val="18"/>
        </w:rPr>
        <w:t xml:space="preserve">        </w:t>
      </w:r>
      <w:proofErr w:type="spellStart"/>
      <w:r w:rsidRPr="00D16016">
        <w:rPr>
          <w:rFonts w:ascii="Consolas" w:hAnsi="Consolas" w:cs="Consolas"/>
          <w:color w:val="6A3E3E"/>
          <w:sz w:val="18"/>
          <w:szCs w:val="18"/>
        </w:rPr>
        <w:t>lectorMejorado</w:t>
      </w:r>
      <w:r w:rsidRPr="00D16016">
        <w:rPr>
          <w:rFonts w:ascii="Consolas" w:hAnsi="Consolas" w:cs="Consolas"/>
          <w:color w:val="000000"/>
          <w:sz w:val="18"/>
          <w:szCs w:val="18"/>
        </w:rPr>
        <w:t>.close</w:t>
      </w:r>
      <w:proofErr w:type="spellEnd"/>
      <w:r w:rsidRPr="00D16016">
        <w:rPr>
          <w:rFonts w:ascii="Consolas" w:hAnsi="Consolas" w:cs="Consolas"/>
          <w:color w:val="000000"/>
          <w:sz w:val="18"/>
          <w:szCs w:val="18"/>
        </w:rPr>
        <w:t>();</w:t>
      </w:r>
    </w:p>
    <w:p w:rsidR="00BD1EDA" w:rsidRDefault="00BD1EDA" w:rsidP="00BD1EDA">
      <w:pPr>
        <w:autoSpaceDE w:val="0"/>
        <w:autoSpaceDN w:val="0"/>
        <w:adjustRightInd w:val="0"/>
        <w:spacing w:before="0" w:after="0" w:line="240" w:lineRule="auto"/>
        <w:rPr>
          <w:rFonts w:ascii="Consolas" w:hAnsi="Consolas" w:cs="Consolas"/>
          <w:color w:val="000000"/>
          <w:sz w:val="18"/>
          <w:szCs w:val="18"/>
        </w:rPr>
      </w:pPr>
      <w:r w:rsidRPr="00D16016">
        <w:rPr>
          <w:rFonts w:ascii="Consolas" w:hAnsi="Consolas" w:cs="Consolas"/>
          <w:color w:val="000000"/>
          <w:sz w:val="18"/>
          <w:szCs w:val="18"/>
        </w:rPr>
        <w:t xml:space="preserve">        </w:t>
      </w:r>
      <w:proofErr w:type="spellStart"/>
      <w:proofErr w:type="gramStart"/>
      <w:r w:rsidRPr="00D16016">
        <w:rPr>
          <w:rFonts w:ascii="Consolas" w:hAnsi="Consolas" w:cs="Consolas"/>
          <w:color w:val="6A3E3E"/>
          <w:sz w:val="18"/>
          <w:szCs w:val="18"/>
        </w:rPr>
        <w:t>escritorMejorado</w:t>
      </w:r>
      <w:r w:rsidRPr="00D16016">
        <w:rPr>
          <w:rFonts w:ascii="Consolas" w:hAnsi="Consolas" w:cs="Consolas"/>
          <w:color w:val="000000"/>
          <w:sz w:val="18"/>
          <w:szCs w:val="18"/>
        </w:rPr>
        <w:t>.close</w:t>
      </w:r>
      <w:proofErr w:type="spellEnd"/>
      <w:r w:rsidRPr="00D16016">
        <w:rPr>
          <w:rFonts w:ascii="Consolas" w:hAnsi="Consolas" w:cs="Consolas"/>
          <w:color w:val="000000"/>
          <w:sz w:val="18"/>
          <w:szCs w:val="18"/>
        </w:rPr>
        <w:t>(</w:t>
      </w:r>
      <w:proofErr w:type="gramEnd"/>
      <w:r w:rsidRPr="00D16016">
        <w:rPr>
          <w:rFonts w:ascii="Consolas" w:hAnsi="Consolas" w:cs="Consolas"/>
          <w:color w:val="000000"/>
          <w:sz w:val="18"/>
          <w:szCs w:val="18"/>
        </w:rPr>
        <w:t>);</w:t>
      </w:r>
    </w:p>
    <w:p w:rsidR="00DC3FA8" w:rsidRDefault="00DC3FA8" w:rsidP="00BD1EDA">
      <w:pPr>
        <w:autoSpaceDE w:val="0"/>
        <w:autoSpaceDN w:val="0"/>
        <w:adjustRightInd w:val="0"/>
        <w:spacing w:before="0" w:after="0" w:line="240" w:lineRule="auto"/>
        <w:rPr>
          <w:rFonts w:ascii="Consolas" w:hAnsi="Consolas" w:cs="Consolas"/>
          <w:color w:val="000000"/>
          <w:sz w:val="18"/>
          <w:szCs w:val="18"/>
        </w:rPr>
      </w:pPr>
    </w:p>
    <w:p w:rsidR="00BD1EDA" w:rsidRDefault="00DC3FA8" w:rsidP="00DC3FA8">
      <w:pPr>
        <w:autoSpaceDE w:val="0"/>
        <w:autoSpaceDN w:val="0"/>
        <w:adjustRightInd w:val="0"/>
        <w:spacing w:before="0" w:after="0" w:line="240" w:lineRule="auto"/>
        <w:ind w:firstLine="72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catch</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DC3FA8" w:rsidRDefault="00DC3FA8" w:rsidP="00DC3FA8">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C3FA8" w:rsidRDefault="00DC3FA8" w:rsidP="00DC3FA8">
      <w:pPr>
        <w:autoSpaceDE w:val="0"/>
        <w:autoSpaceDN w:val="0"/>
        <w:adjustRightInd w:val="0"/>
        <w:spacing w:before="0" w:after="0" w:line="240" w:lineRule="auto"/>
        <w:ind w:firstLine="720"/>
        <w:rPr>
          <w:rFonts w:ascii="Consolas" w:hAnsi="Consolas" w:cs="Consolas"/>
          <w:color w:val="000000"/>
          <w:sz w:val="20"/>
          <w:szCs w:val="20"/>
        </w:rPr>
      </w:pPr>
      <w:r>
        <w:rPr>
          <w:rFonts w:ascii="Consolas" w:hAnsi="Consolas" w:cs="Consolas"/>
          <w:color w:val="000000"/>
          <w:sz w:val="20"/>
          <w:szCs w:val="20"/>
        </w:rPr>
        <w:t>}</w:t>
      </w:r>
    </w:p>
    <w:p w:rsidR="00DC3FA8" w:rsidRPr="00D16016" w:rsidRDefault="00DC3FA8" w:rsidP="00DC3FA8">
      <w:pPr>
        <w:autoSpaceDE w:val="0"/>
        <w:autoSpaceDN w:val="0"/>
        <w:adjustRightInd w:val="0"/>
        <w:spacing w:before="0" w:after="0" w:line="240" w:lineRule="auto"/>
        <w:ind w:firstLine="720"/>
        <w:rPr>
          <w:rFonts w:ascii="Consolas" w:hAnsi="Consolas" w:cs="Consolas"/>
          <w:sz w:val="18"/>
          <w:szCs w:val="18"/>
        </w:rPr>
      </w:pPr>
    </w:p>
    <w:p w:rsidR="00BD1EDA" w:rsidRPr="00D16016" w:rsidRDefault="00BD1EDA" w:rsidP="00BD1EDA">
      <w:pPr>
        <w:autoSpaceDE w:val="0"/>
        <w:autoSpaceDN w:val="0"/>
        <w:adjustRightInd w:val="0"/>
        <w:spacing w:before="0" w:after="0" w:line="240" w:lineRule="auto"/>
        <w:rPr>
          <w:rFonts w:ascii="Consolas" w:hAnsi="Consolas" w:cs="Consolas"/>
          <w:sz w:val="18"/>
          <w:szCs w:val="18"/>
        </w:rPr>
      </w:pPr>
      <w:r w:rsidRPr="00D16016">
        <w:rPr>
          <w:rFonts w:ascii="Consolas" w:hAnsi="Consolas" w:cs="Consolas"/>
          <w:color w:val="000000"/>
          <w:sz w:val="18"/>
          <w:szCs w:val="18"/>
        </w:rPr>
        <w:t xml:space="preserve">        </w:t>
      </w:r>
      <w:proofErr w:type="spellStart"/>
      <w:r w:rsidRPr="00D16016">
        <w:rPr>
          <w:rFonts w:ascii="Consolas" w:hAnsi="Consolas" w:cs="Consolas"/>
          <w:color w:val="000000"/>
          <w:sz w:val="18"/>
          <w:szCs w:val="18"/>
        </w:rPr>
        <w:t>System.</w:t>
      </w:r>
      <w:r w:rsidRPr="00D16016">
        <w:rPr>
          <w:rFonts w:ascii="Consolas" w:hAnsi="Consolas" w:cs="Consolas"/>
          <w:b/>
          <w:bCs/>
          <w:i/>
          <w:iCs/>
          <w:color w:val="0000C0"/>
          <w:sz w:val="18"/>
          <w:szCs w:val="18"/>
        </w:rPr>
        <w:t>out</w:t>
      </w:r>
      <w:r w:rsidRPr="00D16016">
        <w:rPr>
          <w:rFonts w:ascii="Consolas" w:hAnsi="Consolas" w:cs="Consolas"/>
          <w:color w:val="000000"/>
          <w:sz w:val="18"/>
          <w:szCs w:val="18"/>
        </w:rPr>
        <w:t>.println</w:t>
      </w:r>
      <w:proofErr w:type="spellEnd"/>
      <w:r w:rsidRPr="00D16016">
        <w:rPr>
          <w:rFonts w:ascii="Consolas" w:hAnsi="Consolas" w:cs="Consolas"/>
          <w:color w:val="000000"/>
          <w:sz w:val="18"/>
          <w:szCs w:val="18"/>
        </w:rPr>
        <w:t>(</w:t>
      </w:r>
      <w:r w:rsidRPr="00D16016">
        <w:rPr>
          <w:rFonts w:ascii="Consolas" w:hAnsi="Consolas" w:cs="Consolas"/>
          <w:color w:val="2A00FF"/>
          <w:sz w:val="18"/>
          <w:szCs w:val="18"/>
        </w:rPr>
        <w:t>"\</w:t>
      </w:r>
      <w:proofErr w:type="spellStart"/>
      <w:r w:rsidRPr="00D16016">
        <w:rPr>
          <w:rFonts w:ascii="Consolas" w:hAnsi="Consolas" w:cs="Consolas"/>
          <w:color w:val="2A00FF"/>
          <w:sz w:val="18"/>
          <w:szCs w:val="18"/>
        </w:rPr>
        <w:t>tEl</w:t>
      </w:r>
      <w:proofErr w:type="spellEnd"/>
      <w:r w:rsidRPr="00D16016">
        <w:rPr>
          <w:rFonts w:ascii="Consolas" w:hAnsi="Consolas" w:cs="Consolas"/>
          <w:color w:val="2A00FF"/>
          <w:sz w:val="18"/>
          <w:szCs w:val="18"/>
        </w:rPr>
        <w:t xml:space="preserve"> archivo ha sido copiado con éxito....\n"</w:t>
      </w:r>
      <w:r w:rsidRPr="00D16016">
        <w:rPr>
          <w:rFonts w:ascii="Consolas" w:hAnsi="Consolas" w:cs="Consolas"/>
          <w:color w:val="000000"/>
          <w:sz w:val="18"/>
          <w:szCs w:val="18"/>
        </w:rPr>
        <w:t>);</w:t>
      </w:r>
    </w:p>
    <w:p w:rsidR="00BD1EDA" w:rsidRPr="00D16016" w:rsidRDefault="00BD1EDA" w:rsidP="00BD1EDA">
      <w:pPr>
        <w:autoSpaceDE w:val="0"/>
        <w:autoSpaceDN w:val="0"/>
        <w:adjustRightInd w:val="0"/>
        <w:spacing w:before="0" w:after="0" w:line="240" w:lineRule="auto"/>
        <w:rPr>
          <w:rFonts w:ascii="Consolas" w:hAnsi="Consolas" w:cs="Consolas"/>
          <w:sz w:val="18"/>
          <w:szCs w:val="18"/>
        </w:rPr>
      </w:pPr>
      <w:r w:rsidRPr="00D16016">
        <w:rPr>
          <w:rFonts w:ascii="Consolas" w:hAnsi="Consolas" w:cs="Consolas"/>
          <w:color w:val="000000"/>
          <w:sz w:val="18"/>
          <w:szCs w:val="18"/>
        </w:rPr>
        <w:t xml:space="preserve">    }</w:t>
      </w:r>
    </w:p>
    <w:p w:rsidR="001446BF" w:rsidRPr="00D16016" w:rsidRDefault="00BD1EDA" w:rsidP="00BD1EDA">
      <w:pPr>
        <w:autoSpaceDE w:val="0"/>
        <w:autoSpaceDN w:val="0"/>
        <w:adjustRightInd w:val="0"/>
        <w:spacing w:before="0" w:after="0" w:line="240" w:lineRule="auto"/>
        <w:rPr>
          <w:rFonts w:ascii="Consolas" w:hAnsi="Consolas" w:cs="Consolas"/>
          <w:sz w:val="18"/>
          <w:szCs w:val="18"/>
        </w:rPr>
      </w:pPr>
      <w:r w:rsidRPr="00D16016">
        <w:rPr>
          <w:rFonts w:ascii="Consolas" w:hAnsi="Consolas" w:cs="Consolas"/>
          <w:color w:val="000000"/>
          <w:sz w:val="18"/>
          <w:szCs w:val="18"/>
        </w:rPr>
        <w:t>}</w:t>
      </w:r>
    </w:p>
    <w:p w:rsidR="001446BF" w:rsidRDefault="001446BF" w:rsidP="001446BF">
      <w:pPr>
        <w:autoSpaceDE w:val="0"/>
        <w:autoSpaceDN w:val="0"/>
        <w:adjustRightInd w:val="0"/>
        <w:spacing w:before="0" w:after="0" w:line="240" w:lineRule="auto"/>
        <w:rPr>
          <w:rFonts w:ascii="Consolas" w:hAnsi="Consolas" w:cs="Consolas"/>
          <w:sz w:val="20"/>
          <w:szCs w:val="20"/>
        </w:rPr>
      </w:pPr>
    </w:p>
    <w:p w:rsidR="001A23E5" w:rsidRPr="005F3C75" w:rsidRDefault="001A23E5" w:rsidP="001A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70C0"/>
          <w:sz w:val="20"/>
          <w:szCs w:val="20"/>
          <w:lang w:eastAsia="es-ES"/>
        </w:rPr>
      </w:pPr>
    </w:p>
    <w:p w:rsidR="001A23E5" w:rsidRPr="005F3C75" w:rsidRDefault="001A23E5" w:rsidP="001A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s-ES"/>
        </w:rPr>
      </w:pPr>
    </w:p>
    <w:p w:rsidR="001446BF" w:rsidRDefault="001446BF" w:rsidP="001A23E5">
      <w:pPr>
        <w:spacing w:after="100" w:afterAutospacing="1" w:line="240" w:lineRule="auto"/>
        <w:outlineLvl w:val="1"/>
        <w:rPr>
          <w:rFonts w:ascii="inherit" w:eastAsia="Times New Roman" w:hAnsi="inherit" w:cs="Helvetica"/>
          <w:sz w:val="36"/>
          <w:szCs w:val="36"/>
          <w:lang w:eastAsia="es-ES"/>
        </w:rPr>
      </w:pPr>
    </w:p>
    <w:p w:rsidR="00D97959" w:rsidRDefault="00D97959" w:rsidP="001A23E5">
      <w:pPr>
        <w:spacing w:after="100" w:afterAutospacing="1" w:line="240" w:lineRule="auto"/>
        <w:outlineLvl w:val="1"/>
        <w:rPr>
          <w:rFonts w:ascii="inherit" w:eastAsia="Times New Roman" w:hAnsi="inherit" w:cs="Helvetica"/>
          <w:sz w:val="36"/>
          <w:szCs w:val="36"/>
          <w:lang w:eastAsia="es-ES"/>
        </w:rPr>
      </w:pPr>
    </w:p>
    <w:p w:rsidR="00D97959" w:rsidRDefault="00D97959" w:rsidP="001A23E5">
      <w:pPr>
        <w:spacing w:after="100" w:afterAutospacing="1" w:line="240" w:lineRule="auto"/>
        <w:outlineLvl w:val="1"/>
        <w:rPr>
          <w:rFonts w:ascii="inherit" w:eastAsia="Times New Roman" w:hAnsi="inherit" w:cs="Helvetica"/>
          <w:sz w:val="36"/>
          <w:szCs w:val="36"/>
          <w:lang w:eastAsia="es-ES"/>
        </w:rPr>
      </w:pPr>
    </w:p>
    <w:p w:rsidR="00D16016" w:rsidRDefault="00D16016" w:rsidP="001A23E5">
      <w:pPr>
        <w:spacing w:after="100" w:afterAutospacing="1" w:line="240" w:lineRule="auto"/>
        <w:outlineLvl w:val="1"/>
        <w:rPr>
          <w:rFonts w:ascii="inherit" w:eastAsia="Times New Roman" w:hAnsi="inherit" w:cs="Helvetica"/>
          <w:sz w:val="36"/>
          <w:szCs w:val="36"/>
          <w:lang w:eastAsia="es-ES"/>
        </w:rPr>
      </w:pPr>
    </w:p>
    <w:p w:rsidR="001A23E5" w:rsidRPr="005F3C75" w:rsidRDefault="001A23E5" w:rsidP="001A23E5">
      <w:pPr>
        <w:spacing w:after="100" w:afterAutospacing="1" w:line="240" w:lineRule="auto"/>
        <w:outlineLvl w:val="1"/>
        <w:rPr>
          <w:rFonts w:ascii="inherit" w:eastAsia="Times New Roman" w:hAnsi="inherit" w:cs="Helvetica"/>
          <w:sz w:val="36"/>
          <w:szCs w:val="36"/>
          <w:lang w:eastAsia="es-ES"/>
        </w:rPr>
      </w:pPr>
      <w:r w:rsidRPr="005F3C75">
        <w:rPr>
          <w:rFonts w:ascii="inherit" w:eastAsia="Times New Roman" w:hAnsi="inherit" w:cs="Helvetica"/>
          <w:sz w:val="36"/>
          <w:szCs w:val="36"/>
          <w:lang w:eastAsia="es-ES"/>
        </w:rPr>
        <w:lastRenderedPageBreak/>
        <w:t xml:space="preserve">Los </w:t>
      </w:r>
      <w:proofErr w:type="spellStart"/>
      <w:r w:rsidRPr="005F3C75">
        <w:rPr>
          <w:rFonts w:ascii="inherit" w:eastAsia="Times New Roman" w:hAnsi="inherit" w:cs="Helvetica"/>
          <w:sz w:val="36"/>
          <w:szCs w:val="36"/>
          <w:lang w:eastAsia="es-ES"/>
        </w:rPr>
        <w:t>Buffered</w:t>
      </w:r>
      <w:proofErr w:type="spellEnd"/>
      <w:r w:rsidRPr="005F3C75">
        <w:rPr>
          <w:rFonts w:ascii="inherit" w:eastAsia="Times New Roman" w:hAnsi="inherit" w:cs="Helvetica"/>
          <w:sz w:val="36"/>
          <w:szCs w:val="36"/>
          <w:lang w:eastAsia="es-ES"/>
        </w:rPr>
        <w:t>*</w:t>
      </w:r>
    </w:p>
    <w:p w:rsidR="001A23E5" w:rsidRPr="00AE5EC9" w:rsidRDefault="001A23E5" w:rsidP="00366EDF">
      <w:pPr>
        <w:spacing w:after="100" w:afterAutospacing="1" w:line="240" w:lineRule="auto"/>
        <w:jc w:val="both"/>
        <w:rPr>
          <w:rFonts w:ascii="Helvetica" w:eastAsia="Times New Roman" w:hAnsi="Helvetica" w:cs="Helvetica"/>
          <w:sz w:val="23"/>
          <w:szCs w:val="23"/>
          <w:lang w:eastAsia="es-ES"/>
        </w:rPr>
      </w:pPr>
      <w:r w:rsidRPr="00AE5EC9">
        <w:rPr>
          <w:rFonts w:ascii="Helvetica" w:eastAsia="Times New Roman" w:hAnsi="Helvetica" w:cs="Helvetica"/>
          <w:sz w:val="23"/>
          <w:szCs w:val="23"/>
          <w:lang w:eastAsia="es-ES"/>
        </w:rPr>
        <w:t>Si usamos sólo </w:t>
      </w:r>
      <w:proofErr w:type="spellStart"/>
      <w:r w:rsidRPr="00AE5EC9">
        <w:rPr>
          <w:rFonts w:ascii="Helvetica" w:eastAsia="Times New Roman" w:hAnsi="Helvetica" w:cs="Helvetica"/>
          <w:b/>
          <w:bCs/>
          <w:sz w:val="23"/>
          <w:szCs w:val="23"/>
          <w:lang w:eastAsia="es-ES"/>
        </w:rPr>
        <w:t>FileInputStream</w:t>
      </w:r>
      <w:proofErr w:type="spellEnd"/>
      <w:r w:rsidRPr="00AE5EC9">
        <w:rPr>
          <w:rFonts w:ascii="Helvetica" w:eastAsia="Times New Roman" w:hAnsi="Helvetica" w:cs="Helvetica"/>
          <w:sz w:val="23"/>
          <w:szCs w:val="23"/>
          <w:lang w:eastAsia="es-ES"/>
        </w:rPr>
        <w:t>, </w:t>
      </w:r>
      <w:proofErr w:type="spellStart"/>
      <w:r w:rsidRPr="00AE5EC9">
        <w:rPr>
          <w:rFonts w:ascii="Helvetica" w:eastAsia="Times New Roman" w:hAnsi="Helvetica" w:cs="Helvetica"/>
          <w:b/>
          <w:bCs/>
          <w:sz w:val="23"/>
          <w:szCs w:val="23"/>
          <w:lang w:eastAsia="es-ES"/>
        </w:rPr>
        <w:t>FileOuputStream</w:t>
      </w:r>
      <w:proofErr w:type="spellEnd"/>
      <w:r w:rsidRPr="00AE5EC9">
        <w:rPr>
          <w:rFonts w:ascii="Helvetica" w:eastAsia="Times New Roman" w:hAnsi="Helvetica" w:cs="Helvetica"/>
          <w:sz w:val="23"/>
          <w:szCs w:val="23"/>
          <w:lang w:eastAsia="es-ES"/>
        </w:rPr>
        <w:t>, </w:t>
      </w:r>
      <w:proofErr w:type="spellStart"/>
      <w:r w:rsidRPr="00AE5EC9">
        <w:rPr>
          <w:rFonts w:ascii="Helvetica" w:eastAsia="Times New Roman" w:hAnsi="Helvetica" w:cs="Helvetica"/>
          <w:b/>
          <w:bCs/>
          <w:sz w:val="23"/>
          <w:szCs w:val="23"/>
          <w:lang w:eastAsia="es-ES"/>
        </w:rPr>
        <w:t>FileReader</w:t>
      </w:r>
      <w:proofErr w:type="spellEnd"/>
      <w:r w:rsidRPr="00AE5EC9">
        <w:rPr>
          <w:rFonts w:ascii="Helvetica" w:eastAsia="Times New Roman" w:hAnsi="Helvetica" w:cs="Helvetica"/>
          <w:sz w:val="23"/>
          <w:szCs w:val="23"/>
          <w:lang w:eastAsia="es-ES"/>
        </w:rPr>
        <w:t> o </w:t>
      </w:r>
      <w:proofErr w:type="spellStart"/>
      <w:r w:rsidRPr="00AE5EC9">
        <w:rPr>
          <w:rFonts w:ascii="Helvetica" w:eastAsia="Times New Roman" w:hAnsi="Helvetica" w:cs="Helvetica"/>
          <w:b/>
          <w:bCs/>
          <w:sz w:val="23"/>
          <w:szCs w:val="23"/>
          <w:lang w:eastAsia="es-ES"/>
        </w:rPr>
        <w:t>FileWriter</w:t>
      </w:r>
      <w:proofErr w:type="spellEnd"/>
      <w:r w:rsidRPr="00AE5EC9">
        <w:rPr>
          <w:rFonts w:ascii="Helvetica" w:eastAsia="Times New Roman" w:hAnsi="Helvetica" w:cs="Helvetica"/>
          <w:sz w:val="23"/>
          <w:szCs w:val="23"/>
          <w:lang w:eastAsia="es-ES"/>
        </w:rPr>
        <w:t xml:space="preserve">, cada vez que hagamos una lectura o escritura, se hará </w:t>
      </w:r>
      <w:r w:rsidR="00366EDF" w:rsidRPr="00AE5EC9">
        <w:rPr>
          <w:rFonts w:ascii="Helvetica" w:eastAsia="Times New Roman" w:hAnsi="Helvetica" w:cs="Helvetica"/>
          <w:sz w:val="23"/>
          <w:szCs w:val="23"/>
          <w:lang w:eastAsia="es-ES"/>
        </w:rPr>
        <w:t>físicamente</w:t>
      </w:r>
      <w:r w:rsidRPr="00AE5EC9">
        <w:rPr>
          <w:rFonts w:ascii="Helvetica" w:eastAsia="Times New Roman" w:hAnsi="Helvetica" w:cs="Helvetica"/>
          <w:sz w:val="23"/>
          <w:szCs w:val="23"/>
          <w:lang w:eastAsia="es-ES"/>
        </w:rPr>
        <w:t xml:space="preserve"> en el disco duro. Si escribimos o leemos pocos caracteres cada vez, el proceso se hace costoso y lento, con muchos accesos a disco duro.</w:t>
      </w:r>
    </w:p>
    <w:p w:rsidR="001A23E5" w:rsidRPr="00AE5EC9" w:rsidRDefault="001A23E5" w:rsidP="00366EDF">
      <w:pPr>
        <w:spacing w:after="100" w:afterAutospacing="1" w:line="240" w:lineRule="auto"/>
        <w:jc w:val="both"/>
        <w:rPr>
          <w:rFonts w:ascii="Helvetica" w:eastAsia="Times New Roman" w:hAnsi="Helvetica" w:cs="Helvetica"/>
          <w:sz w:val="23"/>
          <w:szCs w:val="23"/>
          <w:lang w:eastAsia="es-ES"/>
        </w:rPr>
      </w:pPr>
      <w:r w:rsidRPr="00AE5EC9">
        <w:rPr>
          <w:rFonts w:ascii="Helvetica" w:eastAsia="Times New Roman" w:hAnsi="Helvetica" w:cs="Helvetica"/>
          <w:sz w:val="23"/>
          <w:szCs w:val="23"/>
          <w:lang w:val="en-US" w:eastAsia="es-ES"/>
        </w:rPr>
        <w:t>Los </w:t>
      </w:r>
      <w:r w:rsidRPr="00AE5EC9">
        <w:rPr>
          <w:rFonts w:ascii="Helvetica" w:eastAsia="Times New Roman" w:hAnsi="Helvetica" w:cs="Helvetica"/>
          <w:b/>
          <w:bCs/>
          <w:sz w:val="23"/>
          <w:szCs w:val="23"/>
          <w:lang w:val="en-US" w:eastAsia="es-ES"/>
        </w:rPr>
        <w:t>BufferedReader</w:t>
      </w:r>
      <w:r w:rsidRPr="00AE5EC9">
        <w:rPr>
          <w:rFonts w:ascii="Helvetica" w:eastAsia="Times New Roman" w:hAnsi="Helvetica" w:cs="Helvetica"/>
          <w:sz w:val="23"/>
          <w:szCs w:val="23"/>
          <w:lang w:val="en-US" w:eastAsia="es-ES"/>
        </w:rPr>
        <w:t>, </w:t>
      </w:r>
      <w:r w:rsidRPr="00AE5EC9">
        <w:rPr>
          <w:rFonts w:ascii="Helvetica" w:eastAsia="Times New Roman" w:hAnsi="Helvetica" w:cs="Helvetica"/>
          <w:b/>
          <w:bCs/>
          <w:sz w:val="23"/>
          <w:szCs w:val="23"/>
          <w:lang w:val="en-US" w:eastAsia="es-ES"/>
        </w:rPr>
        <w:t>BufferedInputStream</w:t>
      </w:r>
      <w:r w:rsidRPr="00AE5EC9">
        <w:rPr>
          <w:rFonts w:ascii="Helvetica" w:eastAsia="Times New Roman" w:hAnsi="Helvetica" w:cs="Helvetica"/>
          <w:sz w:val="23"/>
          <w:szCs w:val="23"/>
          <w:lang w:val="en-US" w:eastAsia="es-ES"/>
        </w:rPr>
        <w:t>, </w:t>
      </w:r>
      <w:proofErr w:type="spellStart"/>
      <w:r w:rsidRPr="00AE5EC9">
        <w:rPr>
          <w:rFonts w:ascii="Helvetica" w:eastAsia="Times New Roman" w:hAnsi="Helvetica" w:cs="Helvetica"/>
          <w:b/>
          <w:bCs/>
          <w:sz w:val="23"/>
          <w:szCs w:val="23"/>
          <w:lang w:val="en-US" w:eastAsia="es-ES"/>
        </w:rPr>
        <w:t>BufferedWriter</w:t>
      </w:r>
      <w:proofErr w:type="spellEnd"/>
      <w:r w:rsidRPr="00AE5EC9">
        <w:rPr>
          <w:rFonts w:ascii="Helvetica" w:eastAsia="Times New Roman" w:hAnsi="Helvetica" w:cs="Helvetica"/>
          <w:sz w:val="23"/>
          <w:szCs w:val="23"/>
          <w:lang w:val="en-US" w:eastAsia="es-ES"/>
        </w:rPr>
        <w:t> y </w:t>
      </w:r>
      <w:proofErr w:type="spellStart"/>
      <w:r w:rsidRPr="00AE5EC9">
        <w:rPr>
          <w:rFonts w:ascii="Helvetica" w:eastAsia="Times New Roman" w:hAnsi="Helvetica" w:cs="Helvetica"/>
          <w:b/>
          <w:bCs/>
          <w:sz w:val="23"/>
          <w:szCs w:val="23"/>
          <w:lang w:val="en-US" w:eastAsia="es-ES"/>
        </w:rPr>
        <w:t>BufferedOutputStre</w:t>
      </w:r>
      <w:r w:rsidR="00DB2EF4">
        <w:rPr>
          <w:rFonts w:ascii="Helvetica" w:eastAsia="Times New Roman" w:hAnsi="Helvetica" w:cs="Helvetica"/>
          <w:b/>
          <w:bCs/>
          <w:sz w:val="23"/>
          <w:szCs w:val="23"/>
          <w:lang w:val="en-US" w:eastAsia="es-ES"/>
        </w:rPr>
        <w:t>a</w:t>
      </w:r>
      <w:r w:rsidRPr="00AE5EC9">
        <w:rPr>
          <w:rFonts w:ascii="Helvetica" w:eastAsia="Times New Roman" w:hAnsi="Helvetica" w:cs="Helvetica"/>
          <w:b/>
          <w:bCs/>
          <w:sz w:val="23"/>
          <w:szCs w:val="23"/>
          <w:lang w:val="en-US" w:eastAsia="es-ES"/>
        </w:rPr>
        <w:t>m</w:t>
      </w:r>
      <w:proofErr w:type="spellEnd"/>
      <w:r w:rsidRPr="00AE5EC9">
        <w:rPr>
          <w:rFonts w:ascii="Helvetica" w:eastAsia="Times New Roman" w:hAnsi="Helvetica" w:cs="Helvetica"/>
          <w:sz w:val="23"/>
          <w:szCs w:val="23"/>
          <w:lang w:val="en-US" w:eastAsia="es-ES"/>
        </w:rPr>
        <w:t> </w:t>
      </w:r>
      <w:proofErr w:type="spellStart"/>
      <w:r w:rsidRPr="00AE5EC9">
        <w:rPr>
          <w:rFonts w:ascii="Helvetica" w:eastAsia="Times New Roman" w:hAnsi="Helvetica" w:cs="Helvetica"/>
          <w:sz w:val="23"/>
          <w:szCs w:val="23"/>
          <w:lang w:val="en-US" w:eastAsia="es-ES"/>
        </w:rPr>
        <w:t>añaden</w:t>
      </w:r>
      <w:proofErr w:type="spellEnd"/>
      <w:r w:rsidRPr="00AE5EC9">
        <w:rPr>
          <w:rFonts w:ascii="Helvetica" w:eastAsia="Times New Roman" w:hAnsi="Helvetica" w:cs="Helvetica"/>
          <w:sz w:val="23"/>
          <w:szCs w:val="23"/>
          <w:lang w:val="en-US" w:eastAsia="es-ES"/>
        </w:rPr>
        <w:t xml:space="preserve"> un buffer </w:t>
      </w:r>
      <w:proofErr w:type="spellStart"/>
      <w:r w:rsidRPr="00AE5EC9">
        <w:rPr>
          <w:rFonts w:ascii="Helvetica" w:eastAsia="Times New Roman" w:hAnsi="Helvetica" w:cs="Helvetica"/>
          <w:sz w:val="23"/>
          <w:szCs w:val="23"/>
          <w:lang w:val="en-US" w:eastAsia="es-ES"/>
        </w:rPr>
        <w:t>intermedio</w:t>
      </w:r>
      <w:proofErr w:type="spellEnd"/>
      <w:r w:rsidRPr="00AE5EC9">
        <w:rPr>
          <w:rFonts w:ascii="Helvetica" w:eastAsia="Times New Roman" w:hAnsi="Helvetica" w:cs="Helvetica"/>
          <w:sz w:val="23"/>
          <w:szCs w:val="23"/>
          <w:lang w:val="en-US" w:eastAsia="es-ES"/>
        </w:rPr>
        <w:t xml:space="preserve">. </w:t>
      </w:r>
      <w:r w:rsidRPr="00AE5EC9">
        <w:rPr>
          <w:rFonts w:ascii="Helvetica" w:eastAsia="Times New Roman" w:hAnsi="Helvetica" w:cs="Helvetica"/>
          <w:sz w:val="23"/>
          <w:szCs w:val="23"/>
          <w:lang w:eastAsia="es-ES"/>
        </w:rPr>
        <w:t>Cuando leamos o escribamos, esta clase controlará los accesos a disco.</w:t>
      </w:r>
    </w:p>
    <w:p w:rsidR="001A23E5" w:rsidRPr="00AE5EC9" w:rsidRDefault="001A23E5" w:rsidP="00366EDF">
      <w:pPr>
        <w:numPr>
          <w:ilvl w:val="0"/>
          <w:numId w:val="23"/>
        </w:numPr>
        <w:spacing w:before="100" w:beforeAutospacing="1" w:after="100" w:afterAutospacing="1" w:line="240" w:lineRule="auto"/>
        <w:jc w:val="both"/>
        <w:rPr>
          <w:rFonts w:ascii="Helvetica" w:eastAsia="Times New Roman" w:hAnsi="Helvetica" w:cs="Helvetica"/>
          <w:sz w:val="23"/>
          <w:szCs w:val="23"/>
          <w:lang w:eastAsia="es-ES"/>
        </w:rPr>
      </w:pPr>
      <w:r w:rsidRPr="00AE5EC9">
        <w:rPr>
          <w:rFonts w:ascii="Helvetica" w:eastAsia="Times New Roman" w:hAnsi="Helvetica" w:cs="Helvetica"/>
          <w:sz w:val="23"/>
          <w:szCs w:val="23"/>
          <w:lang w:eastAsia="es-ES"/>
        </w:rPr>
        <w:t>Si vamos escribiendo, se guardará</w:t>
      </w:r>
      <w:r>
        <w:rPr>
          <w:rFonts w:ascii="Helvetica" w:eastAsia="Times New Roman" w:hAnsi="Helvetica" w:cs="Helvetica"/>
          <w:sz w:val="23"/>
          <w:szCs w:val="23"/>
          <w:lang w:eastAsia="es-ES"/>
        </w:rPr>
        <w:t>n</w:t>
      </w:r>
      <w:r w:rsidRPr="00AE5EC9">
        <w:rPr>
          <w:rFonts w:ascii="Helvetica" w:eastAsia="Times New Roman" w:hAnsi="Helvetica" w:cs="Helvetica"/>
          <w:sz w:val="23"/>
          <w:szCs w:val="23"/>
          <w:lang w:eastAsia="es-ES"/>
        </w:rPr>
        <w:t xml:space="preserve"> los datos hasta que tenga bas</w:t>
      </w:r>
      <w:r>
        <w:rPr>
          <w:rFonts w:ascii="Helvetica" w:eastAsia="Times New Roman" w:hAnsi="Helvetica" w:cs="Helvetica"/>
          <w:sz w:val="23"/>
          <w:szCs w:val="23"/>
          <w:lang w:eastAsia="es-ES"/>
        </w:rPr>
        <w:t>t</w:t>
      </w:r>
      <w:r w:rsidRPr="00AE5EC9">
        <w:rPr>
          <w:rFonts w:ascii="Helvetica" w:eastAsia="Times New Roman" w:hAnsi="Helvetica" w:cs="Helvetica"/>
          <w:sz w:val="23"/>
          <w:szCs w:val="23"/>
          <w:lang w:eastAsia="es-ES"/>
        </w:rPr>
        <w:t>antes datos como para hacer la escritura eficiente.</w:t>
      </w:r>
    </w:p>
    <w:p w:rsidR="001A23E5" w:rsidRPr="00AE5EC9" w:rsidRDefault="001A23E5" w:rsidP="00366EDF">
      <w:pPr>
        <w:numPr>
          <w:ilvl w:val="0"/>
          <w:numId w:val="23"/>
        </w:numPr>
        <w:spacing w:before="100" w:beforeAutospacing="1" w:after="100" w:afterAutospacing="1" w:line="240" w:lineRule="auto"/>
        <w:jc w:val="both"/>
        <w:rPr>
          <w:rFonts w:ascii="Helvetica" w:eastAsia="Times New Roman" w:hAnsi="Helvetica" w:cs="Helvetica"/>
          <w:sz w:val="23"/>
          <w:szCs w:val="23"/>
          <w:lang w:eastAsia="es-ES"/>
        </w:rPr>
      </w:pPr>
      <w:r w:rsidRPr="00AE5EC9">
        <w:rPr>
          <w:rFonts w:ascii="Helvetica" w:eastAsia="Times New Roman" w:hAnsi="Helvetica" w:cs="Helvetica"/>
          <w:sz w:val="23"/>
          <w:szCs w:val="23"/>
          <w:lang w:eastAsia="es-ES"/>
        </w:rPr>
        <w:t>Si queremos leer, la clase leerá muchos datos de golpe, aunque sólo nos dé los que hayamos pedido. En las siguientes lecturas nos dará lo que tiene almacenado, hasta que necesite leer otra vez.</w:t>
      </w:r>
    </w:p>
    <w:p w:rsidR="001A23E5" w:rsidRPr="00AE5EC9" w:rsidRDefault="001A23E5" w:rsidP="00366EDF">
      <w:pPr>
        <w:spacing w:after="100" w:afterAutospacing="1" w:line="240" w:lineRule="auto"/>
        <w:jc w:val="both"/>
        <w:rPr>
          <w:rFonts w:ascii="Helvetica" w:eastAsia="Times New Roman" w:hAnsi="Helvetica" w:cs="Helvetica"/>
          <w:sz w:val="23"/>
          <w:szCs w:val="23"/>
          <w:lang w:eastAsia="es-ES"/>
        </w:rPr>
      </w:pPr>
      <w:r w:rsidRPr="00AE5EC9">
        <w:rPr>
          <w:rFonts w:ascii="Helvetica" w:eastAsia="Times New Roman" w:hAnsi="Helvetica" w:cs="Helvetica"/>
          <w:sz w:val="23"/>
          <w:szCs w:val="23"/>
          <w:lang w:eastAsia="es-ES"/>
        </w:rPr>
        <w:t>Esta forma de trabajar hace los accesos a disco más eficientes y el programa correrá más rápido. La diferencia se notará más cuanto mayor sea el fichero que queremos leer o escribir.</w:t>
      </w:r>
    </w:p>
    <w:p w:rsidR="001A23E5" w:rsidRPr="00AE5EC9" w:rsidRDefault="001A23E5" w:rsidP="001A23E5"/>
    <w:p w:rsidR="00426D8F" w:rsidRDefault="00426D8F" w:rsidP="004E1AED">
      <w:pPr>
        <w:pStyle w:val="Ttulo"/>
      </w:pPr>
    </w:p>
    <w:p w:rsidR="0059652C" w:rsidRDefault="0059652C" w:rsidP="00FA0B3D"/>
    <w:sectPr w:rsidR="0059652C" w:rsidSect="004E1AED">
      <w:footerReference w:type="default" r:id="rId12"/>
      <w:headerReference w:type="first" r:id="rId13"/>
      <w:footerReference w:type="first" r:id="rId14"/>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874" w:rsidRDefault="00A12874">
      <w:pPr>
        <w:spacing w:after="0" w:line="240" w:lineRule="auto"/>
      </w:pPr>
      <w:r>
        <w:separator/>
      </w:r>
    </w:p>
  </w:endnote>
  <w:endnote w:type="continuationSeparator" w:id="0">
    <w:p w:rsidR="00A12874" w:rsidRDefault="00A12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5527538"/>
      <w:docPartObj>
        <w:docPartGallery w:val="Page Numbers (Bottom of Page)"/>
        <w:docPartUnique/>
      </w:docPartObj>
    </w:sdtPr>
    <w:sdtEndPr>
      <w:rPr>
        <w:noProof/>
      </w:rPr>
    </w:sdtEndPr>
    <w:sdtContent>
      <w:p w:rsidR="008A1D7E" w:rsidRDefault="008A1D7E">
        <w:pPr>
          <w:pStyle w:val="Piedepgina"/>
        </w:pPr>
        <w:r>
          <w:rPr>
            <w:lang w:bidi="es-ES"/>
          </w:rPr>
          <w:fldChar w:fldCharType="begin"/>
        </w:r>
        <w:r>
          <w:rPr>
            <w:lang w:bidi="es-ES"/>
          </w:rPr>
          <w:instrText xml:space="preserve"> PAGE   \* MERGEFORMAT </w:instrText>
        </w:r>
        <w:r>
          <w:rPr>
            <w:lang w:bidi="es-ES"/>
          </w:rPr>
          <w:fldChar w:fldCharType="separate"/>
        </w:r>
        <w:r w:rsidR="00611DA0">
          <w:rPr>
            <w:noProof/>
            <w:lang w:bidi="es-ES"/>
          </w:rPr>
          <w:t>2</w:t>
        </w:r>
        <w:r>
          <w:rPr>
            <w:noProof/>
            <w:lang w:bidi="es-ES"/>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7754741"/>
      <w:docPartObj>
        <w:docPartGallery w:val="Page Numbers (Bottom of Page)"/>
        <w:docPartUnique/>
      </w:docPartObj>
    </w:sdtPr>
    <w:sdtEndPr/>
    <w:sdtContent>
      <w:p w:rsidR="008A1D7E" w:rsidRDefault="008A1D7E">
        <w:pPr>
          <w:pStyle w:val="Piedepgina"/>
          <w:jc w:val="right"/>
        </w:pPr>
        <w:r w:rsidRPr="00FA0B3D">
          <w:rPr>
            <w:noProof/>
            <w:sz w:val="36"/>
            <w:szCs w:val="36"/>
            <w:lang w:eastAsia="es-ES"/>
          </w:rPr>
          <mc:AlternateContent>
            <mc:Choice Requires="wps">
              <w:drawing>
                <wp:anchor distT="0" distB="0" distL="114300" distR="114300" simplePos="0" relativeHeight="251661312" behindDoc="0" locked="0" layoutInCell="1" allowOverlap="1" wp14:anchorId="60504FD0" wp14:editId="0412CC69">
                  <wp:simplePos x="0" y="0"/>
                  <wp:positionH relativeFrom="column">
                    <wp:posOffset>0</wp:posOffset>
                  </wp:positionH>
                  <wp:positionV relativeFrom="paragraph">
                    <wp:posOffset>0</wp:posOffset>
                  </wp:positionV>
                  <wp:extent cx="5970823" cy="138"/>
                  <wp:effectExtent l="0" t="0" r="30480" b="19050"/>
                  <wp:wrapNone/>
                  <wp:docPr id="5" name="Conector recto 5"/>
                  <wp:cNvGraphicFramePr/>
                  <a:graphic xmlns:a="http://schemas.openxmlformats.org/drawingml/2006/main">
                    <a:graphicData uri="http://schemas.microsoft.com/office/word/2010/wordprocessingShape">
                      <wps:wsp>
                        <wps:cNvCnPr/>
                        <wps:spPr>
                          <a:xfrm>
                            <a:off x="0" y="0"/>
                            <a:ext cx="5970823" cy="138"/>
                          </a:xfrm>
                          <a:prstGeom prst="line">
                            <a:avLst/>
                          </a:prstGeom>
                          <a:ln w="19050">
                            <a:solidFill>
                              <a:srgbClr val="00B05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542F52" id="Conector recto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70.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" strokecolor="#00b050" strokeweight="1.5pt"/>
              </w:pict>
            </mc:Fallback>
          </mc:AlternateContent>
        </w:r>
        <w:r>
          <w:t xml:space="preserve">página </w:t>
        </w:r>
        <w:r>
          <w:fldChar w:fldCharType="begin"/>
        </w:r>
        <w:r>
          <w:instrText>PAGE   \* MERGEFORMAT</w:instrText>
        </w:r>
        <w:r>
          <w:fldChar w:fldCharType="separate"/>
        </w:r>
        <w:r w:rsidR="00611DA0">
          <w:rPr>
            <w:noProof/>
          </w:rPr>
          <w:t>1</w:t>
        </w:r>
        <w:r>
          <w:fldChar w:fldCharType="end"/>
        </w:r>
      </w:p>
    </w:sdtContent>
  </w:sdt>
  <w:p w:rsidR="008A1D7E" w:rsidRDefault="008A1D7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874" w:rsidRDefault="00A12874">
      <w:pPr>
        <w:spacing w:after="0" w:line="240" w:lineRule="auto"/>
      </w:pPr>
      <w:r>
        <w:separator/>
      </w:r>
    </w:p>
  </w:footnote>
  <w:footnote w:type="continuationSeparator" w:id="0">
    <w:p w:rsidR="00A12874" w:rsidRDefault="00A128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1D7E" w:rsidRDefault="008A1D7E" w:rsidP="00FA0B3D">
    <w:pPr>
      <w:pStyle w:val="Encabezado"/>
      <w:jc w:val="right"/>
    </w:pPr>
    <w:r w:rsidRPr="00FA0B3D">
      <w:rPr>
        <w:noProof/>
        <w:sz w:val="36"/>
        <w:szCs w:val="36"/>
        <w:lang w:eastAsia="es-ES"/>
      </w:rPr>
      <mc:AlternateContent>
        <mc:Choice Requires="wps">
          <w:drawing>
            <wp:anchor distT="0" distB="0" distL="114300" distR="114300" simplePos="0" relativeHeight="251659264" behindDoc="0" locked="0" layoutInCell="1" allowOverlap="1" wp14:anchorId="43FEA9DF" wp14:editId="1BC7AD13">
              <wp:simplePos x="0" y="0"/>
              <wp:positionH relativeFrom="column">
                <wp:posOffset>-119271</wp:posOffset>
              </wp:positionH>
              <wp:positionV relativeFrom="paragraph">
                <wp:posOffset>632129</wp:posOffset>
              </wp:positionV>
              <wp:extent cx="5970823" cy="138"/>
              <wp:effectExtent l="0" t="0" r="30480" b="19050"/>
              <wp:wrapNone/>
              <wp:docPr id="3" name="Conector recto 3"/>
              <wp:cNvGraphicFramePr/>
              <a:graphic xmlns:a="http://schemas.openxmlformats.org/drawingml/2006/main">
                <a:graphicData uri="http://schemas.microsoft.com/office/word/2010/wordprocessingShape">
                  <wps:wsp>
                    <wps:cNvCnPr/>
                    <wps:spPr>
                      <a:xfrm>
                        <a:off x="0" y="0"/>
                        <a:ext cx="5970823" cy="138"/>
                      </a:xfrm>
                      <a:prstGeom prst="line">
                        <a:avLst/>
                      </a:prstGeom>
                      <a:ln w="19050">
                        <a:solidFill>
                          <a:srgbClr val="00B05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3BF4BC" id="Conector recto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4pt,49.75pt" to="460.75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" strokecolor="#00b050" strokeweight="1.5pt"/>
          </w:pict>
        </mc:Fallback>
      </mc:AlternateContent>
    </w:r>
    <w:r>
      <w:rPr>
        <w:noProof/>
        <w:lang w:eastAsia="es-ES"/>
      </w:rPr>
      <w:t xml:space="preserve"> </w:t>
    </w:r>
    <w:r>
      <w:rPr>
        <w:noProof/>
        <w:lang w:eastAsia="es-ES"/>
      </w:rPr>
      <w:drawing>
        <wp:inline distT="0" distB="0" distL="0" distR="0" wp14:anchorId="56477C4E" wp14:editId="0F78A457">
          <wp:extent cx="1752806" cy="628153"/>
          <wp:effectExtent l="0" t="0" r="0" b="635"/>
          <wp:docPr id="1" name="Imagen 1" descr="logoSasrFondoBlanco"/>
          <wp:cNvGraphicFramePr/>
          <a:graphic xmlns:a="http://schemas.openxmlformats.org/drawingml/2006/main">
            <a:graphicData uri="http://schemas.openxmlformats.org/drawingml/2006/picture">
              <pic:pic xmlns:pic="http://schemas.openxmlformats.org/drawingml/2006/picture">
                <pic:nvPicPr>
                  <pic:cNvPr id="2" name="Imagen 2" descr="logoSasrFondoBlanco"/>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97194" cy="6440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B6686A2"/>
    <w:lvl w:ilvl="0">
      <w:start w:val="1"/>
      <w:numFmt w:val="decimal"/>
      <w:lvlText w:val="%1."/>
      <w:lvlJc w:val="left"/>
      <w:pPr>
        <w:tabs>
          <w:tab w:val="num" w:pos="1800"/>
        </w:tabs>
        <w:ind w:left="1800" w:hanging="360"/>
      </w:pPr>
    </w:lvl>
  </w:abstractNum>
  <w:abstractNum w:abstractNumId="1">
    <w:nsid w:val="FFFFFF7D"/>
    <w:multiLevelType w:val="singleLevel"/>
    <w:tmpl w:val="75BE83CE"/>
    <w:lvl w:ilvl="0">
      <w:start w:val="1"/>
      <w:numFmt w:val="decimal"/>
      <w:lvlText w:val="%1."/>
      <w:lvlJc w:val="left"/>
      <w:pPr>
        <w:tabs>
          <w:tab w:val="num" w:pos="1440"/>
        </w:tabs>
        <w:ind w:left="1440" w:hanging="360"/>
      </w:pPr>
    </w:lvl>
  </w:abstractNum>
  <w:abstractNum w:abstractNumId="2">
    <w:nsid w:val="FFFFFF7E"/>
    <w:multiLevelType w:val="singleLevel"/>
    <w:tmpl w:val="30E2AF90"/>
    <w:lvl w:ilvl="0">
      <w:start w:val="1"/>
      <w:numFmt w:val="decimal"/>
      <w:lvlText w:val="%1."/>
      <w:lvlJc w:val="left"/>
      <w:pPr>
        <w:tabs>
          <w:tab w:val="num" w:pos="1080"/>
        </w:tabs>
        <w:ind w:left="1080" w:hanging="360"/>
      </w:pPr>
    </w:lvl>
  </w:abstractNum>
  <w:abstractNum w:abstractNumId="3">
    <w:nsid w:val="FFFFFF7F"/>
    <w:multiLevelType w:val="singleLevel"/>
    <w:tmpl w:val="3F1A134C"/>
    <w:lvl w:ilvl="0">
      <w:start w:val="1"/>
      <w:numFmt w:val="decimal"/>
      <w:lvlText w:val="%1."/>
      <w:lvlJc w:val="left"/>
      <w:pPr>
        <w:tabs>
          <w:tab w:val="num" w:pos="720"/>
        </w:tabs>
        <w:ind w:left="720" w:hanging="360"/>
      </w:pPr>
    </w:lvl>
  </w:abstractNum>
  <w:abstractNum w:abstractNumId="4">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69AE704"/>
    <w:lvl w:ilvl="0">
      <w:start w:val="1"/>
      <w:numFmt w:val="decimal"/>
      <w:lvlText w:val="%1."/>
      <w:lvlJc w:val="left"/>
      <w:pPr>
        <w:tabs>
          <w:tab w:val="num" w:pos="360"/>
        </w:tabs>
        <w:ind w:left="360" w:hanging="360"/>
      </w:pPr>
    </w:lvl>
  </w:abstractNum>
  <w:abstractNum w:abstractNumId="9">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071F18"/>
    <w:multiLevelType w:val="hybridMultilevel"/>
    <w:tmpl w:val="1428AAA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5781635"/>
    <w:multiLevelType w:val="hybridMultilevel"/>
    <w:tmpl w:val="5B564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7516A08"/>
    <w:multiLevelType w:val="multilevel"/>
    <w:tmpl w:val="052A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74527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3203332"/>
    <w:multiLevelType w:val="hybridMultilevel"/>
    <w:tmpl w:val="988CD7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4B219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86207CC"/>
    <w:multiLevelType w:val="hybridMultilevel"/>
    <w:tmpl w:val="BC8E05C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A2C3EB3"/>
    <w:multiLevelType w:val="multilevel"/>
    <w:tmpl w:val="84B4631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7F3A1AB1"/>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8"/>
  </w:num>
  <w:num w:numId="2">
    <w:abstractNumId w:val="10"/>
  </w:num>
  <w:num w:numId="3">
    <w:abstractNumId w:val="17"/>
  </w:num>
  <w:num w:numId="4">
    <w:abstractNumId w:val="12"/>
  </w:num>
  <w:num w:numId="5">
    <w:abstractNumId w:val="21"/>
  </w:num>
  <w:num w:numId="6">
    <w:abstractNumId w:val="23"/>
  </w:num>
  <w:num w:numId="7">
    <w:abstractNumId w:val="20"/>
  </w:num>
  <w:num w:numId="8">
    <w:abstractNumId w:val="2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6"/>
  </w:num>
  <w:num w:numId="20">
    <w:abstractNumId w:val="22"/>
  </w:num>
  <w:num w:numId="21">
    <w:abstractNumId w:val="13"/>
  </w:num>
  <w:num w:numId="22">
    <w:abstractNumId w:val="11"/>
  </w:num>
  <w:num w:numId="23">
    <w:abstractNumId w:val="14"/>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52C"/>
    <w:rsid w:val="0000175B"/>
    <w:rsid w:val="00005544"/>
    <w:rsid w:val="00091CDC"/>
    <w:rsid w:val="000D2027"/>
    <w:rsid w:val="00117503"/>
    <w:rsid w:val="001446BF"/>
    <w:rsid w:val="00194DF6"/>
    <w:rsid w:val="00197B2F"/>
    <w:rsid w:val="001A23E5"/>
    <w:rsid w:val="001B0BC4"/>
    <w:rsid w:val="0020127B"/>
    <w:rsid w:val="00216952"/>
    <w:rsid w:val="00287FD8"/>
    <w:rsid w:val="002D4795"/>
    <w:rsid w:val="00346FAD"/>
    <w:rsid w:val="00366EDF"/>
    <w:rsid w:val="003B2149"/>
    <w:rsid w:val="00426D8F"/>
    <w:rsid w:val="00436BB0"/>
    <w:rsid w:val="004E1AED"/>
    <w:rsid w:val="005076C5"/>
    <w:rsid w:val="0059652C"/>
    <w:rsid w:val="005C12A5"/>
    <w:rsid w:val="005F3C75"/>
    <w:rsid w:val="00601B7F"/>
    <w:rsid w:val="00611DA0"/>
    <w:rsid w:val="00631B08"/>
    <w:rsid w:val="00641560"/>
    <w:rsid w:val="00655E0D"/>
    <w:rsid w:val="0066288D"/>
    <w:rsid w:val="00735182"/>
    <w:rsid w:val="0078626E"/>
    <w:rsid w:val="007A03D2"/>
    <w:rsid w:val="007F230B"/>
    <w:rsid w:val="007F33E8"/>
    <w:rsid w:val="00813037"/>
    <w:rsid w:val="00866CFC"/>
    <w:rsid w:val="0088242A"/>
    <w:rsid w:val="00896499"/>
    <w:rsid w:val="008A1D7E"/>
    <w:rsid w:val="008D4DA8"/>
    <w:rsid w:val="008F657A"/>
    <w:rsid w:val="00916A4F"/>
    <w:rsid w:val="00A12874"/>
    <w:rsid w:val="00A1310C"/>
    <w:rsid w:val="00A2335B"/>
    <w:rsid w:val="00B92C82"/>
    <w:rsid w:val="00BD1EDA"/>
    <w:rsid w:val="00C4041C"/>
    <w:rsid w:val="00C52197"/>
    <w:rsid w:val="00C61B3B"/>
    <w:rsid w:val="00CC223B"/>
    <w:rsid w:val="00CE7127"/>
    <w:rsid w:val="00D16016"/>
    <w:rsid w:val="00D17D51"/>
    <w:rsid w:val="00D30D82"/>
    <w:rsid w:val="00D47A97"/>
    <w:rsid w:val="00D63C28"/>
    <w:rsid w:val="00D97959"/>
    <w:rsid w:val="00DB2EF4"/>
    <w:rsid w:val="00DC3FA8"/>
    <w:rsid w:val="00E147CA"/>
    <w:rsid w:val="00F25ED2"/>
    <w:rsid w:val="00FA0B3D"/>
    <w:rsid w:val="00FA0F31"/>
    <w:rsid w:val="00FB2C89"/>
    <w:rsid w:val="00FB697E"/>
    <w:rsid w:val="00FD72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E1AED"/>
  </w:style>
  <w:style w:type="paragraph" w:styleId="Ttulo1">
    <w:name w:val="heading 1"/>
    <w:basedOn w:val="Normal"/>
    <w:next w:val="Normal"/>
    <w:link w:val="Ttulo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tulo9">
    <w:name w:val="heading 9"/>
    <w:basedOn w:val="Normal"/>
    <w:next w:val="Normal"/>
    <w:link w:val="Ttulo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tulo">
    <w:name w:val="Title"/>
    <w:basedOn w:val="Normal"/>
    <w:link w:val="Ttulo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tuloCar">
    <w:name w:val="Título Car"/>
    <w:basedOn w:val="Fuentedeprrafopredeter"/>
    <w:link w:val="Ttulo"/>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tulo">
    <w:name w:val="Subtitle"/>
    <w:basedOn w:val="Normal"/>
    <w:next w:val="Normal"/>
    <w:link w:val="SubttuloCar"/>
    <w:uiPriority w:val="11"/>
    <w:semiHidden/>
    <w:unhideWhenUsed/>
    <w:qFormat/>
    <w:rsid w:val="004E1AED"/>
    <w:pPr>
      <w:numPr>
        <w:ilvl w:val="1"/>
      </w:numPr>
      <w:spacing w:after="160"/>
    </w:pPr>
    <w:rPr>
      <w:color w:val="404040" w:themeColor="text1" w:themeTint="E6"/>
    </w:rPr>
  </w:style>
  <w:style w:type="character" w:customStyle="1" w:styleId="SubttuloCar">
    <w:name w:val="Subtítulo Car"/>
    <w:basedOn w:val="Fuentedeprrafopredeter"/>
    <w:link w:val="Subttulo"/>
    <w:uiPriority w:val="11"/>
    <w:semiHidden/>
    <w:rsid w:val="004E1AED"/>
    <w:rPr>
      <w:color w:val="404040" w:themeColor="text1" w:themeTint="E6"/>
    </w:rPr>
  </w:style>
  <w:style w:type="character" w:styleId="nfasisintenso">
    <w:name w:val="Intense Emphasis"/>
    <w:basedOn w:val="Fuentedeprrafopredeter"/>
    <w:uiPriority w:val="21"/>
    <w:semiHidden/>
    <w:unhideWhenUsed/>
    <w:qFormat/>
    <w:rsid w:val="004E1AED"/>
    <w:rPr>
      <w:i/>
      <w:iCs/>
      <w:color w:val="806000" w:themeColor="accent1" w:themeShade="80"/>
    </w:rPr>
  </w:style>
  <w:style w:type="paragraph" w:styleId="Citadestacada">
    <w:name w:val="Intense Quote"/>
    <w:basedOn w:val="Normal"/>
    <w:next w:val="Normal"/>
    <w:link w:val="Citadestacada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destacadaCar">
    <w:name w:val="Cita destacada Car"/>
    <w:basedOn w:val="Fuentedeprrafopredeter"/>
    <w:link w:val="Citadestacada"/>
    <w:uiPriority w:val="30"/>
    <w:semiHidden/>
    <w:rsid w:val="004E1AED"/>
    <w:rPr>
      <w:i/>
      <w:iCs/>
      <w:color w:val="806000" w:themeColor="accent1" w:themeShade="80"/>
    </w:rPr>
  </w:style>
  <w:style w:type="character" w:styleId="Referenciaintensa">
    <w:name w:val="Intense Reference"/>
    <w:basedOn w:val="Fuentedeprrafopredeter"/>
    <w:uiPriority w:val="32"/>
    <w:semiHidden/>
    <w:unhideWhenUsed/>
    <w:qFormat/>
    <w:rsid w:val="004E1AED"/>
    <w:rPr>
      <w:b/>
      <w:bCs/>
      <w:caps w:val="0"/>
      <w:smallCaps/>
      <w:color w:val="806000" w:themeColor="accent1" w:themeShade="80"/>
      <w:spacing w:val="5"/>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semiHidden/>
    <w:rsid w:val="00D47A97"/>
    <w:rPr>
      <w:rFonts w:asciiTheme="majorHAnsi" w:eastAsiaTheme="majorEastAsia" w:hAnsiTheme="majorHAnsi" w:cstheme="majorBidi"/>
      <w:caps/>
      <w:spacing w:val="10"/>
      <w:szCs w:val="18"/>
    </w:rPr>
  </w:style>
  <w:style w:type="character" w:customStyle="1" w:styleId="Ttulo9Car">
    <w:name w:val="Título 9 Car"/>
    <w:basedOn w:val="Fuentedeprrafopredeter"/>
    <w:link w:val="Ttulo9"/>
    <w:uiPriority w:val="9"/>
    <w:semiHidden/>
    <w:rsid w:val="00D47A97"/>
    <w:rPr>
      <w:rFonts w:asciiTheme="majorHAnsi" w:eastAsiaTheme="majorEastAsia" w:hAnsiTheme="majorHAnsi" w:cstheme="majorBidi"/>
      <w:i/>
      <w:iCs/>
      <w:caps/>
      <w:spacing w:val="10"/>
      <w:szCs w:val="18"/>
    </w:rPr>
  </w:style>
  <w:style w:type="paragraph" w:styleId="Epgrafe">
    <w:name w:val="caption"/>
    <w:basedOn w:val="Normal"/>
    <w:next w:val="Normal"/>
    <w:uiPriority w:val="35"/>
    <w:semiHidden/>
    <w:unhideWhenUsed/>
    <w:qFormat/>
    <w:rsid w:val="00D47A97"/>
    <w:rPr>
      <w:b/>
      <w:bCs/>
      <w:color w:val="0673A5" w:themeColor="text2" w:themeShade="BF"/>
      <w:szCs w:val="16"/>
    </w:rPr>
  </w:style>
  <w:style w:type="paragraph" w:styleId="Ttulode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D47A97"/>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D47A97"/>
    <w:rPr>
      <w:rFonts w:ascii="Segoe UI" w:hAnsi="Segoe UI" w:cs="Segoe UI"/>
      <w:szCs w:val="18"/>
    </w:rPr>
  </w:style>
  <w:style w:type="paragraph" w:styleId="Textoindependiente3">
    <w:name w:val="Body Text 3"/>
    <w:basedOn w:val="Normal"/>
    <w:link w:val="Textoindependiente3Car"/>
    <w:uiPriority w:val="99"/>
    <w:semiHidden/>
    <w:unhideWhenUsed/>
    <w:rsid w:val="00D47A97"/>
    <w:pPr>
      <w:spacing w:after="120"/>
    </w:pPr>
    <w:rPr>
      <w:szCs w:val="16"/>
    </w:rPr>
  </w:style>
  <w:style w:type="character" w:customStyle="1" w:styleId="Textoindependiente3Car">
    <w:name w:val="Texto independiente 3 Car"/>
    <w:basedOn w:val="Fuentedeprrafopredeter"/>
    <w:link w:val="Textoindependiente3"/>
    <w:uiPriority w:val="99"/>
    <w:semiHidden/>
    <w:rsid w:val="00D47A97"/>
    <w:rPr>
      <w:szCs w:val="16"/>
    </w:rPr>
  </w:style>
  <w:style w:type="paragraph" w:styleId="Sangra3detindependiente">
    <w:name w:val="Body Text Indent 3"/>
    <w:basedOn w:val="Normal"/>
    <w:link w:val="Sangra3detindependienteCar"/>
    <w:uiPriority w:val="99"/>
    <w:semiHidden/>
    <w:unhideWhenUsed/>
    <w:rsid w:val="00D47A9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47A97"/>
    <w:rPr>
      <w:szCs w:val="16"/>
    </w:rPr>
  </w:style>
  <w:style w:type="character" w:styleId="Refdecomentario">
    <w:name w:val="annotation reference"/>
    <w:basedOn w:val="Fuentedeprrafopredeter"/>
    <w:uiPriority w:val="99"/>
    <w:semiHidden/>
    <w:unhideWhenUsed/>
    <w:rsid w:val="00D47A97"/>
    <w:rPr>
      <w:sz w:val="22"/>
      <w:szCs w:val="16"/>
    </w:rPr>
  </w:style>
  <w:style w:type="paragraph" w:styleId="Textocomentario">
    <w:name w:val="annotation text"/>
    <w:basedOn w:val="Normal"/>
    <w:link w:val="TextocomentarioCar"/>
    <w:uiPriority w:val="99"/>
    <w:semiHidden/>
    <w:unhideWhenUsed/>
    <w:rsid w:val="00D47A97"/>
    <w:pPr>
      <w:spacing w:line="240" w:lineRule="auto"/>
    </w:pPr>
    <w:rPr>
      <w:szCs w:val="20"/>
    </w:rPr>
  </w:style>
  <w:style w:type="character" w:customStyle="1" w:styleId="TextocomentarioCar">
    <w:name w:val="Texto comentario Car"/>
    <w:basedOn w:val="Fuentedeprrafopredeter"/>
    <w:link w:val="Textocomentario"/>
    <w:uiPriority w:val="99"/>
    <w:semiHidden/>
    <w:rsid w:val="00D47A97"/>
    <w:rPr>
      <w:szCs w:val="20"/>
    </w:rPr>
  </w:style>
  <w:style w:type="paragraph" w:styleId="Asuntodelcomentario">
    <w:name w:val="annotation subject"/>
    <w:basedOn w:val="Textocomentario"/>
    <w:next w:val="Textocomentario"/>
    <w:link w:val="AsuntodelcomentarioCar"/>
    <w:uiPriority w:val="99"/>
    <w:semiHidden/>
    <w:unhideWhenUsed/>
    <w:rsid w:val="00D47A97"/>
    <w:rPr>
      <w:b/>
      <w:bCs/>
    </w:rPr>
  </w:style>
  <w:style w:type="character" w:customStyle="1" w:styleId="AsuntodelcomentarioCar">
    <w:name w:val="Asunto del comentario Car"/>
    <w:basedOn w:val="TextocomentarioCar"/>
    <w:link w:val="Asuntodelcomentario"/>
    <w:uiPriority w:val="99"/>
    <w:semiHidden/>
    <w:rsid w:val="00D47A97"/>
    <w:rPr>
      <w:b/>
      <w:bCs/>
      <w:szCs w:val="20"/>
    </w:rPr>
  </w:style>
  <w:style w:type="paragraph" w:styleId="Mapadeldocumento">
    <w:name w:val="Document Map"/>
    <w:basedOn w:val="Normal"/>
    <w:link w:val="MapadeldocumentoCar"/>
    <w:uiPriority w:val="99"/>
    <w:semiHidden/>
    <w:unhideWhenUsed/>
    <w:rsid w:val="00D47A97"/>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47A97"/>
    <w:rPr>
      <w:rFonts w:ascii="Segoe UI" w:hAnsi="Segoe UI" w:cs="Segoe UI"/>
      <w:szCs w:val="16"/>
    </w:rPr>
  </w:style>
  <w:style w:type="paragraph" w:styleId="Textonotaalfinal">
    <w:name w:val="endnote text"/>
    <w:basedOn w:val="Normal"/>
    <w:link w:val="TextonotaalfinalCar"/>
    <w:uiPriority w:val="99"/>
    <w:semiHidden/>
    <w:unhideWhenUsed/>
    <w:rsid w:val="00D47A97"/>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D47A97"/>
    <w:rPr>
      <w:szCs w:val="20"/>
    </w:rPr>
  </w:style>
  <w:style w:type="paragraph" w:styleId="Remitedesobre">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D47A97"/>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D47A97"/>
    <w:rPr>
      <w:szCs w:val="20"/>
    </w:rPr>
  </w:style>
  <w:style w:type="character" w:styleId="CdigoHTML">
    <w:name w:val="HTML Code"/>
    <w:basedOn w:val="Fuentedeprrafopredeter"/>
    <w:uiPriority w:val="99"/>
    <w:semiHidden/>
    <w:unhideWhenUsed/>
    <w:rsid w:val="00D47A97"/>
    <w:rPr>
      <w:rFonts w:ascii="Consolas" w:hAnsi="Consolas"/>
      <w:sz w:val="22"/>
      <w:szCs w:val="20"/>
    </w:rPr>
  </w:style>
  <w:style w:type="character" w:styleId="TecladoHTML">
    <w:name w:val="HTML Keyboard"/>
    <w:basedOn w:val="Fuentedeprrafopredeter"/>
    <w:uiPriority w:val="99"/>
    <w:semiHidden/>
    <w:unhideWhenUsed/>
    <w:rsid w:val="00D47A97"/>
    <w:rPr>
      <w:rFonts w:ascii="Consolas" w:hAnsi="Consolas"/>
      <w:sz w:val="22"/>
      <w:szCs w:val="20"/>
    </w:rPr>
  </w:style>
  <w:style w:type="paragraph" w:styleId="HTMLconformatoprevio">
    <w:name w:val="HTML Preformatted"/>
    <w:basedOn w:val="Normal"/>
    <w:link w:val="HTMLconformatoprevioCar"/>
    <w:uiPriority w:val="99"/>
    <w:semiHidden/>
    <w:unhideWhenUsed/>
    <w:rsid w:val="00D47A97"/>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D47A97"/>
    <w:rPr>
      <w:rFonts w:ascii="Consolas" w:hAnsi="Consolas"/>
      <w:szCs w:val="20"/>
    </w:rPr>
  </w:style>
  <w:style w:type="character" w:styleId="MquinadeescribirHTML">
    <w:name w:val="HTML Typewriter"/>
    <w:basedOn w:val="Fuentedeprrafopredeter"/>
    <w:uiPriority w:val="99"/>
    <w:semiHidden/>
    <w:unhideWhenUsed/>
    <w:rsid w:val="00D47A97"/>
    <w:rPr>
      <w:rFonts w:ascii="Consolas" w:hAnsi="Consolas"/>
      <w:sz w:val="22"/>
      <w:szCs w:val="20"/>
    </w:rPr>
  </w:style>
  <w:style w:type="paragraph" w:styleId="Textomacro">
    <w:name w:val="macro"/>
    <w:link w:val="Texto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D47A97"/>
    <w:rPr>
      <w:rFonts w:ascii="Consolas" w:hAnsi="Consolas"/>
      <w:szCs w:val="20"/>
    </w:rPr>
  </w:style>
  <w:style w:type="paragraph" w:styleId="Textosinformato">
    <w:name w:val="Plain Text"/>
    <w:basedOn w:val="Normal"/>
    <w:link w:val="TextosinformatoCar"/>
    <w:uiPriority w:val="99"/>
    <w:semiHidden/>
    <w:unhideWhenUsed/>
    <w:rsid w:val="00D47A97"/>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D47A97"/>
    <w:rPr>
      <w:rFonts w:ascii="Consolas" w:hAnsi="Consolas"/>
      <w:szCs w:val="21"/>
    </w:rPr>
  </w:style>
  <w:style w:type="paragraph" w:styleId="Textodebloque">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odelmarcadordeposicin">
    <w:name w:val="Placeholder Text"/>
    <w:basedOn w:val="Fuentedeprrafopredeter"/>
    <w:uiPriority w:val="99"/>
    <w:semiHidden/>
    <w:rsid w:val="00A1310C"/>
    <w:rPr>
      <w:color w:val="3C3C3C" w:themeColor="background2" w:themeShade="40"/>
    </w:rPr>
  </w:style>
  <w:style w:type="paragraph" w:styleId="Encabezado">
    <w:name w:val="header"/>
    <w:basedOn w:val="Normal"/>
    <w:link w:val="EncabezadoCar"/>
    <w:uiPriority w:val="99"/>
    <w:unhideWhenUsed/>
    <w:rsid w:val="004E1AED"/>
    <w:pPr>
      <w:spacing w:before="0" w:after="0" w:line="240" w:lineRule="auto"/>
    </w:pPr>
  </w:style>
  <w:style w:type="character" w:customStyle="1" w:styleId="EncabezadoCar">
    <w:name w:val="Encabezado Car"/>
    <w:basedOn w:val="Fuentedeprrafopredeter"/>
    <w:link w:val="Encabezado"/>
    <w:uiPriority w:val="99"/>
    <w:rsid w:val="004E1AED"/>
  </w:style>
  <w:style w:type="paragraph" w:styleId="Piedepgina">
    <w:name w:val="footer"/>
    <w:basedOn w:val="Normal"/>
    <w:link w:val="PiedepginaCar"/>
    <w:uiPriority w:val="99"/>
    <w:unhideWhenUsed/>
    <w:rsid w:val="004E1AED"/>
    <w:pPr>
      <w:spacing w:before="0" w:after="0" w:line="240" w:lineRule="auto"/>
    </w:pPr>
  </w:style>
  <w:style w:type="character" w:customStyle="1" w:styleId="PiedepginaCar">
    <w:name w:val="Pie de página Car"/>
    <w:basedOn w:val="Fuentedeprrafopredeter"/>
    <w:link w:val="Piedepgina"/>
    <w:uiPriority w:val="99"/>
    <w:rsid w:val="004E1AED"/>
  </w:style>
  <w:style w:type="paragraph" w:styleId="Prrafodelista">
    <w:name w:val="List Paragraph"/>
    <w:basedOn w:val="Normal"/>
    <w:uiPriority w:val="34"/>
    <w:unhideWhenUsed/>
    <w:qFormat/>
    <w:rsid w:val="00426D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E1AED"/>
  </w:style>
  <w:style w:type="paragraph" w:styleId="Ttulo1">
    <w:name w:val="heading 1"/>
    <w:basedOn w:val="Normal"/>
    <w:next w:val="Normal"/>
    <w:link w:val="Ttulo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tulo9">
    <w:name w:val="heading 9"/>
    <w:basedOn w:val="Normal"/>
    <w:next w:val="Normal"/>
    <w:link w:val="Ttulo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tulo">
    <w:name w:val="Title"/>
    <w:basedOn w:val="Normal"/>
    <w:link w:val="Ttulo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tuloCar">
    <w:name w:val="Título Car"/>
    <w:basedOn w:val="Fuentedeprrafopredeter"/>
    <w:link w:val="Ttulo"/>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tulo">
    <w:name w:val="Subtitle"/>
    <w:basedOn w:val="Normal"/>
    <w:next w:val="Normal"/>
    <w:link w:val="SubttuloCar"/>
    <w:uiPriority w:val="11"/>
    <w:semiHidden/>
    <w:unhideWhenUsed/>
    <w:qFormat/>
    <w:rsid w:val="004E1AED"/>
    <w:pPr>
      <w:numPr>
        <w:ilvl w:val="1"/>
      </w:numPr>
      <w:spacing w:after="160"/>
    </w:pPr>
    <w:rPr>
      <w:color w:val="404040" w:themeColor="text1" w:themeTint="E6"/>
    </w:rPr>
  </w:style>
  <w:style w:type="character" w:customStyle="1" w:styleId="SubttuloCar">
    <w:name w:val="Subtítulo Car"/>
    <w:basedOn w:val="Fuentedeprrafopredeter"/>
    <w:link w:val="Subttulo"/>
    <w:uiPriority w:val="11"/>
    <w:semiHidden/>
    <w:rsid w:val="004E1AED"/>
    <w:rPr>
      <w:color w:val="404040" w:themeColor="text1" w:themeTint="E6"/>
    </w:rPr>
  </w:style>
  <w:style w:type="character" w:styleId="nfasisintenso">
    <w:name w:val="Intense Emphasis"/>
    <w:basedOn w:val="Fuentedeprrafopredeter"/>
    <w:uiPriority w:val="21"/>
    <w:semiHidden/>
    <w:unhideWhenUsed/>
    <w:qFormat/>
    <w:rsid w:val="004E1AED"/>
    <w:rPr>
      <w:i/>
      <w:iCs/>
      <w:color w:val="806000" w:themeColor="accent1" w:themeShade="80"/>
    </w:rPr>
  </w:style>
  <w:style w:type="paragraph" w:styleId="Citadestacada">
    <w:name w:val="Intense Quote"/>
    <w:basedOn w:val="Normal"/>
    <w:next w:val="Normal"/>
    <w:link w:val="Citadestacada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destacadaCar">
    <w:name w:val="Cita destacada Car"/>
    <w:basedOn w:val="Fuentedeprrafopredeter"/>
    <w:link w:val="Citadestacada"/>
    <w:uiPriority w:val="30"/>
    <w:semiHidden/>
    <w:rsid w:val="004E1AED"/>
    <w:rPr>
      <w:i/>
      <w:iCs/>
      <w:color w:val="806000" w:themeColor="accent1" w:themeShade="80"/>
    </w:rPr>
  </w:style>
  <w:style w:type="character" w:styleId="Referenciaintensa">
    <w:name w:val="Intense Reference"/>
    <w:basedOn w:val="Fuentedeprrafopredeter"/>
    <w:uiPriority w:val="32"/>
    <w:semiHidden/>
    <w:unhideWhenUsed/>
    <w:qFormat/>
    <w:rsid w:val="004E1AED"/>
    <w:rPr>
      <w:b/>
      <w:bCs/>
      <w:caps w:val="0"/>
      <w:smallCaps/>
      <w:color w:val="806000" w:themeColor="accent1" w:themeShade="80"/>
      <w:spacing w:val="5"/>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semiHidden/>
    <w:rsid w:val="00D47A97"/>
    <w:rPr>
      <w:rFonts w:asciiTheme="majorHAnsi" w:eastAsiaTheme="majorEastAsia" w:hAnsiTheme="majorHAnsi" w:cstheme="majorBidi"/>
      <w:caps/>
      <w:spacing w:val="10"/>
      <w:szCs w:val="18"/>
    </w:rPr>
  </w:style>
  <w:style w:type="character" w:customStyle="1" w:styleId="Ttulo9Car">
    <w:name w:val="Título 9 Car"/>
    <w:basedOn w:val="Fuentedeprrafopredeter"/>
    <w:link w:val="Ttulo9"/>
    <w:uiPriority w:val="9"/>
    <w:semiHidden/>
    <w:rsid w:val="00D47A97"/>
    <w:rPr>
      <w:rFonts w:asciiTheme="majorHAnsi" w:eastAsiaTheme="majorEastAsia" w:hAnsiTheme="majorHAnsi" w:cstheme="majorBidi"/>
      <w:i/>
      <w:iCs/>
      <w:caps/>
      <w:spacing w:val="10"/>
      <w:szCs w:val="18"/>
    </w:rPr>
  </w:style>
  <w:style w:type="paragraph" w:styleId="Epgrafe">
    <w:name w:val="caption"/>
    <w:basedOn w:val="Normal"/>
    <w:next w:val="Normal"/>
    <w:uiPriority w:val="35"/>
    <w:semiHidden/>
    <w:unhideWhenUsed/>
    <w:qFormat/>
    <w:rsid w:val="00D47A97"/>
    <w:rPr>
      <w:b/>
      <w:bCs/>
      <w:color w:val="0673A5" w:themeColor="text2" w:themeShade="BF"/>
      <w:szCs w:val="16"/>
    </w:rPr>
  </w:style>
  <w:style w:type="paragraph" w:styleId="Ttulode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D47A97"/>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D47A97"/>
    <w:rPr>
      <w:rFonts w:ascii="Segoe UI" w:hAnsi="Segoe UI" w:cs="Segoe UI"/>
      <w:szCs w:val="18"/>
    </w:rPr>
  </w:style>
  <w:style w:type="paragraph" w:styleId="Textoindependiente3">
    <w:name w:val="Body Text 3"/>
    <w:basedOn w:val="Normal"/>
    <w:link w:val="Textoindependiente3Car"/>
    <w:uiPriority w:val="99"/>
    <w:semiHidden/>
    <w:unhideWhenUsed/>
    <w:rsid w:val="00D47A97"/>
    <w:pPr>
      <w:spacing w:after="120"/>
    </w:pPr>
    <w:rPr>
      <w:szCs w:val="16"/>
    </w:rPr>
  </w:style>
  <w:style w:type="character" w:customStyle="1" w:styleId="Textoindependiente3Car">
    <w:name w:val="Texto independiente 3 Car"/>
    <w:basedOn w:val="Fuentedeprrafopredeter"/>
    <w:link w:val="Textoindependiente3"/>
    <w:uiPriority w:val="99"/>
    <w:semiHidden/>
    <w:rsid w:val="00D47A97"/>
    <w:rPr>
      <w:szCs w:val="16"/>
    </w:rPr>
  </w:style>
  <w:style w:type="paragraph" w:styleId="Sangra3detindependiente">
    <w:name w:val="Body Text Indent 3"/>
    <w:basedOn w:val="Normal"/>
    <w:link w:val="Sangra3detindependienteCar"/>
    <w:uiPriority w:val="99"/>
    <w:semiHidden/>
    <w:unhideWhenUsed/>
    <w:rsid w:val="00D47A9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47A97"/>
    <w:rPr>
      <w:szCs w:val="16"/>
    </w:rPr>
  </w:style>
  <w:style w:type="character" w:styleId="Refdecomentario">
    <w:name w:val="annotation reference"/>
    <w:basedOn w:val="Fuentedeprrafopredeter"/>
    <w:uiPriority w:val="99"/>
    <w:semiHidden/>
    <w:unhideWhenUsed/>
    <w:rsid w:val="00D47A97"/>
    <w:rPr>
      <w:sz w:val="22"/>
      <w:szCs w:val="16"/>
    </w:rPr>
  </w:style>
  <w:style w:type="paragraph" w:styleId="Textocomentario">
    <w:name w:val="annotation text"/>
    <w:basedOn w:val="Normal"/>
    <w:link w:val="TextocomentarioCar"/>
    <w:uiPriority w:val="99"/>
    <w:semiHidden/>
    <w:unhideWhenUsed/>
    <w:rsid w:val="00D47A97"/>
    <w:pPr>
      <w:spacing w:line="240" w:lineRule="auto"/>
    </w:pPr>
    <w:rPr>
      <w:szCs w:val="20"/>
    </w:rPr>
  </w:style>
  <w:style w:type="character" w:customStyle="1" w:styleId="TextocomentarioCar">
    <w:name w:val="Texto comentario Car"/>
    <w:basedOn w:val="Fuentedeprrafopredeter"/>
    <w:link w:val="Textocomentario"/>
    <w:uiPriority w:val="99"/>
    <w:semiHidden/>
    <w:rsid w:val="00D47A97"/>
    <w:rPr>
      <w:szCs w:val="20"/>
    </w:rPr>
  </w:style>
  <w:style w:type="paragraph" w:styleId="Asuntodelcomentario">
    <w:name w:val="annotation subject"/>
    <w:basedOn w:val="Textocomentario"/>
    <w:next w:val="Textocomentario"/>
    <w:link w:val="AsuntodelcomentarioCar"/>
    <w:uiPriority w:val="99"/>
    <w:semiHidden/>
    <w:unhideWhenUsed/>
    <w:rsid w:val="00D47A97"/>
    <w:rPr>
      <w:b/>
      <w:bCs/>
    </w:rPr>
  </w:style>
  <w:style w:type="character" w:customStyle="1" w:styleId="AsuntodelcomentarioCar">
    <w:name w:val="Asunto del comentario Car"/>
    <w:basedOn w:val="TextocomentarioCar"/>
    <w:link w:val="Asuntodelcomentario"/>
    <w:uiPriority w:val="99"/>
    <w:semiHidden/>
    <w:rsid w:val="00D47A97"/>
    <w:rPr>
      <w:b/>
      <w:bCs/>
      <w:szCs w:val="20"/>
    </w:rPr>
  </w:style>
  <w:style w:type="paragraph" w:styleId="Mapadeldocumento">
    <w:name w:val="Document Map"/>
    <w:basedOn w:val="Normal"/>
    <w:link w:val="MapadeldocumentoCar"/>
    <w:uiPriority w:val="99"/>
    <w:semiHidden/>
    <w:unhideWhenUsed/>
    <w:rsid w:val="00D47A97"/>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47A97"/>
    <w:rPr>
      <w:rFonts w:ascii="Segoe UI" w:hAnsi="Segoe UI" w:cs="Segoe UI"/>
      <w:szCs w:val="16"/>
    </w:rPr>
  </w:style>
  <w:style w:type="paragraph" w:styleId="Textonotaalfinal">
    <w:name w:val="endnote text"/>
    <w:basedOn w:val="Normal"/>
    <w:link w:val="TextonotaalfinalCar"/>
    <w:uiPriority w:val="99"/>
    <w:semiHidden/>
    <w:unhideWhenUsed/>
    <w:rsid w:val="00D47A97"/>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D47A97"/>
    <w:rPr>
      <w:szCs w:val="20"/>
    </w:rPr>
  </w:style>
  <w:style w:type="paragraph" w:styleId="Remitedesobre">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D47A97"/>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D47A97"/>
    <w:rPr>
      <w:szCs w:val="20"/>
    </w:rPr>
  </w:style>
  <w:style w:type="character" w:styleId="CdigoHTML">
    <w:name w:val="HTML Code"/>
    <w:basedOn w:val="Fuentedeprrafopredeter"/>
    <w:uiPriority w:val="99"/>
    <w:semiHidden/>
    <w:unhideWhenUsed/>
    <w:rsid w:val="00D47A97"/>
    <w:rPr>
      <w:rFonts w:ascii="Consolas" w:hAnsi="Consolas"/>
      <w:sz w:val="22"/>
      <w:szCs w:val="20"/>
    </w:rPr>
  </w:style>
  <w:style w:type="character" w:styleId="TecladoHTML">
    <w:name w:val="HTML Keyboard"/>
    <w:basedOn w:val="Fuentedeprrafopredeter"/>
    <w:uiPriority w:val="99"/>
    <w:semiHidden/>
    <w:unhideWhenUsed/>
    <w:rsid w:val="00D47A97"/>
    <w:rPr>
      <w:rFonts w:ascii="Consolas" w:hAnsi="Consolas"/>
      <w:sz w:val="22"/>
      <w:szCs w:val="20"/>
    </w:rPr>
  </w:style>
  <w:style w:type="paragraph" w:styleId="HTMLconformatoprevio">
    <w:name w:val="HTML Preformatted"/>
    <w:basedOn w:val="Normal"/>
    <w:link w:val="HTMLconformatoprevioCar"/>
    <w:uiPriority w:val="99"/>
    <w:semiHidden/>
    <w:unhideWhenUsed/>
    <w:rsid w:val="00D47A97"/>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D47A97"/>
    <w:rPr>
      <w:rFonts w:ascii="Consolas" w:hAnsi="Consolas"/>
      <w:szCs w:val="20"/>
    </w:rPr>
  </w:style>
  <w:style w:type="character" w:styleId="MquinadeescribirHTML">
    <w:name w:val="HTML Typewriter"/>
    <w:basedOn w:val="Fuentedeprrafopredeter"/>
    <w:uiPriority w:val="99"/>
    <w:semiHidden/>
    <w:unhideWhenUsed/>
    <w:rsid w:val="00D47A97"/>
    <w:rPr>
      <w:rFonts w:ascii="Consolas" w:hAnsi="Consolas"/>
      <w:sz w:val="22"/>
      <w:szCs w:val="20"/>
    </w:rPr>
  </w:style>
  <w:style w:type="paragraph" w:styleId="Textomacro">
    <w:name w:val="macro"/>
    <w:link w:val="Texto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D47A97"/>
    <w:rPr>
      <w:rFonts w:ascii="Consolas" w:hAnsi="Consolas"/>
      <w:szCs w:val="20"/>
    </w:rPr>
  </w:style>
  <w:style w:type="paragraph" w:styleId="Textosinformato">
    <w:name w:val="Plain Text"/>
    <w:basedOn w:val="Normal"/>
    <w:link w:val="TextosinformatoCar"/>
    <w:uiPriority w:val="99"/>
    <w:semiHidden/>
    <w:unhideWhenUsed/>
    <w:rsid w:val="00D47A97"/>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D47A97"/>
    <w:rPr>
      <w:rFonts w:ascii="Consolas" w:hAnsi="Consolas"/>
      <w:szCs w:val="21"/>
    </w:rPr>
  </w:style>
  <w:style w:type="paragraph" w:styleId="Textodebloque">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odelmarcadordeposicin">
    <w:name w:val="Placeholder Text"/>
    <w:basedOn w:val="Fuentedeprrafopredeter"/>
    <w:uiPriority w:val="99"/>
    <w:semiHidden/>
    <w:rsid w:val="00A1310C"/>
    <w:rPr>
      <w:color w:val="3C3C3C" w:themeColor="background2" w:themeShade="40"/>
    </w:rPr>
  </w:style>
  <w:style w:type="paragraph" w:styleId="Encabezado">
    <w:name w:val="header"/>
    <w:basedOn w:val="Normal"/>
    <w:link w:val="EncabezadoCar"/>
    <w:uiPriority w:val="99"/>
    <w:unhideWhenUsed/>
    <w:rsid w:val="004E1AED"/>
    <w:pPr>
      <w:spacing w:before="0" w:after="0" w:line="240" w:lineRule="auto"/>
    </w:pPr>
  </w:style>
  <w:style w:type="character" w:customStyle="1" w:styleId="EncabezadoCar">
    <w:name w:val="Encabezado Car"/>
    <w:basedOn w:val="Fuentedeprrafopredeter"/>
    <w:link w:val="Encabezado"/>
    <w:uiPriority w:val="99"/>
    <w:rsid w:val="004E1AED"/>
  </w:style>
  <w:style w:type="paragraph" w:styleId="Piedepgina">
    <w:name w:val="footer"/>
    <w:basedOn w:val="Normal"/>
    <w:link w:val="PiedepginaCar"/>
    <w:uiPriority w:val="99"/>
    <w:unhideWhenUsed/>
    <w:rsid w:val="004E1AED"/>
    <w:pPr>
      <w:spacing w:before="0" w:after="0" w:line="240" w:lineRule="auto"/>
    </w:pPr>
  </w:style>
  <w:style w:type="character" w:customStyle="1" w:styleId="PiedepginaCar">
    <w:name w:val="Pie de página Car"/>
    <w:basedOn w:val="Fuentedeprrafopredeter"/>
    <w:link w:val="Piedepgina"/>
    <w:uiPriority w:val="99"/>
    <w:rsid w:val="004E1AED"/>
  </w:style>
  <w:style w:type="paragraph" w:styleId="Prrafodelista">
    <w:name w:val="List Paragraph"/>
    <w:basedOn w:val="Normal"/>
    <w:uiPriority w:val="34"/>
    <w:unhideWhenUsed/>
    <w:qFormat/>
    <w:rsid w:val="00426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l\AppData\Roaming\Microsoft\Plantillas\Dise&#241;o%20con%20bandas%20(en%20blan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xmlns=""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6C14087-E852-4278-8B4D-445FD0B8F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 (en blanco)</Template>
  <TotalTime>1376</TotalTime>
  <Pages>6</Pages>
  <Words>1262</Words>
  <Characters>6947</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Mariluz F</dc:creator>
  <cp:lastModifiedBy>Mariluz Fortea</cp:lastModifiedBy>
  <cp:revision>34</cp:revision>
  <dcterms:created xsi:type="dcterms:W3CDTF">2018-10-17T11:54:00Z</dcterms:created>
  <dcterms:modified xsi:type="dcterms:W3CDTF">2019-03-25T15:47:00Z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